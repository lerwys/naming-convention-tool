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Mar>
          <w:left w:w="0" w:type="dxa"/>
          <w:right w:w="0" w:type="dxa"/>
        </w:tblCellMar>
        <w:tblLook w:val="0000" w:firstRow="0" w:lastRow="0" w:firstColumn="0" w:lastColumn="0" w:noHBand="0" w:noVBand="0"/>
      </w:tblPr>
      <w:tblGrid>
        <w:gridCol w:w="9070"/>
      </w:tblGrid>
      <w:tr w:rsidR="00A911EB" w:rsidRPr="0021317E" w14:paraId="71A0824D" w14:textId="77777777">
        <w:trPr>
          <w:cantSplit/>
          <w:trHeight w:val="357"/>
        </w:trPr>
        <w:tc>
          <w:tcPr>
            <w:tcW w:w="5000" w:type="pct"/>
          </w:tcPr>
          <w:p w14:paraId="158A31AD" w14:textId="77777777" w:rsidR="00A911EB" w:rsidRPr="0021317E" w:rsidRDefault="00A911EB" w:rsidP="00FC7727">
            <w:pPr>
              <w:pStyle w:val="E-Guided"/>
              <w:rPr>
                <w:rFonts w:ascii="Arial" w:hAnsi="Arial" w:cs="Arial"/>
                <w:lang w:val="en-US"/>
              </w:rPr>
            </w:pPr>
          </w:p>
        </w:tc>
      </w:tr>
      <w:tr w:rsidR="00A911EB" w:rsidRPr="0021317E" w14:paraId="4A717B94" w14:textId="77777777">
        <w:trPr>
          <w:cantSplit/>
          <w:trHeight w:val="357"/>
        </w:trPr>
        <w:tc>
          <w:tcPr>
            <w:tcW w:w="5000" w:type="pct"/>
          </w:tcPr>
          <w:p w14:paraId="35B3B69D" w14:textId="77777777" w:rsidR="00A911EB" w:rsidRPr="0021317E" w:rsidRDefault="00A911EB" w:rsidP="00FC7727">
            <w:pPr>
              <w:pStyle w:val="E-Guided"/>
              <w:rPr>
                <w:rFonts w:ascii="Arial" w:hAnsi="Arial" w:cs="Arial"/>
                <w:lang w:val="en-US"/>
              </w:rPr>
            </w:pPr>
          </w:p>
        </w:tc>
      </w:tr>
      <w:tr w:rsidR="00A911EB" w:rsidRPr="0021317E" w14:paraId="28A25790" w14:textId="77777777">
        <w:trPr>
          <w:cantSplit/>
          <w:trHeight w:val="357"/>
          <w:hidden/>
        </w:trPr>
        <w:tc>
          <w:tcPr>
            <w:tcW w:w="5000" w:type="pct"/>
          </w:tcPr>
          <w:p w14:paraId="7E9EAEBC" w14:textId="77777777" w:rsidR="00A911EB" w:rsidRPr="0021317E" w:rsidRDefault="00AB492C" w:rsidP="00FC7727">
            <w:pPr>
              <w:pStyle w:val="E-Guided"/>
              <w:rPr>
                <w:rFonts w:ascii="Arial" w:hAnsi="Arial" w:cs="Arial"/>
                <w:vanish/>
                <w:lang w:val="en-US"/>
              </w:rPr>
            </w:pPr>
            <w:r w:rsidRPr="0021317E">
              <w:rPr>
                <w:rFonts w:ascii="Arial" w:hAnsi="Arial" w:cs="Arial"/>
                <w:vanish/>
                <w:lang w:val="en-US"/>
              </w:rPr>
              <w:t>Instructions for the author: Headings present in the document should not be deleted</w:t>
            </w:r>
          </w:p>
        </w:tc>
      </w:tr>
      <w:tr w:rsidR="00A911EB" w:rsidRPr="0021317E" w14:paraId="3966DF35" w14:textId="77777777">
        <w:trPr>
          <w:cantSplit/>
          <w:trHeight w:hRule="exact" w:val="360"/>
        </w:trPr>
        <w:tc>
          <w:tcPr>
            <w:tcW w:w="5000" w:type="pct"/>
          </w:tcPr>
          <w:p w14:paraId="7705ED20" w14:textId="77777777" w:rsidR="00A911EB" w:rsidRPr="0021317E" w:rsidRDefault="00A911EB" w:rsidP="00FC7727">
            <w:pPr>
              <w:pStyle w:val="E-Guided"/>
              <w:rPr>
                <w:rFonts w:ascii="Arial" w:hAnsi="Arial" w:cs="Arial"/>
                <w:lang w:val="en-US"/>
              </w:rPr>
            </w:pPr>
          </w:p>
        </w:tc>
      </w:tr>
      <w:tr w:rsidR="00A911EB" w:rsidRPr="0021317E" w14:paraId="6E19B586" w14:textId="77777777">
        <w:trPr>
          <w:cantSplit/>
          <w:trHeight w:hRule="exact" w:val="360"/>
        </w:trPr>
        <w:tc>
          <w:tcPr>
            <w:tcW w:w="5000" w:type="pct"/>
          </w:tcPr>
          <w:p w14:paraId="3A8DD463" w14:textId="77777777" w:rsidR="00A911EB" w:rsidRPr="0021317E" w:rsidRDefault="00A911EB" w:rsidP="00FC7727">
            <w:pPr>
              <w:pStyle w:val="E-Guided"/>
              <w:rPr>
                <w:rFonts w:ascii="Arial" w:hAnsi="Arial" w:cs="Arial"/>
                <w:lang w:val="en-US"/>
              </w:rPr>
            </w:pPr>
          </w:p>
        </w:tc>
      </w:tr>
      <w:tr w:rsidR="00A911EB" w:rsidRPr="0021317E" w14:paraId="56C7532D" w14:textId="77777777">
        <w:trPr>
          <w:cantSplit/>
          <w:trHeight w:hRule="exact" w:val="240"/>
        </w:trPr>
        <w:tc>
          <w:tcPr>
            <w:tcW w:w="5000" w:type="pct"/>
          </w:tcPr>
          <w:p w14:paraId="6B55D488" w14:textId="77777777" w:rsidR="00A911EB" w:rsidRPr="0021317E" w:rsidRDefault="00A911EB" w:rsidP="00FC7727">
            <w:pPr>
              <w:pStyle w:val="E-Guided"/>
              <w:rPr>
                <w:rFonts w:ascii="Arial" w:hAnsi="Arial" w:cs="Arial"/>
                <w:lang w:val="en-US"/>
              </w:rPr>
            </w:pPr>
          </w:p>
        </w:tc>
      </w:tr>
      <w:tr w:rsidR="00A911EB" w:rsidRPr="0021317E" w14:paraId="12249F21" w14:textId="77777777">
        <w:trPr>
          <w:cantSplit/>
          <w:trHeight w:hRule="exact" w:val="226"/>
        </w:trPr>
        <w:tc>
          <w:tcPr>
            <w:tcW w:w="5000" w:type="pct"/>
            <w:tcBorders>
              <w:top w:val="single" w:sz="24" w:space="0" w:color="auto"/>
            </w:tcBorders>
            <w:shd w:val="clear" w:color="D9D9D9" w:themeColor="background1" w:themeShade="D9" w:fill="F2F2F2" w:themeFill="background1" w:themeFillShade="F2"/>
          </w:tcPr>
          <w:p w14:paraId="37CEC33C" w14:textId="77777777" w:rsidR="00A911EB" w:rsidRPr="0021317E" w:rsidRDefault="00A911EB" w:rsidP="00216F3B">
            <w:pPr>
              <w:pStyle w:val="E-Heading1"/>
              <w:rPr>
                <w:rFonts w:ascii="Arial" w:hAnsi="Arial" w:cs="Arial"/>
                <w:lang w:val="en-US"/>
              </w:rPr>
            </w:pPr>
          </w:p>
        </w:tc>
      </w:tr>
      <w:tr w:rsidR="00A911EB" w:rsidRPr="0021317E" w14:paraId="445C5177" w14:textId="77777777">
        <w:trPr>
          <w:cantSplit/>
        </w:trPr>
        <w:tc>
          <w:tcPr>
            <w:tcW w:w="5000" w:type="pct"/>
            <w:shd w:val="clear" w:color="D9D9D9" w:themeColor="background1" w:themeShade="D9" w:fill="F2F2F2" w:themeFill="background1" w:themeFillShade="F2"/>
          </w:tcPr>
          <w:p w14:paraId="711C7189" w14:textId="0C69AF45" w:rsidR="00B3015C" w:rsidRDefault="0010176F" w:rsidP="00B3015C">
            <w:pPr>
              <w:pStyle w:val="DocumentTitle"/>
              <w:jc w:val="center"/>
              <w:rPr>
                <w:lang w:bidi="hi-IN"/>
              </w:rPr>
            </w:pPr>
            <w:r w:rsidRPr="0021317E">
              <w:rPr>
                <w:lang w:bidi="hi-IN"/>
              </w:rPr>
              <w:t xml:space="preserve">Naming </w:t>
            </w:r>
            <w:r w:rsidR="00CF303F">
              <w:rPr>
                <w:lang w:bidi="hi-IN"/>
              </w:rPr>
              <w:t>Service</w:t>
            </w:r>
          </w:p>
          <w:p w14:paraId="793D627C" w14:textId="78F09AD1" w:rsidR="0010176F" w:rsidRPr="00B3015C" w:rsidRDefault="00B3015C" w:rsidP="00B3015C">
            <w:pPr>
              <w:pStyle w:val="DocumentSubject"/>
              <w:jc w:val="center"/>
              <w:rPr>
                <w:lang w:bidi="hi-IN"/>
              </w:rPr>
            </w:pPr>
            <w:r>
              <w:rPr>
                <w:lang w:bidi="hi-IN"/>
              </w:rPr>
              <w:br/>
            </w:r>
            <w:r w:rsidR="0010176F" w:rsidRPr="0021317E">
              <w:rPr>
                <w:lang w:bidi="hi-IN"/>
              </w:rPr>
              <w:t>Development Environment Setup</w:t>
            </w:r>
            <w:r>
              <w:rPr>
                <w:lang w:bidi="hi-IN"/>
              </w:rPr>
              <w:t xml:space="preserve"> </w:t>
            </w:r>
            <w:r w:rsidR="0010176F" w:rsidRPr="0021317E">
              <w:rPr>
                <w:lang w:bidi="hi-IN"/>
              </w:rPr>
              <w:t>Instructions</w:t>
            </w:r>
          </w:p>
          <w:p w14:paraId="42F822D0" w14:textId="77777777" w:rsidR="00A911EB" w:rsidRPr="0021317E" w:rsidRDefault="00A911EB">
            <w:pPr>
              <w:pStyle w:val="E-FrontPageTitle"/>
              <w:rPr>
                <w:rFonts w:ascii="Arial" w:hAnsi="Arial" w:cs="Arial"/>
                <w:lang w:val="en-US"/>
              </w:rPr>
            </w:pPr>
          </w:p>
        </w:tc>
      </w:tr>
      <w:tr w:rsidR="00A911EB" w:rsidRPr="0021317E" w14:paraId="467A9015" w14:textId="77777777">
        <w:trPr>
          <w:cantSplit/>
          <w:trHeight w:hRule="exact" w:val="240"/>
        </w:trPr>
        <w:tc>
          <w:tcPr>
            <w:tcW w:w="5000" w:type="pct"/>
            <w:tcBorders>
              <w:bottom w:val="single" w:sz="24" w:space="0" w:color="auto"/>
            </w:tcBorders>
            <w:shd w:val="clear" w:color="D9D9D9" w:themeColor="background1" w:themeShade="D9" w:fill="F2F2F2" w:themeFill="background1" w:themeFillShade="F2"/>
          </w:tcPr>
          <w:p w14:paraId="24AE1C25" w14:textId="77777777" w:rsidR="00A911EB" w:rsidRPr="0021317E" w:rsidRDefault="00A911EB">
            <w:pPr>
              <w:pStyle w:val="E-Guided"/>
              <w:rPr>
                <w:rFonts w:ascii="Arial" w:hAnsi="Arial" w:cs="Arial"/>
                <w:lang w:val="en-US"/>
              </w:rPr>
            </w:pPr>
          </w:p>
        </w:tc>
      </w:tr>
      <w:tr w:rsidR="00A911EB" w:rsidRPr="0021317E" w14:paraId="11A42828" w14:textId="77777777">
        <w:trPr>
          <w:cantSplit/>
        </w:trPr>
        <w:tc>
          <w:tcPr>
            <w:tcW w:w="5000" w:type="pct"/>
            <w:tcBorders>
              <w:top w:val="single" w:sz="24" w:space="0" w:color="auto"/>
            </w:tcBorders>
          </w:tcPr>
          <w:p w14:paraId="66F64AE5" w14:textId="77777777" w:rsidR="00A911EB" w:rsidRPr="0021317E" w:rsidRDefault="00A911EB" w:rsidP="005964F2">
            <w:pPr>
              <w:pStyle w:val="E-Guided"/>
              <w:rPr>
                <w:rFonts w:ascii="Arial" w:hAnsi="Arial" w:cs="Arial"/>
                <w:lang w:val="en-US"/>
              </w:rPr>
            </w:pPr>
          </w:p>
        </w:tc>
      </w:tr>
    </w:tbl>
    <w:p w14:paraId="61A54EC3" w14:textId="77777777" w:rsidR="00BC48B0" w:rsidRPr="00886B4C" w:rsidRDefault="00B57247" w:rsidP="00D822E6">
      <w:pPr>
        <w:rPr>
          <w:rFonts w:ascii="Arial" w:hAnsi="Arial" w:cs="Arial"/>
          <w:lang w:val="en-US"/>
        </w:rPr>
      </w:pPr>
      <w:r w:rsidRPr="00886B4C">
        <w:rPr>
          <w:rFonts w:ascii="Arial" w:hAnsi="Arial" w:cs="Arial"/>
          <w:lang w:val="en-US"/>
        </w:rPr>
        <w:fldChar w:fldCharType="begin"/>
      </w:r>
      <w:r w:rsidRPr="00886B4C">
        <w:rPr>
          <w:rFonts w:ascii="Arial" w:hAnsi="Arial" w:cs="Arial"/>
          <w:lang w:val="en-US"/>
        </w:rPr>
        <w:instrText xml:space="preserve"> STYLEREF E-Guided \* MERGEFORMAT </w:instrText>
      </w:r>
      <w:r w:rsidRPr="00886B4C">
        <w:rPr>
          <w:rFonts w:ascii="Arial" w:hAnsi="Arial" w:cs="Arial"/>
          <w:lang w:val="en-US"/>
        </w:rPr>
        <w:fldChar w:fldCharType="end"/>
      </w:r>
    </w:p>
    <w:p w14:paraId="1DCB6C94" w14:textId="77777777" w:rsidR="00B57247" w:rsidRPr="0021317E" w:rsidRDefault="00B57247" w:rsidP="00DC46C9">
      <w:pPr>
        <w:pStyle w:val="E-DocumentName"/>
        <w:rPr>
          <w:rFonts w:ascii="Arial" w:hAnsi="Arial" w:cs="Arial"/>
          <w:lang w:val="en-US"/>
        </w:rPr>
      </w:pPr>
    </w:p>
    <w:p w14:paraId="20112629" w14:textId="77777777" w:rsidR="00B57247" w:rsidRPr="00886B4C" w:rsidRDefault="00B57247" w:rsidP="00D822E6">
      <w:pPr>
        <w:rPr>
          <w:rFonts w:ascii="Arial" w:hAnsi="Arial" w:cs="Arial"/>
          <w:lang w:val="en-US"/>
        </w:rPr>
      </w:pPr>
    </w:p>
    <w:p w14:paraId="4CF1B5CE" w14:textId="77777777" w:rsidR="00B57247" w:rsidRPr="00886B4C" w:rsidRDefault="00B57247" w:rsidP="00D822E6">
      <w:pPr>
        <w:rPr>
          <w:rFonts w:ascii="Arial" w:hAnsi="Arial" w:cs="Arial"/>
          <w:lang w:val="en-US"/>
        </w:rPr>
      </w:pPr>
    </w:p>
    <w:p w14:paraId="6FD8818A" w14:textId="77777777" w:rsidR="00B57247" w:rsidRPr="00886B4C" w:rsidRDefault="00B57247" w:rsidP="00D822E6">
      <w:pPr>
        <w:rPr>
          <w:rFonts w:ascii="Arial" w:hAnsi="Arial" w:cs="Arial"/>
          <w:lang w:val="en-US"/>
        </w:rPr>
      </w:pPr>
    </w:p>
    <w:p w14:paraId="5FEE85F0" w14:textId="77777777" w:rsidR="00B57247" w:rsidRPr="00886B4C" w:rsidRDefault="00B57247" w:rsidP="00D822E6">
      <w:pPr>
        <w:rPr>
          <w:rFonts w:ascii="Arial" w:hAnsi="Arial" w:cs="Arial"/>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2302"/>
        <w:gridCol w:w="2302"/>
        <w:gridCol w:w="2303"/>
        <w:gridCol w:w="2303"/>
      </w:tblGrid>
      <w:tr w:rsidR="00B57247" w:rsidRPr="0021317E" w14:paraId="0FD821BB" w14:textId="77777777">
        <w:tc>
          <w:tcPr>
            <w:tcW w:w="2302" w:type="dxa"/>
            <w:tcBorders>
              <w:bottom w:val="single" w:sz="4" w:space="0" w:color="auto"/>
            </w:tcBorders>
          </w:tcPr>
          <w:p w14:paraId="5C953D4D" w14:textId="77777777" w:rsidR="00B57247" w:rsidRPr="00886B4C" w:rsidRDefault="00B57247" w:rsidP="00D822E6">
            <w:pPr>
              <w:rPr>
                <w:rFonts w:ascii="Arial" w:hAnsi="Arial" w:cs="Arial"/>
                <w:lang w:val="en-US"/>
              </w:rPr>
            </w:pPr>
            <w:r w:rsidRPr="00886B4C">
              <w:rPr>
                <w:rFonts w:ascii="Arial" w:hAnsi="Arial" w:cs="Arial"/>
                <w:lang w:val="en-US"/>
              </w:rPr>
              <w:t>Author</w:t>
            </w:r>
          </w:p>
        </w:tc>
        <w:tc>
          <w:tcPr>
            <w:tcW w:w="2302" w:type="dxa"/>
            <w:tcBorders>
              <w:bottom w:val="single" w:sz="4" w:space="0" w:color="auto"/>
            </w:tcBorders>
          </w:tcPr>
          <w:p w14:paraId="645D8923" w14:textId="77777777" w:rsidR="00B57247" w:rsidRPr="00886B4C" w:rsidRDefault="00B57247" w:rsidP="00D822E6">
            <w:pPr>
              <w:rPr>
                <w:rFonts w:ascii="Arial" w:hAnsi="Arial" w:cs="Arial"/>
                <w:lang w:val="en-US"/>
              </w:rPr>
            </w:pPr>
            <w:r w:rsidRPr="00886B4C">
              <w:rPr>
                <w:rFonts w:ascii="Arial" w:hAnsi="Arial" w:cs="Arial"/>
                <w:lang w:val="en-US"/>
              </w:rPr>
              <w:t>Affiliation</w:t>
            </w:r>
          </w:p>
        </w:tc>
        <w:tc>
          <w:tcPr>
            <w:tcW w:w="2303" w:type="dxa"/>
            <w:tcBorders>
              <w:bottom w:val="single" w:sz="4" w:space="0" w:color="auto"/>
            </w:tcBorders>
          </w:tcPr>
          <w:p w14:paraId="7362FF92" w14:textId="77777777" w:rsidR="00B57247" w:rsidRPr="00886B4C" w:rsidRDefault="00B57247" w:rsidP="00D822E6">
            <w:pPr>
              <w:rPr>
                <w:rFonts w:ascii="Arial" w:hAnsi="Arial" w:cs="Arial"/>
                <w:lang w:val="en-US"/>
              </w:rPr>
            </w:pPr>
            <w:r w:rsidRPr="00886B4C">
              <w:rPr>
                <w:rFonts w:ascii="Arial" w:hAnsi="Arial" w:cs="Arial"/>
                <w:lang w:val="en-US"/>
              </w:rPr>
              <w:t>Editor</w:t>
            </w:r>
          </w:p>
        </w:tc>
        <w:tc>
          <w:tcPr>
            <w:tcW w:w="2303" w:type="dxa"/>
            <w:tcBorders>
              <w:bottom w:val="single" w:sz="4" w:space="0" w:color="auto"/>
            </w:tcBorders>
          </w:tcPr>
          <w:p w14:paraId="37F3678B" w14:textId="77777777" w:rsidR="00B57247" w:rsidRPr="00886B4C" w:rsidRDefault="00B57247" w:rsidP="00D822E6">
            <w:pPr>
              <w:rPr>
                <w:rFonts w:ascii="Arial" w:hAnsi="Arial" w:cs="Arial"/>
                <w:lang w:val="en-US"/>
              </w:rPr>
            </w:pPr>
            <w:r w:rsidRPr="00886B4C">
              <w:rPr>
                <w:rFonts w:ascii="Arial" w:hAnsi="Arial" w:cs="Arial"/>
                <w:lang w:val="en-US"/>
              </w:rPr>
              <w:t>Approver</w:t>
            </w:r>
          </w:p>
        </w:tc>
      </w:tr>
      <w:tr w:rsidR="004C7F58" w:rsidRPr="0021317E" w14:paraId="647E4108" w14:textId="77777777" w:rsidTr="008A66FD">
        <w:tc>
          <w:tcPr>
            <w:tcW w:w="2302" w:type="dxa"/>
            <w:tcBorders>
              <w:bottom w:val="single" w:sz="4" w:space="0" w:color="auto"/>
            </w:tcBorders>
          </w:tcPr>
          <w:p w14:paraId="36128F78" w14:textId="77777777" w:rsidR="004C7F58" w:rsidRPr="00886B4C" w:rsidRDefault="00371E25" w:rsidP="00D822E6">
            <w:pPr>
              <w:rPr>
                <w:rFonts w:ascii="Arial" w:hAnsi="Arial" w:cs="Arial"/>
                <w:lang w:val="en-US"/>
              </w:rPr>
            </w:pPr>
            <w:r w:rsidRPr="00886B4C">
              <w:rPr>
                <w:rFonts w:ascii="Arial" w:hAnsi="Arial" w:cs="Arial"/>
                <w:lang w:val="en-US"/>
              </w:rPr>
              <w:t>Andraž Požar</w:t>
            </w:r>
          </w:p>
          <w:p w14:paraId="7192BB6D" w14:textId="0116CA4F" w:rsidR="00593922" w:rsidRPr="00886B4C" w:rsidRDefault="00593922" w:rsidP="00D822E6">
            <w:pPr>
              <w:rPr>
                <w:rFonts w:ascii="Arial" w:hAnsi="Arial" w:cs="Arial"/>
                <w:lang w:val="en-US"/>
              </w:rPr>
            </w:pPr>
            <w:r w:rsidRPr="00886B4C">
              <w:rPr>
                <w:rFonts w:ascii="Arial" w:hAnsi="Arial" w:cs="Arial"/>
                <w:lang w:val="en-US"/>
              </w:rPr>
              <w:t>Karin Rathsman</w:t>
            </w:r>
          </w:p>
        </w:tc>
        <w:tc>
          <w:tcPr>
            <w:tcW w:w="2302" w:type="dxa"/>
            <w:tcBorders>
              <w:bottom w:val="single" w:sz="4" w:space="0" w:color="auto"/>
            </w:tcBorders>
          </w:tcPr>
          <w:p w14:paraId="07B7ED2D" w14:textId="77777777" w:rsidR="004C7F58" w:rsidRPr="00886B4C" w:rsidRDefault="004C7F58" w:rsidP="00D822E6">
            <w:pPr>
              <w:rPr>
                <w:rFonts w:ascii="Arial" w:hAnsi="Arial" w:cs="Arial"/>
                <w:lang w:val="en-US"/>
              </w:rPr>
            </w:pPr>
            <w:r w:rsidRPr="00886B4C">
              <w:rPr>
                <w:rFonts w:ascii="Arial" w:hAnsi="Arial" w:cs="Arial"/>
                <w:lang w:val="en-US"/>
              </w:rPr>
              <w:t>Cosylab</w:t>
            </w:r>
          </w:p>
          <w:p w14:paraId="252D4327" w14:textId="625BF8C3" w:rsidR="00593922" w:rsidRPr="00886B4C" w:rsidRDefault="00593922" w:rsidP="00D822E6">
            <w:pPr>
              <w:rPr>
                <w:rFonts w:ascii="Arial" w:hAnsi="Arial" w:cs="Arial"/>
                <w:lang w:val="en-US"/>
              </w:rPr>
            </w:pPr>
            <w:r w:rsidRPr="00886B4C">
              <w:rPr>
                <w:rFonts w:ascii="Arial" w:hAnsi="Arial" w:cs="Arial"/>
                <w:lang w:val="en-US"/>
              </w:rPr>
              <w:t>ESS</w:t>
            </w:r>
          </w:p>
        </w:tc>
        <w:tc>
          <w:tcPr>
            <w:tcW w:w="2303" w:type="dxa"/>
            <w:tcBorders>
              <w:bottom w:val="single" w:sz="4" w:space="0" w:color="auto"/>
            </w:tcBorders>
          </w:tcPr>
          <w:p w14:paraId="54760110" w14:textId="77777777" w:rsidR="004C7F58" w:rsidRPr="0021317E" w:rsidRDefault="004C7F58" w:rsidP="008A66FD">
            <w:pPr>
              <w:spacing w:before="0" w:after="0"/>
              <w:rPr>
                <w:rFonts w:ascii="Arial" w:hAnsi="Arial" w:cs="Arial"/>
                <w:lang w:val="en-US"/>
              </w:rPr>
            </w:pPr>
          </w:p>
        </w:tc>
        <w:tc>
          <w:tcPr>
            <w:tcW w:w="2303" w:type="dxa"/>
            <w:tcBorders>
              <w:bottom w:val="single" w:sz="4" w:space="0" w:color="auto"/>
            </w:tcBorders>
          </w:tcPr>
          <w:p w14:paraId="4E13B11B" w14:textId="77777777" w:rsidR="004C7F58" w:rsidRPr="0021317E" w:rsidRDefault="004C7F58" w:rsidP="00371E25">
            <w:pPr>
              <w:spacing w:before="0" w:after="0"/>
              <w:rPr>
                <w:rFonts w:ascii="Arial" w:hAnsi="Arial" w:cs="Arial"/>
                <w:lang w:val="en-US"/>
              </w:rPr>
            </w:pPr>
          </w:p>
        </w:tc>
      </w:tr>
      <w:tr w:rsidR="004C7F58" w:rsidRPr="0021317E" w14:paraId="72E8EEB8" w14:textId="77777777">
        <w:tc>
          <w:tcPr>
            <w:tcW w:w="2302" w:type="dxa"/>
            <w:tcBorders>
              <w:top w:val="single" w:sz="4" w:space="0" w:color="auto"/>
            </w:tcBorders>
          </w:tcPr>
          <w:p w14:paraId="5A91C325" w14:textId="77777777" w:rsidR="004C7F58" w:rsidRPr="0021317E" w:rsidRDefault="004C7F58" w:rsidP="00B57247">
            <w:pPr>
              <w:spacing w:before="0" w:after="0"/>
              <w:rPr>
                <w:rFonts w:ascii="Arial" w:hAnsi="Arial" w:cs="Arial"/>
                <w:lang w:val="en-US"/>
              </w:rPr>
            </w:pPr>
          </w:p>
        </w:tc>
        <w:tc>
          <w:tcPr>
            <w:tcW w:w="2302" w:type="dxa"/>
            <w:tcBorders>
              <w:top w:val="single" w:sz="4" w:space="0" w:color="auto"/>
            </w:tcBorders>
          </w:tcPr>
          <w:p w14:paraId="24F84A38" w14:textId="77777777" w:rsidR="004C7F58" w:rsidRPr="0021317E" w:rsidRDefault="004C7F58" w:rsidP="00B57247">
            <w:pPr>
              <w:spacing w:before="0" w:after="0"/>
              <w:rPr>
                <w:rFonts w:ascii="Arial" w:hAnsi="Arial" w:cs="Arial"/>
                <w:lang w:val="en-US"/>
              </w:rPr>
            </w:pPr>
          </w:p>
        </w:tc>
        <w:tc>
          <w:tcPr>
            <w:tcW w:w="2303" w:type="dxa"/>
            <w:tcBorders>
              <w:top w:val="single" w:sz="4" w:space="0" w:color="auto"/>
            </w:tcBorders>
          </w:tcPr>
          <w:p w14:paraId="64440FC6" w14:textId="77777777" w:rsidR="004C7F58" w:rsidRPr="0021317E" w:rsidRDefault="004C7F58" w:rsidP="00B57247">
            <w:pPr>
              <w:spacing w:before="0" w:after="0"/>
              <w:rPr>
                <w:rFonts w:ascii="Arial" w:hAnsi="Arial" w:cs="Arial"/>
                <w:lang w:val="en-US"/>
              </w:rPr>
            </w:pPr>
          </w:p>
        </w:tc>
        <w:tc>
          <w:tcPr>
            <w:tcW w:w="2303" w:type="dxa"/>
            <w:tcBorders>
              <w:top w:val="single" w:sz="4" w:space="0" w:color="auto"/>
            </w:tcBorders>
          </w:tcPr>
          <w:p w14:paraId="221DF912" w14:textId="77777777" w:rsidR="004C7F58" w:rsidRPr="0021317E" w:rsidRDefault="004C7F58" w:rsidP="00B57247">
            <w:pPr>
              <w:spacing w:before="0" w:after="0"/>
              <w:rPr>
                <w:rFonts w:ascii="Arial" w:hAnsi="Arial" w:cs="Arial"/>
                <w:lang w:val="en-US"/>
              </w:rPr>
            </w:pPr>
          </w:p>
        </w:tc>
      </w:tr>
    </w:tbl>
    <w:p w14:paraId="6D1AF81C" w14:textId="77777777" w:rsidR="00BC48B0" w:rsidRPr="00886B4C" w:rsidRDefault="00BC48B0" w:rsidP="00D822E6">
      <w:pPr>
        <w:rPr>
          <w:rFonts w:ascii="Arial" w:hAnsi="Arial" w:cs="Arial"/>
          <w:lang w:val="en-US"/>
        </w:rPr>
      </w:pPr>
    </w:p>
    <w:p w14:paraId="3EAD4056" w14:textId="77777777" w:rsidR="002C6D2C" w:rsidRPr="00886B4C" w:rsidRDefault="002C6D2C" w:rsidP="00D822E6">
      <w:pPr>
        <w:rPr>
          <w:rFonts w:ascii="Arial" w:hAnsi="Arial" w:cs="Arial"/>
          <w:lang w:val="en-US"/>
        </w:rPr>
      </w:pPr>
    </w:p>
    <w:p w14:paraId="1789E7F4" w14:textId="77777777" w:rsidR="002C6D2C" w:rsidRPr="00886B4C" w:rsidRDefault="002C6D2C" w:rsidP="00D822E6">
      <w:pPr>
        <w:rPr>
          <w:rFonts w:ascii="Arial" w:hAnsi="Arial" w:cs="Arial"/>
          <w:lang w:val="en-US"/>
        </w:rPr>
        <w:sectPr w:rsidR="002C6D2C" w:rsidRPr="00886B4C">
          <w:headerReference w:type="default" r:id="rId9"/>
          <w:footerReference w:type="default" r:id="rId10"/>
          <w:pgSz w:w="11906" w:h="16838" w:code="9"/>
          <w:pgMar w:top="1701" w:right="1418" w:bottom="1418" w:left="1418" w:header="709" w:footer="865" w:gutter="0"/>
          <w:cols w:space="708"/>
          <w:docGrid w:linePitch="360"/>
        </w:sectPr>
      </w:pPr>
    </w:p>
    <w:p w14:paraId="209444C6" w14:textId="77777777" w:rsidR="00B47A49" w:rsidRPr="0021317E" w:rsidRDefault="00B47A49" w:rsidP="00216F3B">
      <w:pPr>
        <w:pStyle w:val="E-Unnumbered"/>
        <w:pageBreakBefore/>
        <w:rPr>
          <w:rFonts w:ascii="Arial" w:hAnsi="Arial" w:cs="Arial"/>
          <w:lang w:val="en-US"/>
        </w:rPr>
      </w:pPr>
      <w:r w:rsidRPr="0021317E">
        <w:rPr>
          <w:rFonts w:ascii="Arial" w:hAnsi="Arial" w:cs="Arial"/>
          <w:lang w:val="en-US"/>
        </w:rPr>
        <w:lastRenderedPageBreak/>
        <w:t>Document revision history</w:t>
      </w:r>
    </w:p>
    <w:tbl>
      <w:tblPr>
        <w:tblStyle w:val="TableGrid"/>
        <w:tblW w:w="0" w:type="auto"/>
        <w:tblLook w:val="00A0" w:firstRow="1" w:lastRow="0" w:firstColumn="1" w:lastColumn="0" w:noHBand="0" w:noVBand="0"/>
      </w:tblPr>
      <w:tblGrid>
        <w:gridCol w:w="1242"/>
        <w:gridCol w:w="6096"/>
        <w:gridCol w:w="1872"/>
      </w:tblGrid>
      <w:tr w:rsidR="00B47A49" w:rsidRPr="0021317E" w14:paraId="169CB993" w14:textId="77777777">
        <w:tc>
          <w:tcPr>
            <w:tcW w:w="1242" w:type="dxa"/>
          </w:tcPr>
          <w:p w14:paraId="731F1E31" w14:textId="77777777" w:rsidR="00B47A49" w:rsidRPr="00886B4C" w:rsidRDefault="00B47A49" w:rsidP="00D822E6">
            <w:pPr>
              <w:rPr>
                <w:rFonts w:ascii="Arial" w:hAnsi="Arial" w:cs="Arial"/>
                <w:lang w:val="en-US"/>
              </w:rPr>
            </w:pPr>
            <w:r w:rsidRPr="00886B4C">
              <w:rPr>
                <w:rFonts w:ascii="Arial" w:hAnsi="Arial" w:cs="Arial"/>
                <w:lang w:val="en-US"/>
              </w:rPr>
              <w:t>Version</w:t>
            </w:r>
          </w:p>
        </w:tc>
        <w:tc>
          <w:tcPr>
            <w:tcW w:w="6096" w:type="dxa"/>
          </w:tcPr>
          <w:p w14:paraId="0BD63BD5" w14:textId="77777777" w:rsidR="00B47A49" w:rsidRPr="00886B4C" w:rsidRDefault="00B47A49" w:rsidP="00D822E6">
            <w:pPr>
              <w:rPr>
                <w:rFonts w:ascii="Arial" w:hAnsi="Arial" w:cs="Arial"/>
                <w:lang w:val="en-US"/>
              </w:rPr>
            </w:pPr>
            <w:r w:rsidRPr="00886B4C">
              <w:rPr>
                <w:rFonts w:ascii="Arial" w:hAnsi="Arial" w:cs="Arial"/>
                <w:lang w:val="en-US"/>
              </w:rPr>
              <w:t>Reason for revision</w:t>
            </w:r>
          </w:p>
        </w:tc>
        <w:tc>
          <w:tcPr>
            <w:tcW w:w="1872" w:type="dxa"/>
          </w:tcPr>
          <w:p w14:paraId="34C221F0" w14:textId="77777777" w:rsidR="00B47A49" w:rsidRPr="00886B4C" w:rsidRDefault="00B47A49" w:rsidP="00D822E6">
            <w:pPr>
              <w:rPr>
                <w:rFonts w:ascii="Arial" w:hAnsi="Arial" w:cs="Arial"/>
                <w:lang w:val="en-US"/>
              </w:rPr>
            </w:pPr>
            <w:r w:rsidRPr="00886B4C">
              <w:rPr>
                <w:rFonts w:ascii="Arial" w:hAnsi="Arial" w:cs="Arial"/>
                <w:lang w:val="en-US"/>
              </w:rPr>
              <w:t>Date</w:t>
            </w:r>
          </w:p>
        </w:tc>
      </w:tr>
      <w:tr w:rsidR="00B47A49" w:rsidRPr="0021317E" w14:paraId="0817A7AE" w14:textId="77777777">
        <w:tc>
          <w:tcPr>
            <w:tcW w:w="1242" w:type="dxa"/>
          </w:tcPr>
          <w:p w14:paraId="1587F786" w14:textId="77777777" w:rsidR="00B47A49" w:rsidRPr="00886B4C" w:rsidRDefault="00B47A49" w:rsidP="00D822E6">
            <w:pPr>
              <w:rPr>
                <w:rFonts w:ascii="Arial" w:hAnsi="Arial" w:cs="Arial"/>
                <w:lang w:val="en-US"/>
              </w:rPr>
            </w:pPr>
            <w:r w:rsidRPr="00886B4C">
              <w:rPr>
                <w:rFonts w:ascii="Arial" w:hAnsi="Arial" w:cs="Arial"/>
                <w:lang w:val="en-US"/>
              </w:rPr>
              <w:t>1.0</w:t>
            </w:r>
          </w:p>
        </w:tc>
        <w:tc>
          <w:tcPr>
            <w:tcW w:w="6096" w:type="dxa"/>
          </w:tcPr>
          <w:p w14:paraId="1C2F8F39" w14:textId="77777777" w:rsidR="00B47A49" w:rsidRPr="00886B4C" w:rsidRDefault="000A2B6B" w:rsidP="00D822E6">
            <w:pPr>
              <w:rPr>
                <w:rFonts w:ascii="Arial" w:hAnsi="Arial" w:cs="Arial"/>
                <w:lang w:val="en-US"/>
              </w:rPr>
            </w:pPr>
            <w:r w:rsidRPr="00886B4C">
              <w:rPr>
                <w:rFonts w:ascii="Arial" w:hAnsi="Arial" w:cs="Arial"/>
                <w:lang w:val="en-US"/>
              </w:rPr>
              <w:t>Initial version</w:t>
            </w:r>
          </w:p>
        </w:tc>
        <w:tc>
          <w:tcPr>
            <w:tcW w:w="1872" w:type="dxa"/>
          </w:tcPr>
          <w:p w14:paraId="67963261" w14:textId="77777777" w:rsidR="00B47A49" w:rsidRPr="00886B4C" w:rsidRDefault="0010176F" w:rsidP="00D822E6">
            <w:pPr>
              <w:rPr>
                <w:rFonts w:ascii="Arial" w:hAnsi="Arial" w:cs="Arial"/>
                <w:lang w:val="en-US"/>
              </w:rPr>
            </w:pPr>
            <w:r w:rsidRPr="00886B4C">
              <w:rPr>
                <w:rFonts w:ascii="Arial" w:hAnsi="Arial" w:cs="Arial"/>
                <w:lang w:val="en-US"/>
              </w:rPr>
              <w:t>2014-01</w:t>
            </w:r>
            <w:r w:rsidR="000A2B6B" w:rsidRPr="00886B4C">
              <w:rPr>
                <w:rFonts w:ascii="Arial" w:hAnsi="Arial" w:cs="Arial"/>
                <w:lang w:val="en-US"/>
              </w:rPr>
              <w:t>-</w:t>
            </w:r>
            <w:r w:rsidR="00371E25" w:rsidRPr="00886B4C">
              <w:rPr>
                <w:rFonts w:ascii="Arial" w:hAnsi="Arial" w:cs="Arial"/>
                <w:lang w:val="en-US"/>
              </w:rPr>
              <w:t>0</w:t>
            </w:r>
            <w:r w:rsidRPr="00886B4C">
              <w:rPr>
                <w:rFonts w:ascii="Arial" w:hAnsi="Arial" w:cs="Arial"/>
                <w:lang w:val="en-US"/>
              </w:rPr>
              <w:t>7</w:t>
            </w:r>
          </w:p>
        </w:tc>
      </w:tr>
      <w:tr w:rsidR="00A601E1" w:rsidRPr="0021317E" w14:paraId="72DC3004" w14:textId="77777777">
        <w:tc>
          <w:tcPr>
            <w:tcW w:w="1242" w:type="dxa"/>
          </w:tcPr>
          <w:p w14:paraId="0E887C08" w14:textId="77777777" w:rsidR="00A601E1" w:rsidRPr="00886B4C" w:rsidRDefault="00A601E1" w:rsidP="00D822E6">
            <w:pPr>
              <w:rPr>
                <w:rFonts w:ascii="Arial" w:hAnsi="Arial" w:cs="Arial"/>
                <w:lang w:val="en-US"/>
              </w:rPr>
            </w:pPr>
            <w:r w:rsidRPr="00886B4C">
              <w:rPr>
                <w:rFonts w:ascii="Arial" w:hAnsi="Arial" w:cs="Arial"/>
                <w:lang w:val="en-US"/>
              </w:rPr>
              <w:t>2.0</w:t>
            </w:r>
          </w:p>
        </w:tc>
        <w:tc>
          <w:tcPr>
            <w:tcW w:w="6096" w:type="dxa"/>
          </w:tcPr>
          <w:p w14:paraId="250AECC4" w14:textId="77777777" w:rsidR="00A601E1" w:rsidRPr="00886B4C" w:rsidRDefault="00A601E1" w:rsidP="00D822E6">
            <w:pPr>
              <w:rPr>
                <w:rFonts w:ascii="Arial" w:hAnsi="Arial" w:cs="Arial"/>
                <w:lang w:val="en-US"/>
              </w:rPr>
            </w:pPr>
            <w:r w:rsidRPr="00886B4C">
              <w:rPr>
                <w:rFonts w:ascii="Arial" w:hAnsi="Arial" w:cs="Arial"/>
                <w:lang w:val="en-US"/>
              </w:rPr>
              <w:t>Switch to different technologies</w:t>
            </w:r>
          </w:p>
        </w:tc>
        <w:tc>
          <w:tcPr>
            <w:tcW w:w="1872" w:type="dxa"/>
          </w:tcPr>
          <w:p w14:paraId="2F29D4F9" w14:textId="77777777" w:rsidR="00C8502A" w:rsidRPr="00886B4C" w:rsidRDefault="00A601E1" w:rsidP="00D822E6">
            <w:pPr>
              <w:rPr>
                <w:rFonts w:ascii="Arial" w:hAnsi="Arial" w:cs="Arial"/>
                <w:lang w:val="en-US"/>
              </w:rPr>
            </w:pPr>
            <w:r w:rsidRPr="00886B4C">
              <w:rPr>
                <w:rFonts w:ascii="Arial" w:hAnsi="Arial" w:cs="Arial"/>
                <w:lang w:val="en-US"/>
              </w:rPr>
              <w:t>2014-04-08</w:t>
            </w:r>
          </w:p>
        </w:tc>
      </w:tr>
      <w:tr w:rsidR="00C8502A" w:rsidRPr="0021317E" w14:paraId="12F07221" w14:textId="77777777">
        <w:tc>
          <w:tcPr>
            <w:tcW w:w="1242" w:type="dxa"/>
          </w:tcPr>
          <w:p w14:paraId="042B0850" w14:textId="77777777" w:rsidR="00C8502A" w:rsidRPr="00886B4C" w:rsidRDefault="00C8502A" w:rsidP="00D822E6">
            <w:pPr>
              <w:rPr>
                <w:rFonts w:ascii="Arial" w:hAnsi="Arial" w:cs="Arial"/>
                <w:lang w:val="en-US"/>
              </w:rPr>
            </w:pPr>
            <w:r w:rsidRPr="00886B4C">
              <w:rPr>
                <w:rFonts w:ascii="Arial" w:hAnsi="Arial" w:cs="Arial"/>
                <w:lang w:val="en-US"/>
              </w:rPr>
              <w:t>3.0</w:t>
            </w:r>
          </w:p>
        </w:tc>
        <w:tc>
          <w:tcPr>
            <w:tcW w:w="6096" w:type="dxa"/>
          </w:tcPr>
          <w:p w14:paraId="01EA861C" w14:textId="77777777" w:rsidR="00C8502A" w:rsidRPr="00886B4C" w:rsidRDefault="00C8502A" w:rsidP="00D822E6">
            <w:pPr>
              <w:rPr>
                <w:rFonts w:ascii="Arial" w:hAnsi="Arial" w:cs="Arial"/>
                <w:lang w:val="en-US"/>
              </w:rPr>
            </w:pPr>
            <w:r w:rsidRPr="00886B4C">
              <w:rPr>
                <w:rFonts w:ascii="Arial" w:hAnsi="Arial" w:cs="Arial"/>
                <w:lang w:val="en-US"/>
              </w:rPr>
              <w:t>Major update</w:t>
            </w:r>
          </w:p>
        </w:tc>
        <w:tc>
          <w:tcPr>
            <w:tcW w:w="1872" w:type="dxa"/>
          </w:tcPr>
          <w:p w14:paraId="1D27979F" w14:textId="77777777" w:rsidR="00C8502A" w:rsidRPr="00886B4C" w:rsidRDefault="00C8502A" w:rsidP="00D822E6">
            <w:pPr>
              <w:rPr>
                <w:rFonts w:ascii="Arial" w:hAnsi="Arial" w:cs="Arial"/>
                <w:lang w:val="en-US"/>
              </w:rPr>
            </w:pPr>
            <w:r w:rsidRPr="00886B4C">
              <w:rPr>
                <w:rFonts w:ascii="Arial" w:hAnsi="Arial" w:cs="Arial"/>
                <w:lang w:val="en-US"/>
              </w:rPr>
              <w:t>2015-05-20</w:t>
            </w:r>
          </w:p>
        </w:tc>
      </w:tr>
      <w:tr w:rsidR="00933CB1" w:rsidRPr="0021317E" w14:paraId="24BD9879" w14:textId="77777777">
        <w:tc>
          <w:tcPr>
            <w:tcW w:w="1242" w:type="dxa"/>
          </w:tcPr>
          <w:p w14:paraId="50FBB2F0" w14:textId="45C08D71" w:rsidR="00933CB1" w:rsidRPr="00886B4C" w:rsidRDefault="00933CB1" w:rsidP="00D822E6">
            <w:pPr>
              <w:rPr>
                <w:rFonts w:ascii="Arial" w:hAnsi="Arial" w:cs="Arial"/>
                <w:lang w:val="en-US"/>
              </w:rPr>
            </w:pPr>
            <w:r>
              <w:rPr>
                <w:rFonts w:ascii="Arial" w:hAnsi="Arial" w:cs="Arial"/>
                <w:lang w:val="en-US"/>
              </w:rPr>
              <w:t>3.0.1</w:t>
            </w:r>
          </w:p>
        </w:tc>
        <w:tc>
          <w:tcPr>
            <w:tcW w:w="6096" w:type="dxa"/>
          </w:tcPr>
          <w:p w14:paraId="630C88A9" w14:textId="5A33355A" w:rsidR="00933CB1" w:rsidRPr="00886B4C" w:rsidRDefault="00933CB1" w:rsidP="00D822E6">
            <w:pPr>
              <w:rPr>
                <w:rFonts w:ascii="Arial" w:hAnsi="Arial" w:cs="Arial"/>
                <w:lang w:val="en-US"/>
              </w:rPr>
            </w:pPr>
            <w:r>
              <w:rPr>
                <w:rFonts w:ascii="Arial" w:hAnsi="Arial" w:cs="Arial"/>
                <w:lang w:val="en-US"/>
              </w:rPr>
              <w:t>Changed title to Naming Service</w:t>
            </w:r>
          </w:p>
        </w:tc>
        <w:tc>
          <w:tcPr>
            <w:tcW w:w="1872" w:type="dxa"/>
          </w:tcPr>
          <w:p w14:paraId="72E3B5AD" w14:textId="54977688" w:rsidR="006F0522" w:rsidRPr="00886B4C" w:rsidRDefault="00933CB1" w:rsidP="00D822E6">
            <w:pPr>
              <w:rPr>
                <w:rFonts w:ascii="Arial" w:hAnsi="Arial" w:cs="Arial"/>
                <w:lang w:val="en-US"/>
              </w:rPr>
            </w:pPr>
            <w:r>
              <w:rPr>
                <w:rFonts w:ascii="Arial" w:hAnsi="Arial" w:cs="Arial"/>
                <w:lang w:val="en-US"/>
              </w:rPr>
              <w:t>2015-06-15</w:t>
            </w:r>
          </w:p>
        </w:tc>
      </w:tr>
      <w:tr w:rsidR="006F0522" w:rsidRPr="0021317E" w14:paraId="02332778" w14:textId="77777777">
        <w:tc>
          <w:tcPr>
            <w:tcW w:w="1242" w:type="dxa"/>
          </w:tcPr>
          <w:p w14:paraId="0A60AB70" w14:textId="7F7DE3A8" w:rsidR="006F0522" w:rsidRDefault="006F0522" w:rsidP="00D822E6">
            <w:pPr>
              <w:rPr>
                <w:rFonts w:ascii="Arial" w:hAnsi="Arial" w:cs="Arial"/>
                <w:lang w:val="en-US"/>
              </w:rPr>
            </w:pPr>
            <w:r>
              <w:rPr>
                <w:rFonts w:ascii="Arial" w:hAnsi="Arial" w:cs="Arial"/>
                <w:lang w:val="en-US"/>
              </w:rPr>
              <w:t>3.0.2</w:t>
            </w:r>
          </w:p>
        </w:tc>
        <w:tc>
          <w:tcPr>
            <w:tcW w:w="6096" w:type="dxa"/>
          </w:tcPr>
          <w:p w14:paraId="399DA714" w14:textId="1B93A5A9" w:rsidR="006F0522" w:rsidRDefault="006F0522" w:rsidP="00D822E6">
            <w:pPr>
              <w:rPr>
                <w:rFonts w:ascii="Arial" w:hAnsi="Arial" w:cs="Arial"/>
                <w:lang w:val="en-US"/>
              </w:rPr>
            </w:pPr>
            <w:r>
              <w:rPr>
                <w:rFonts w:ascii="Arial" w:hAnsi="Arial" w:cs="Arial"/>
                <w:lang w:val="en-US"/>
              </w:rPr>
              <w:t>Added instructions for customization of definitions</w:t>
            </w:r>
          </w:p>
        </w:tc>
        <w:tc>
          <w:tcPr>
            <w:tcW w:w="1872" w:type="dxa"/>
          </w:tcPr>
          <w:p w14:paraId="701F775D" w14:textId="0A471818" w:rsidR="006F0522" w:rsidRDefault="006F0522" w:rsidP="00D822E6">
            <w:pPr>
              <w:rPr>
                <w:rFonts w:ascii="Arial" w:hAnsi="Arial" w:cs="Arial"/>
                <w:lang w:val="en-US"/>
              </w:rPr>
            </w:pPr>
            <w:r>
              <w:rPr>
                <w:rFonts w:ascii="Arial" w:hAnsi="Arial" w:cs="Arial"/>
                <w:lang w:val="en-US"/>
              </w:rPr>
              <w:t>2015-08-17</w:t>
            </w:r>
          </w:p>
        </w:tc>
      </w:tr>
    </w:tbl>
    <w:p w14:paraId="2D570B6B" w14:textId="77777777" w:rsidR="00B47A49" w:rsidRPr="00886B4C" w:rsidRDefault="00B47A49" w:rsidP="00D822E6">
      <w:pPr>
        <w:rPr>
          <w:rFonts w:ascii="Arial" w:hAnsi="Arial" w:cs="Arial"/>
          <w:lang w:val="en-US"/>
        </w:rPr>
      </w:pPr>
    </w:p>
    <w:p w14:paraId="7F5DE0E2" w14:textId="77777777" w:rsidR="00C1081B" w:rsidRPr="0021317E" w:rsidRDefault="00C1081B" w:rsidP="00216F3B">
      <w:pPr>
        <w:pStyle w:val="E-Unnumbered"/>
        <w:pageBreakBefore/>
        <w:rPr>
          <w:rFonts w:ascii="Arial" w:hAnsi="Arial" w:cs="Arial"/>
          <w:lang w:val="en-US"/>
        </w:rPr>
      </w:pPr>
      <w:r w:rsidRPr="0021317E">
        <w:rPr>
          <w:rFonts w:ascii="Arial" w:hAnsi="Arial" w:cs="Arial"/>
          <w:lang w:val="en-US"/>
        </w:rPr>
        <w:t>Table of Contents</w:t>
      </w:r>
    </w:p>
    <w:bookmarkStart w:id="1" w:name="_Toc143662922"/>
    <w:p w14:paraId="5A5CE671" w14:textId="77777777" w:rsidR="00E263BA" w:rsidRDefault="0096344F">
      <w:pPr>
        <w:pStyle w:val="TOC1"/>
        <w:tabs>
          <w:tab w:val="left" w:pos="427"/>
        </w:tabs>
        <w:rPr>
          <w:rFonts w:asciiTheme="minorHAnsi" w:eastAsiaTheme="minorEastAsia" w:hAnsiTheme="minorHAnsi" w:cstheme="minorBidi"/>
          <w:b w:val="0"/>
          <w:bCs w:val="0"/>
          <w:sz w:val="24"/>
          <w:szCs w:val="24"/>
          <w:lang w:val="en-US" w:eastAsia="ja-JP"/>
        </w:rPr>
      </w:pPr>
      <w:r w:rsidRPr="00886B4C">
        <w:rPr>
          <w:rFonts w:ascii="Arial" w:hAnsi="Arial" w:cs="Arial"/>
          <w:lang w:val="en-US"/>
        </w:rPr>
        <w:fldChar w:fldCharType="begin"/>
      </w:r>
      <w:r w:rsidR="00216F3B" w:rsidRPr="00886B4C">
        <w:rPr>
          <w:rFonts w:ascii="Arial" w:hAnsi="Arial" w:cs="Arial"/>
          <w:lang w:val="en-US"/>
        </w:rPr>
        <w:instrText xml:space="preserve"> TOC  \O 1-4, \T"E-HEADING 1,5,E-HEADING 2,6,E-HEADING 3,7,E-HEADING 4,8" </w:instrText>
      </w:r>
      <w:r w:rsidRPr="00886B4C">
        <w:rPr>
          <w:rFonts w:ascii="Arial" w:hAnsi="Arial" w:cs="Arial"/>
          <w:lang w:val="en-US"/>
        </w:rPr>
        <w:fldChar w:fldCharType="separate"/>
      </w:r>
      <w:r w:rsidR="00E263BA" w:rsidRPr="00290C1B">
        <w:rPr>
          <w:b w:val="0"/>
          <w14:scene3d>
            <w14:camera w14:prst="orthographicFront"/>
            <w14:lightRig w14:rig="threePt" w14:dir="t">
              <w14:rot w14:lat="0" w14:lon="0" w14:rev="0"/>
            </w14:lightRig>
          </w14:scene3d>
        </w:rPr>
        <w:t>1.</w:t>
      </w:r>
      <w:r w:rsidR="00E263BA">
        <w:rPr>
          <w:rFonts w:asciiTheme="minorHAnsi" w:eastAsiaTheme="minorEastAsia" w:hAnsiTheme="minorHAnsi" w:cstheme="minorBidi"/>
          <w:b w:val="0"/>
          <w:bCs w:val="0"/>
          <w:sz w:val="24"/>
          <w:szCs w:val="24"/>
          <w:lang w:val="en-US" w:eastAsia="ja-JP"/>
        </w:rPr>
        <w:tab/>
      </w:r>
      <w:r w:rsidR="00E263BA">
        <w:t>Development Platform</w:t>
      </w:r>
      <w:r w:rsidR="00E263BA">
        <w:tab/>
      </w:r>
      <w:r w:rsidR="00E263BA">
        <w:fldChar w:fldCharType="begin"/>
      </w:r>
      <w:r w:rsidR="00E263BA">
        <w:instrText xml:space="preserve"> PAGEREF _Toc294430959 \h </w:instrText>
      </w:r>
      <w:r w:rsidR="00E263BA">
        <w:fldChar w:fldCharType="separate"/>
      </w:r>
      <w:r w:rsidR="00E263BA">
        <w:t>5</w:t>
      </w:r>
      <w:r w:rsidR="00E263BA">
        <w:fldChar w:fldCharType="end"/>
      </w:r>
    </w:p>
    <w:p w14:paraId="390170BE" w14:textId="77777777" w:rsidR="00E263BA" w:rsidRDefault="00E263BA">
      <w:pPr>
        <w:pStyle w:val="TOC1"/>
        <w:tabs>
          <w:tab w:val="left" w:pos="427"/>
        </w:tabs>
        <w:rPr>
          <w:rFonts w:asciiTheme="minorHAnsi" w:eastAsiaTheme="minorEastAsia" w:hAnsiTheme="minorHAnsi" w:cstheme="minorBidi"/>
          <w:b w:val="0"/>
          <w:bCs w:val="0"/>
          <w:sz w:val="24"/>
          <w:szCs w:val="24"/>
          <w:lang w:val="en-US" w:eastAsia="ja-JP"/>
        </w:rPr>
      </w:pPr>
      <w:r w:rsidRPr="00290C1B">
        <w:rPr>
          <w:b w:val="0"/>
          <w14:scene3d>
            <w14:camera w14:prst="orthographicFront"/>
            <w14:lightRig w14:rig="threePt" w14:dir="t">
              <w14:rot w14:lat="0" w14:lon="0" w14:rev="0"/>
            </w14:lightRig>
          </w14:scene3d>
        </w:rPr>
        <w:t>2.</w:t>
      </w:r>
      <w:r>
        <w:rPr>
          <w:rFonts w:asciiTheme="minorHAnsi" w:eastAsiaTheme="minorEastAsia" w:hAnsiTheme="minorHAnsi" w:cstheme="minorBidi"/>
          <w:b w:val="0"/>
          <w:bCs w:val="0"/>
          <w:sz w:val="24"/>
          <w:szCs w:val="24"/>
          <w:lang w:val="en-US" w:eastAsia="ja-JP"/>
        </w:rPr>
        <w:tab/>
      </w:r>
      <w:r>
        <w:t>Development Environment</w:t>
      </w:r>
      <w:r>
        <w:tab/>
      </w:r>
      <w:r>
        <w:fldChar w:fldCharType="begin"/>
      </w:r>
      <w:r>
        <w:instrText xml:space="preserve"> PAGEREF _Toc294430960 \h </w:instrText>
      </w:r>
      <w:r>
        <w:fldChar w:fldCharType="separate"/>
      </w:r>
      <w:r>
        <w:t>5</w:t>
      </w:r>
      <w:r>
        <w:fldChar w:fldCharType="end"/>
      </w:r>
    </w:p>
    <w:p w14:paraId="074EEDE3" w14:textId="77777777" w:rsidR="00E263BA" w:rsidRDefault="00E263BA">
      <w:pPr>
        <w:pStyle w:val="TOC2"/>
        <w:tabs>
          <w:tab w:val="left" w:pos="547"/>
        </w:tabs>
        <w:rPr>
          <w:rFonts w:asciiTheme="minorHAnsi" w:eastAsiaTheme="minorEastAsia" w:hAnsiTheme="minorHAnsi" w:cstheme="minorBidi"/>
          <w:iCs w:val="0"/>
          <w:sz w:val="24"/>
          <w:szCs w:val="24"/>
          <w:lang w:val="en-US" w:eastAsia="ja-JP"/>
        </w:rPr>
      </w:pPr>
      <w:r>
        <w:t>2.1</w:t>
      </w:r>
      <w:r>
        <w:rPr>
          <w:rFonts w:asciiTheme="minorHAnsi" w:eastAsiaTheme="minorEastAsia" w:hAnsiTheme="minorHAnsi" w:cstheme="minorBidi"/>
          <w:iCs w:val="0"/>
          <w:sz w:val="24"/>
          <w:szCs w:val="24"/>
          <w:lang w:val="en-US" w:eastAsia="ja-JP"/>
        </w:rPr>
        <w:tab/>
      </w:r>
      <w:r>
        <w:t>Java</w:t>
      </w:r>
      <w:r>
        <w:tab/>
      </w:r>
      <w:r>
        <w:fldChar w:fldCharType="begin"/>
      </w:r>
      <w:r>
        <w:instrText xml:space="preserve"> PAGEREF _Toc294430961 \h </w:instrText>
      </w:r>
      <w:r>
        <w:fldChar w:fldCharType="separate"/>
      </w:r>
      <w:r>
        <w:t>5</w:t>
      </w:r>
      <w:r>
        <w:fldChar w:fldCharType="end"/>
      </w:r>
    </w:p>
    <w:p w14:paraId="7A08CE2A" w14:textId="77777777" w:rsidR="00E263BA" w:rsidRDefault="00E263BA">
      <w:pPr>
        <w:pStyle w:val="TOC3"/>
        <w:tabs>
          <w:tab w:val="left" w:pos="733"/>
        </w:tabs>
        <w:rPr>
          <w:rFonts w:asciiTheme="minorHAnsi" w:eastAsiaTheme="minorEastAsia" w:hAnsiTheme="minorHAnsi" w:cstheme="minorBidi"/>
          <w:sz w:val="24"/>
          <w:szCs w:val="24"/>
          <w:lang w:val="en-US" w:eastAsia="ja-JP"/>
        </w:rPr>
      </w:pPr>
      <w:r>
        <w:t>2.1.1</w:t>
      </w:r>
      <w:r>
        <w:rPr>
          <w:rFonts w:asciiTheme="minorHAnsi" w:eastAsiaTheme="minorEastAsia" w:hAnsiTheme="minorHAnsi" w:cstheme="minorBidi"/>
          <w:sz w:val="24"/>
          <w:szCs w:val="24"/>
          <w:lang w:val="en-US" w:eastAsia="ja-JP"/>
        </w:rPr>
        <w:tab/>
      </w:r>
      <w:r>
        <w:t>Java JRE</w:t>
      </w:r>
      <w:r>
        <w:tab/>
      </w:r>
      <w:r>
        <w:fldChar w:fldCharType="begin"/>
      </w:r>
      <w:r>
        <w:instrText xml:space="preserve"> PAGEREF _Toc294430962 \h </w:instrText>
      </w:r>
      <w:r>
        <w:fldChar w:fldCharType="separate"/>
      </w:r>
      <w:r>
        <w:t>5</w:t>
      </w:r>
      <w:r>
        <w:fldChar w:fldCharType="end"/>
      </w:r>
    </w:p>
    <w:p w14:paraId="3EDA2402" w14:textId="77777777" w:rsidR="00E263BA" w:rsidRDefault="00E263BA">
      <w:pPr>
        <w:pStyle w:val="TOC3"/>
        <w:tabs>
          <w:tab w:val="left" w:pos="733"/>
        </w:tabs>
        <w:rPr>
          <w:rFonts w:asciiTheme="minorHAnsi" w:eastAsiaTheme="minorEastAsia" w:hAnsiTheme="minorHAnsi" w:cstheme="minorBidi"/>
          <w:sz w:val="24"/>
          <w:szCs w:val="24"/>
          <w:lang w:val="en-US" w:eastAsia="ja-JP"/>
        </w:rPr>
      </w:pPr>
      <w:r>
        <w:t>2.1.2</w:t>
      </w:r>
      <w:r>
        <w:rPr>
          <w:rFonts w:asciiTheme="minorHAnsi" w:eastAsiaTheme="minorEastAsia" w:hAnsiTheme="minorHAnsi" w:cstheme="minorBidi"/>
          <w:sz w:val="24"/>
          <w:szCs w:val="24"/>
          <w:lang w:val="en-US" w:eastAsia="ja-JP"/>
        </w:rPr>
        <w:tab/>
      </w:r>
      <w:r>
        <w:t>Java SDK</w:t>
      </w:r>
      <w:r>
        <w:tab/>
      </w:r>
      <w:r>
        <w:fldChar w:fldCharType="begin"/>
      </w:r>
      <w:r>
        <w:instrText xml:space="preserve"> PAGEREF _Toc294430963 \h </w:instrText>
      </w:r>
      <w:r>
        <w:fldChar w:fldCharType="separate"/>
      </w:r>
      <w:r>
        <w:t>5</w:t>
      </w:r>
      <w:r>
        <w:fldChar w:fldCharType="end"/>
      </w:r>
    </w:p>
    <w:p w14:paraId="51A43937" w14:textId="77777777" w:rsidR="00E263BA" w:rsidRDefault="00E263BA">
      <w:pPr>
        <w:pStyle w:val="TOC2"/>
        <w:tabs>
          <w:tab w:val="left" w:pos="547"/>
        </w:tabs>
        <w:rPr>
          <w:rFonts w:asciiTheme="minorHAnsi" w:eastAsiaTheme="minorEastAsia" w:hAnsiTheme="minorHAnsi" w:cstheme="minorBidi"/>
          <w:iCs w:val="0"/>
          <w:sz w:val="24"/>
          <w:szCs w:val="24"/>
          <w:lang w:val="en-US" w:eastAsia="ja-JP"/>
        </w:rPr>
      </w:pPr>
      <w:r>
        <w:t>2.2</w:t>
      </w:r>
      <w:r>
        <w:rPr>
          <w:rFonts w:asciiTheme="minorHAnsi" w:eastAsiaTheme="minorEastAsia" w:hAnsiTheme="minorHAnsi" w:cstheme="minorBidi"/>
          <w:iCs w:val="0"/>
          <w:sz w:val="24"/>
          <w:szCs w:val="24"/>
          <w:lang w:val="en-US" w:eastAsia="ja-JP"/>
        </w:rPr>
        <w:tab/>
      </w:r>
      <w:r>
        <w:t>Git</w:t>
      </w:r>
      <w:r>
        <w:tab/>
      </w:r>
      <w:r>
        <w:fldChar w:fldCharType="begin"/>
      </w:r>
      <w:r>
        <w:instrText xml:space="preserve"> PAGEREF _Toc294430964 \h </w:instrText>
      </w:r>
      <w:r>
        <w:fldChar w:fldCharType="separate"/>
      </w:r>
      <w:r>
        <w:t>5</w:t>
      </w:r>
      <w:r>
        <w:fldChar w:fldCharType="end"/>
      </w:r>
    </w:p>
    <w:p w14:paraId="2433E0AD" w14:textId="77777777" w:rsidR="00E263BA" w:rsidRDefault="00E263BA">
      <w:pPr>
        <w:pStyle w:val="TOC2"/>
        <w:tabs>
          <w:tab w:val="left" w:pos="547"/>
        </w:tabs>
        <w:rPr>
          <w:rFonts w:asciiTheme="minorHAnsi" w:eastAsiaTheme="minorEastAsia" w:hAnsiTheme="minorHAnsi" w:cstheme="minorBidi"/>
          <w:iCs w:val="0"/>
          <w:sz w:val="24"/>
          <w:szCs w:val="24"/>
          <w:lang w:val="en-US" w:eastAsia="ja-JP"/>
        </w:rPr>
      </w:pPr>
      <w:r w:rsidRPr="00290C1B">
        <w:rPr>
          <w:rFonts w:eastAsia="Cambria"/>
        </w:rPr>
        <w:t>2.3</w:t>
      </w:r>
      <w:r>
        <w:rPr>
          <w:rFonts w:asciiTheme="minorHAnsi" w:eastAsiaTheme="minorEastAsia" w:hAnsiTheme="minorHAnsi" w:cstheme="minorBidi"/>
          <w:iCs w:val="0"/>
          <w:sz w:val="24"/>
          <w:szCs w:val="24"/>
          <w:lang w:val="en-US" w:eastAsia="ja-JP"/>
        </w:rPr>
        <w:tab/>
      </w:r>
      <w:r w:rsidRPr="00290C1B">
        <w:rPr>
          <w:rFonts w:eastAsia="Cambria"/>
        </w:rPr>
        <w:t>Maven</w:t>
      </w:r>
      <w:r>
        <w:tab/>
      </w:r>
      <w:r>
        <w:fldChar w:fldCharType="begin"/>
      </w:r>
      <w:r>
        <w:instrText xml:space="preserve"> PAGEREF _Toc294430965 \h </w:instrText>
      </w:r>
      <w:r>
        <w:fldChar w:fldCharType="separate"/>
      </w:r>
      <w:r>
        <w:t>5</w:t>
      </w:r>
      <w:r>
        <w:fldChar w:fldCharType="end"/>
      </w:r>
    </w:p>
    <w:p w14:paraId="753F23B0" w14:textId="77777777" w:rsidR="00E263BA" w:rsidRDefault="00E263BA">
      <w:pPr>
        <w:pStyle w:val="TOC3"/>
        <w:tabs>
          <w:tab w:val="left" w:pos="733"/>
        </w:tabs>
        <w:rPr>
          <w:rFonts w:asciiTheme="minorHAnsi" w:eastAsiaTheme="minorEastAsia" w:hAnsiTheme="minorHAnsi" w:cstheme="minorBidi"/>
          <w:sz w:val="24"/>
          <w:szCs w:val="24"/>
          <w:lang w:val="en-US" w:eastAsia="ja-JP"/>
        </w:rPr>
      </w:pPr>
      <w:r w:rsidRPr="00290C1B">
        <w:rPr>
          <w:rFonts w:eastAsia="Cambria"/>
        </w:rPr>
        <w:t>2.3.1</w:t>
      </w:r>
      <w:r>
        <w:rPr>
          <w:rFonts w:asciiTheme="minorHAnsi" w:eastAsiaTheme="minorEastAsia" w:hAnsiTheme="minorHAnsi" w:cstheme="minorBidi"/>
          <w:sz w:val="24"/>
          <w:szCs w:val="24"/>
          <w:lang w:val="en-US" w:eastAsia="ja-JP"/>
        </w:rPr>
        <w:tab/>
      </w:r>
      <w:r w:rsidRPr="00290C1B">
        <w:rPr>
          <w:rFonts w:eastAsia="Cambria"/>
        </w:rPr>
        <w:t>Maven parent configuration</w:t>
      </w:r>
      <w:r>
        <w:tab/>
      </w:r>
      <w:r>
        <w:fldChar w:fldCharType="begin"/>
      </w:r>
      <w:r>
        <w:instrText xml:space="preserve"> PAGEREF _Toc294430966 \h </w:instrText>
      </w:r>
      <w:r>
        <w:fldChar w:fldCharType="separate"/>
      </w:r>
      <w:r>
        <w:t>6</w:t>
      </w:r>
      <w:r>
        <w:fldChar w:fldCharType="end"/>
      </w:r>
    </w:p>
    <w:p w14:paraId="124904C9" w14:textId="77777777" w:rsidR="00E263BA" w:rsidRDefault="00E263BA">
      <w:pPr>
        <w:pStyle w:val="TOC2"/>
        <w:tabs>
          <w:tab w:val="left" w:pos="547"/>
        </w:tabs>
        <w:rPr>
          <w:rFonts w:asciiTheme="minorHAnsi" w:eastAsiaTheme="minorEastAsia" w:hAnsiTheme="minorHAnsi" w:cstheme="minorBidi"/>
          <w:iCs w:val="0"/>
          <w:sz w:val="24"/>
          <w:szCs w:val="24"/>
          <w:lang w:val="en-US" w:eastAsia="ja-JP"/>
        </w:rPr>
      </w:pPr>
      <w:r>
        <w:t>2.1</w:t>
      </w:r>
      <w:r>
        <w:rPr>
          <w:rFonts w:asciiTheme="minorHAnsi" w:eastAsiaTheme="minorEastAsia" w:hAnsiTheme="minorHAnsi" w:cstheme="minorBidi"/>
          <w:iCs w:val="0"/>
          <w:sz w:val="24"/>
          <w:szCs w:val="24"/>
          <w:lang w:val="en-US" w:eastAsia="ja-JP"/>
        </w:rPr>
        <w:tab/>
      </w:r>
      <w:r>
        <w:t>Postgresql</w:t>
      </w:r>
      <w:r>
        <w:tab/>
      </w:r>
      <w:r>
        <w:fldChar w:fldCharType="begin"/>
      </w:r>
      <w:r>
        <w:instrText xml:space="preserve"> PAGEREF _Toc294430967 \h </w:instrText>
      </w:r>
      <w:r>
        <w:fldChar w:fldCharType="separate"/>
      </w:r>
      <w:r>
        <w:t>6</w:t>
      </w:r>
      <w:r>
        <w:fldChar w:fldCharType="end"/>
      </w:r>
    </w:p>
    <w:p w14:paraId="16495196" w14:textId="77777777" w:rsidR="00E263BA" w:rsidRDefault="00E263BA">
      <w:pPr>
        <w:pStyle w:val="TOC2"/>
        <w:tabs>
          <w:tab w:val="left" w:pos="547"/>
        </w:tabs>
        <w:rPr>
          <w:rFonts w:asciiTheme="minorHAnsi" w:eastAsiaTheme="minorEastAsia" w:hAnsiTheme="minorHAnsi" w:cstheme="minorBidi"/>
          <w:iCs w:val="0"/>
          <w:sz w:val="24"/>
          <w:szCs w:val="24"/>
          <w:lang w:val="en-US" w:eastAsia="ja-JP"/>
        </w:rPr>
      </w:pPr>
      <w:r w:rsidRPr="00290C1B">
        <w:rPr>
          <w:rFonts w:eastAsia="Cambria"/>
        </w:rPr>
        <w:t>2.2</w:t>
      </w:r>
      <w:r>
        <w:rPr>
          <w:rFonts w:asciiTheme="minorHAnsi" w:eastAsiaTheme="minorEastAsia" w:hAnsiTheme="minorHAnsi" w:cstheme="minorBidi"/>
          <w:iCs w:val="0"/>
          <w:sz w:val="24"/>
          <w:szCs w:val="24"/>
          <w:lang w:val="en-US" w:eastAsia="ja-JP"/>
        </w:rPr>
        <w:tab/>
      </w:r>
      <w:r>
        <w:t>Wildfly</w:t>
      </w:r>
      <w:r>
        <w:tab/>
      </w:r>
      <w:r>
        <w:fldChar w:fldCharType="begin"/>
      </w:r>
      <w:r>
        <w:instrText xml:space="preserve"> PAGEREF _Toc294430968 \h </w:instrText>
      </w:r>
      <w:r>
        <w:fldChar w:fldCharType="separate"/>
      </w:r>
      <w:r>
        <w:t>6</w:t>
      </w:r>
      <w:r>
        <w:fldChar w:fldCharType="end"/>
      </w:r>
    </w:p>
    <w:p w14:paraId="15CBB4AC" w14:textId="77777777" w:rsidR="00E263BA" w:rsidRDefault="00E263BA">
      <w:pPr>
        <w:pStyle w:val="TOC3"/>
        <w:tabs>
          <w:tab w:val="left" w:pos="733"/>
        </w:tabs>
        <w:rPr>
          <w:rFonts w:asciiTheme="minorHAnsi" w:eastAsiaTheme="minorEastAsia" w:hAnsiTheme="minorHAnsi" w:cstheme="minorBidi"/>
          <w:sz w:val="24"/>
          <w:szCs w:val="24"/>
          <w:lang w:val="en-US" w:eastAsia="ja-JP"/>
        </w:rPr>
      </w:pPr>
      <w:r>
        <w:t>2.2.1</w:t>
      </w:r>
      <w:r>
        <w:rPr>
          <w:rFonts w:asciiTheme="minorHAnsi" w:eastAsiaTheme="minorEastAsia" w:hAnsiTheme="minorHAnsi" w:cstheme="minorBidi"/>
          <w:sz w:val="24"/>
          <w:szCs w:val="24"/>
          <w:lang w:val="en-US" w:eastAsia="ja-JP"/>
        </w:rPr>
        <w:tab/>
      </w:r>
      <w:r>
        <w:t>Installation</w:t>
      </w:r>
      <w:r>
        <w:tab/>
      </w:r>
      <w:r>
        <w:fldChar w:fldCharType="begin"/>
      </w:r>
      <w:r>
        <w:instrText xml:space="preserve"> PAGEREF _Toc294430969 \h </w:instrText>
      </w:r>
      <w:r>
        <w:fldChar w:fldCharType="separate"/>
      </w:r>
      <w:r>
        <w:t>6</w:t>
      </w:r>
      <w:r>
        <w:fldChar w:fldCharType="end"/>
      </w:r>
    </w:p>
    <w:p w14:paraId="42DEE168" w14:textId="77777777" w:rsidR="00E263BA" w:rsidRDefault="00E263BA">
      <w:pPr>
        <w:pStyle w:val="TOC3"/>
        <w:tabs>
          <w:tab w:val="left" w:pos="733"/>
        </w:tabs>
        <w:rPr>
          <w:rFonts w:asciiTheme="minorHAnsi" w:eastAsiaTheme="minorEastAsia" w:hAnsiTheme="minorHAnsi" w:cstheme="minorBidi"/>
          <w:sz w:val="24"/>
          <w:szCs w:val="24"/>
          <w:lang w:val="en-US" w:eastAsia="ja-JP"/>
        </w:rPr>
      </w:pPr>
      <w:r>
        <w:t>2.2.2</w:t>
      </w:r>
      <w:r>
        <w:rPr>
          <w:rFonts w:asciiTheme="minorHAnsi" w:eastAsiaTheme="minorEastAsia" w:hAnsiTheme="minorHAnsi" w:cstheme="minorBidi"/>
          <w:sz w:val="24"/>
          <w:szCs w:val="24"/>
          <w:lang w:val="en-US" w:eastAsia="ja-JP"/>
        </w:rPr>
        <w:tab/>
      </w:r>
      <w:r>
        <w:t>Create Management User.</w:t>
      </w:r>
      <w:r>
        <w:tab/>
      </w:r>
      <w:r>
        <w:fldChar w:fldCharType="begin"/>
      </w:r>
      <w:r>
        <w:instrText xml:space="preserve"> PAGEREF _Toc294430970 \h </w:instrText>
      </w:r>
      <w:r>
        <w:fldChar w:fldCharType="separate"/>
      </w:r>
      <w:r>
        <w:t>7</w:t>
      </w:r>
      <w:r>
        <w:fldChar w:fldCharType="end"/>
      </w:r>
    </w:p>
    <w:p w14:paraId="7B7A3216" w14:textId="77777777" w:rsidR="00E263BA" w:rsidRDefault="00E263BA">
      <w:pPr>
        <w:pStyle w:val="TOC3"/>
        <w:tabs>
          <w:tab w:val="left" w:pos="733"/>
        </w:tabs>
        <w:rPr>
          <w:rFonts w:asciiTheme="minorHAnsi" w:eastAsiaTheme="minorEastAsia" w:hAnsiTheme="minorHAnsi" w:cstheme="minorBidi"/>
          <w:sz w:val="24"/>
          <w:szCs w:val="24"/>
          <w:lang w:val="en-US" w:eastAsia="ja-JP"/>
        </w:rPr>
      </w:pPr>
      <w:r w:rsidRPr="00290C1B">
        <w:rPr>
          <w:lang w:val="en-US"/>
        </w:rPr>
        <w:t>2.2.3</w:t>
      </w:r>
      <w:r>
        <w:rPr>
          <w:rFonts w:asciiTheme="minorHAnsi" w:eastAsiaTheme="minorEastAsia" w:hAnsiTheme="minorHAnsi" w:cstheme="minorBidi"/>
          <w:sz w:val="24"/>
          <w:szCs w:val="24"/>
          <w:lang w:val="en-US" w:eastAsia="ja-JP"/>
        </w:rPr>
        <w:tab/>
      </w:r>
      <w:r w:rsidRPr="00290C1B">
        <w:rPr>
          <w:lang w:val="en-US"/>
        </w:rPr>
        <w:t>Add Postgresql JDBC driver.</w:t>
      </w:r>
      <w:r>
        <w:tab/>
      </w:r>
      <w:r>
        <w:fldChar w:fldCharType="begin"/>
      </w:r>
      <w:r>
        <w:instrText xml:space="preserve"> PAGEREF _Toc294430971 \h </w:instrText>
      </w:r>
      <w:r>
        <w:fldChar w:fldCharType="separate"/>
      </w:r>
      <w:r>
        <w:t>7</w:t>
      </w:r>
      <w:r>
        <w:fldChar w:fldCharType="end"/>
      </w:r>
    </w:p>
    <w:p w14:paraId="19E077FF" w14:textId="77777777" w:rsidR="00E263BA" w:rsidRDefault="00E263BA">
      <w:pPr>
        <w:pStyle w:val="TOC1"/>
        <w:tabs>
          <w:tab w:val="left" w:pos="427"/>
        </w:tabs>
        <w:rPr>
          <w:rFonts w:asciiTheme="minorHAnsi" w:eastAsiaTheme="minorEastAsia" w:hAnsiTheme="minorHAnsi" w:cstheme="minorBidi"/>
          <w:b w:val="0"/>
          <w:bCs w:val="0"/>
          <w:sz w:val="24"/>
          <w:szCs w:val="24"/>
          <w:lang w:val="en-US" w:eastAsia="ja-JP"/>
        </w:rPr>
      </w:pPr>
      <w:r w:rsidRPr="00290C1B">
        <w:rPr>
          <w:b w:val="0"/>
          <w14:scene3d>
            <w14:camera w14:prst="orthographicFront"/>
            <w14:lightRig w14:rig="threePt" w14:dir="t">
              <w14:rot w14:lat="0" w14:lon="0" w14:rev="0"/>
            </w14:lightRig>
          </w14:scene3d>
        </w:rPr>
        <w:t>3.</w:t>
      </w:r>
      <w:r>
        <w:rPr>
          <w:rFonts w:asciiTheme="minorHAnsi" w:eastAsiaTheme="minorEastAsia" w:hAnsiTheme="minorHAnsi" w:cstheme="minorBidi"/>
          <w:b w:val="0"/>
          <w:bCs w:val="0"/>
          <w:sz w:val="24"/>
          <w:szCs w:val="24"/>
          <w:lang w:val="en-US" w:eastAsia="ja-JP"/>
        </w:rPr>
        <w:tab/>
      </w:r>
      <w:r>
        <w:t>Check out the Projects</w:t>
      </w:r>
      <w:r>
        <w:tab/>
      </w:r>
      <w:r>
        <w:fldChar w:fldCharType="begin"/>
      </w:r>
      <w:r>
        <w:instrText xml:space="preserve"> PAGEREF _Toc294430972 \h </w:instrText>
      </w:r>
      <w:r>
        <w:fldChar w:fldCharType="separate"/>
      </w:r>
      <w:r>
        <w:t>8</w:t>
      </w:r>
      <w:r>
        <w:fldChar w:fldCharType="end"/>
      </w:r>
    </w:p>
    <w:p w14:paraId="53682ACE" w14:textId="77777777" w:rsidR="00E263BA" w:rsidRDefault="00E263BA">
      <w:pPr>
        <w:pStyle w:val="TOC2"/>
        <w:tabs>
          <w:tab w:val="left" w:pos="547"/>
        </w:tabs>
        <w:rPr>
          <w:rFonts w:asciiTheme="minorHAnsi" w:eastAsiaTheme="minorEastAsia" w:hAnsiTheme="minorHAnsi" w:cstheme="minorBidi"/>
          <w:iCs w:val="0"/>
          <w:sz w:val="24"/>
          <w:szCs w:val="24"/>
          <w:lang w:val="en-US" w:eastAsia="ja-JP"/>
        </w:rPr>
      </w:pPr>
      <w:r w:rsidRPr="00290C1B">
        <w:rPr>
          <w:rFonts w:eastAsia="Cambria"/>
          <w:lang w:val="en-US"/>
        </w:rPr>
        <w:t>3.1</w:t>
      </w:r>
      <w:r>
        <w:rPr>
          <w:rFonts w:asciiTheme="minorHAnsi" w:eastAsiaTheme="minorEastAsia" w:hAnsiTheme="minorHAnsi" w:cstheme="minorBidi"/>
          <w:iCs w:val="0"/>
          <w:sz w:val="24"/>
          <w:szCs w:val="24"/>
          <w:lang w:val="en-US" w:eastAsia="ja-JP"/>
        </w:rPr>
        <w:tab/>
      </w:r>
      <w:r w:rsidRPr="00290C1B">
        <w:rPr>
          <w:rFonts w:eastAsia="Cambria"/>
          <w:lang w:val="en-US"/>
        </w:rPr>
        <w:t>Check out the application from Bitbucket</w:t>
      </w:r>
      <w:r>
        <w:tab/>
      </w:r>
      <w:r>
        <w:fldChar w:fldCharType="begin"/>
      </w:r>
      <w:r>
        <w:instrText xml:space="preserve"> PAGEREF _Toc294430973 \h </w:instrText>
      </w:r>
      <w:r>
        <w:fldChar w:fldCharType="separate"/>
      </w:r>
      <w:r>
        <w:t>8</w:t>
      </w:r>
      <w:r>
        <w:fldChar w:fldCharType="end"/>
      </w:r>
    </w:p>
    <w:p w14:paraId="5E3F1160" w14:textId="77777777" w:rsidR="00E263BA" w:rsidRDefault="00E263BA">
      <w:pPr>
        <w:pStyle w:val="TOC1"/>
        <w:tabs>
          <w:tab w:val="left" w:pos="427"/>
        </w:tabs>
        <w:rPr>
          <w:rFonts w:asciiTheme="minorHAnsi" w:eastAsiaTheme="minorEastAsia" w:hAnsiTheme="minorHAnsi" w:cstheme="minorBidi"/>
          <w:b w:val="0"/>
          <w:bCs w:val="0"/>
          <w:sz w:val="24"/>
          <w:szCs w:val="24"/>
          <w:lang w:val="en-US" w:eastAsia="ja-JP"/>
        </w:rPr>
      </w:pPr>
      <w:r w:rsidRPr="00290C1B">
        <w:rPr>
          <w:rFonts w:eastAsia="Cambria"/>
          <w:b w:val="0"/>
          <w14:scene3d>
            <w14:camera w14:prst="orthographicFront"/>
            <w14:lightRig w14:rig="threePt" w14:dir="t">
              <w14:rot w14:lat="0" w14:lon="0" w14:rev="0"/>
            </w14:lightRig>
          </w14:scene3d>
        </w:rPr>
        <w:t>4.</w:t>
      </w:r>
      <w:r>
        <w:rPr>
          <w:rFonts w:asciiTheme="minorHAnsi" w:eastAsiaTheme="minorEastAsia" w:hAnsiTheme="minorHAnsi" w:cstheme="minorBidi"/>
          <w:b w:val="0"/>
          <w:bCs w:val="0"/>
          <w:sz w:val="24"/>
          <w:szCs w:val="24"/>
          <w:lang w:val="en-US" w:eastAsia="ja-JP"/>
        </w:rPr>
        <w:tab/>
      </w:r>
      <w:r w:rsidRPr="00290C1B">
        <w:rPr>
          <w:rFonts w:eastAsia="Cambria"/>
        </w:rPr>
        <w:t>Customise</w:t>
      </w:r>
      <w:r>
        <w:tab/>
      </w:r>
      <w:r>
        <w:fldChar w:fldCharType="begin"/>
      </w:r>
      <w:r>
        <w:instrText xml:space="preserve"> PAGEREF _Toc294430974 \h </w:instrText>
      </w:r>
      <w:r>
        <w:fldChar w:fldCharType="separate"/>
      </w:r>
      <w:r>
        <w:t>8</w:t>
      </w:r>
      <w:r>
        <w:fldChar w:fldCharType="end"/>
      </w:r>
    </w:p>
    <w:p w14:paraId="348A8956" w14:textId="77777777" w:rsidR="00E263BA" w:rsidRDefault="00E263BA">
      <w:pPr>
        <w:pStyle w:val="TOC2"/>
        <w:tabs>
          <w:tab w:val="left" w:pos="547"/>
        </w:tabs>
        <w:rPr>
          <w:rFonts w:asciiTheme="minorHAnsi" w:eastAsiaTheme="minorEastAsia" w:hAnsiTheme="minorHAnsi" w:cstheme="minorBidi"/>
          <w:iCs w:val="0"/>
          <w:sz w:val="24"/>
          <w:szCs w:val="24"/>
          <w:lang w:val="en-US" w:eastAsia="ja-JP"/>
        </w:rPr>
      </w:pPr>
      <w:r w:rsidRPr="00290C1B">
        <w:rPr>
          <w:rFonts w:eastAsia="Cambria"/>
        </w:rPr>
        <w:t>4.1</w:t>
      </w:r>
      <w:r>
        <w:rPr>
          <w:rFonts w:asciiTheme="minorHAnsi" w:eastAsiaTheme="minorEastAsia" w:hAnsiTheme="minorHAnsi" w:cstheme="minorBidi"/>
          <w:iCs w:val="0"/>
          <w:sz w:val="24"/>
          <w:szCs w:val="24"/>
          <w:lang w:val="en-US" w:eastAsia="ja-JP"/>
        </w:rPr>
        <w:tab/>
      </w:r>
      <w:r w:rsidRPr="00290C1B">
        <w:rPr>
          <w:rFonts w:eastAsia="Cambria"/>
        </w:rPr>
        <w:t>Update form persistence</w:t>
      </w:r>
      <w:r>
        <w:tab/>
      </w:r>
      <w:r>
        <w:fldChar w:fldCharType="begin"/>
      </w:r>
      <w:r>
        <w:instrText xml:space="preserve"> PAGEREF _Toc294430975 \h </w:instrText>
      </w:r>
      <w:r>
        <w:fldChar w:fldCharType="separate"/>
      </w:r>
      <w:r>
        <w:t>8</w:t>
      </w:r>
      <w:r>
        <w:fldChar w:fldCharType="end"/>
      </w:r>
    </w:p>
    <w:p w14:paraId="41C36C94" w14:textId="77777777" w:rsidR="00E263BA" w:rsidRDefault="00E263BA">
      <w:pPr>
        <w:pStyle w:val="TOC2"/>
        <w:tabs>
          <w:tab w:val="left" w:pos="547"/>
        </w:tabs>
        <w:rPr>
          <w:rFonts w:asciiTheme="minorHAnsi" w:eastAsiaTheme="minorEastAsia" w:hAnsiTheme="minorHAnsi" w:cstheme="minorBidi"/>
          <w:iCs w:val="0"/>
          <w:sz w:val="24"/>
          <w:szCs w:val="24"/>
          <w:lang w:val="en-US" w:eastAsia="ja-JP"/>
        </w:rPr>
      </w:pPr>
      <w:r w:rsidRPr="00290C1B">
        <w:rPr>
          <w:rFonts w:eastAsia="Cambria"/>
        </w:rPr>
        <w:t>4.2</w:t>
      </w:r>
      <w:r>
        <w:rPr>
          <w:rFonts w:asciiTheme="minorHAnsi" w:eastAsiaTheme="minorEastAsia" w:hAnsiTheme="minorHAnsi" w:cstheme="minorBidi"/>
          <w:iCs w:val="0"/>
          <w:sz w:val="24"/>
          <w:szCs w:val="24"/>
          <w:lang w:val="en-US" w:eastAsia="ja-JP"/>
        </w:rPr>
        <w:tab/>
      </w:r>
      <w:r w:rsidRPr="00290C1B">
        <w:rPr>
          <w:rFonts w:eastAsia="Cambria"/>
        </w:rPr>
        <w:t>Authentication</w:t>
      </w:r>
      <w:r>
        <w:tab/>
      </w:r>
      <w:r>
        <w:fldChar w:fldCharType="begin"/>
      </w:r>
      <w:r>
        <w:instrText xml:space="preserve"> PAGEREF _Toc294430976 \h </w:instrText>
      </w:r>
      <w:r>
        <w:fldChar w:fldCharType="separate"/>
      </w:r>
      <w:r>
        <w:t>8</w:t>
      </w:r>
      <w:r>
        <w:fldChar w:fldCharType="end"/>
      </w:r>
    </w:p>
    <w:p w14:paraId="0129366C" w14:textId="77777777" w:rsidR="00E263BA" w:rsidRDefault="00E263BA">
      <w:pPr>
        <w:pStyle w:val="TOC2"/>
        <w:tabs>
          <w:tab w:val="left" w:pos="547"/>
        </w:tabs>
        <w:rPr>
          <w:rFonts w:asciiTheme="minorHAnsi" w:eastAsiaTheme="minorEastAsia" w:hAnsiTheme="minorHAnsi" w:cstheme="minorBidi"/>
          <w:iCs w:val="0"/>
          <w:sz w:val="24"/>
          <w:szCs w:val="24"/>
          <w:lang w:val="en-US" w:eastAsia="ja-JP"/>
        </w:rPr>
      </w:pPr>
      <w:r w:rsidRPr="00290C1B">
        <w:rPr>
          <w:rFonts w:eastAsia="Cambria"/>
        </w:rPr>
        <w:t>4.3</w:t>
      </w:r>
      <w:r>
        <w:rPr>
          <w:rFonts w:asciiTheme="minorHAnsi" w:eastAsiaTheme="minorEastAsia" w:hAnsiTheme="minorHAnsi" w:cstheme="minorBidi"/>
          <w:iCs w:val="0"/>
          <w:sz w:val="24"/>
          <w:szCs w:val="24"/>
          <w:lang w:val="en-US" w:eastAsia="ja-JP"/>
        </w:rPr>
        <w:tab/>
      </w:r>
      <w:r w:rsidRPr="00290C1B">
        <w:rPr>
          <w:rFonts w:eastAsia="Cambria"/>
        </w:rPr>
        <w:t>About</w:t>
      </w:r>
      <w:r>
        <w:tab/>
      </w:r>
      <w:r>
        <w:fldChar w:fldCharType="begin"/>
      </w:r>
      <w:r>
        <w:instrText xml:space="preserve"> PAGEREF _Toc294430977 \h </w:instrText>
      </w:r>
      <w:r>
        <w:fldChar w:fldCharType="separate"/>
      </w:r>
      <w:r>
        <w:t>9</w:t>
      </w:r>
      <w:r>
        <w:fldChar w:fldCharType="end"/>
      </w:r>
    </w:p>
    <w:p w14:paraId="251979BE" w14:textId="77777777" w:rsidR="00E263BA" w:rsidRDefault="00E263BA">
      <w:pPr>
        <w:pStyle w:val="TOC2"/>
        <w:tabs>
          <w:tab w:val="left" w:pos="547"/>
        </w:tabs>
        <w:rPr>
          <w:rFonts w:asciiTheme="minorHAnsi" w:eastAsiaTheme="minorEastAsia" w:hAnsiTheme="minorHAnsi" w:cstheme="minorBidi"/>
          <w:iCs w:val="0"/>
          <w:sz w:val="24"/>
          <w:szCs w:val="24"/>
          <w:lang w:val="en-US" w:eastAsia="ja-JP"/>
        </w:rPr>
      </w:pPr>
      <w:r w:rsidRPr="00290C1B">
        <w:rPr>
          <w:rFonts w:eastAsia="Cambria"/>
        </w:rPr>
        <w:t>4.4</w:t>
      </w:r>
      <w:r>
        <w:rPr>
          <w:rFonts w:asciiTheme="minorHAnsi" w:eastAsiaTheme="minorEastAsia" w:hAnsiTheme="minorHAnsi" w:cstheme="minorBidi"/>
          <w:iCs w:val="0"/>
          <w:sz w:val="24"/>
          <w:szCs w:val="24"/>
          <w:lang w:val="en-US" w:eastAsia="ja-JP"/>
        </w:rPr>
        <w:tab/>
      </w:r>
      <w:r w:rsidRPr="00290C1B">
        <w:rPr>
          <w:rFonts w:eastAsia="Cambria"/>
        </w:rPr>
        <w:t>Naming Convention</w:t>
      </w:r>
      <w:r>
        <w:tab/>
      </w:r>
      <w:r>
        <w:fldChar w:fldCharType="begin"/>
      </w:r>
      <w:r>
        <w:instrText xml:space="preserve"> PAGEREF _Toc294430978 \h </w:instrText>
      </w:r>
      <w:r>
        <w:fldChar w:fldCharType="separate"/>
      </w:r>
      <w:r>
        <w:t>9</w:t>
      </w:r>
      <w:r>
        <w:fldChar w:fldCharType="end"/>
      </w:r>
    </w:p>
    <w:p w14:paraId="5D6043D1" w14:textId="77777777" w:rsidR="00E263BA" w:rsidRDefault="00E263BA">
      <w:pPr>
        <w:pStyle w:val="TOC2"/>
        <w:tabs>
          <w:tab w:val="left" w:pos="547"/>
        </w:tabs>
        <w:rPr>
          <w:rFonts w:asciiTheme="minorHAnsi" w:eastAsiaTheme="minorEastAsia" w:hAnsiTheme="minorHAnsi" w:cstheme="minorBidi"/>
          <w:iCs w:val="0"/>
          <w:sz w:val="24"/>
          <w:szCs w:val="24"/>
          <w:lang w:val="en-US" w:eastAsia="ja-JP"/>
        </w:rPr>
      </w:pPr>
      <w:r w:rsidRPr="00290C1B">
        <w:rPr>
          <w:rFonts w:eastAsia="Cambria"/>
        </w:rPr>
        <w:t>4.5</w:t>
      </w:r>
      <w:r>
        <w:rPr>
          <w:rFonts w:asciiTheme="minorHAnsi" w:eastAsiaTheme="minorEastAsia" w:hAnsiTheme="minorHAnsi" w:cstheme="minorBidi"/>
          <w:iCs w:val="0"/>
          <w:sz w:val="24"/>
          <w:szCs w:val="24"/>
          <w:lang w:val="en-US" w:eastAsia="ja-JP"/>
        </w:rPr>
        <w:tab/>
      </w:r>
      <w:r w:rsidRPr="00290C1B">
        <w:rPr>
          <w:rFonts w:eastAsia="Cambria"/>
        </w:rPr>
        <w:t>Index page</w:t>
      </w:r>
      <w:r>
        <w:tab/>
      </w:r>
      <w:r>
        <w:fldChar w:fldCharType="begin"/>
      </w:r>
      <w:r>
        <w:instrText xml:space="preserve"> PAGEREF _Toc294430979 \h </w:instrText>
      </w:r>
      <w:r>
        <w:fldChar w:fldCharType="separate"/>
      </w:r>
      <w:r>
        <w:t>9</w:t>
      </w:r>
      <w:r>
        <w:fldChar w:fldCharType="end"/>
      </w:r>
    </w:p>
    <w:p w14:paraId="51168D71" w14:textId="77777777" w:rsidR="00E263BA" w:rsidRDefault="00E263BA">
      <w:pPr>
        <w:pStyle w:val="TOC2"/>
        <w:tabs>
          <w:tab w:val="left" w:pos="547"/>
        </w:tabs>
        <w:rPr>
          <w:rFonts w:asciiTheme="minorHAnsi" w:eastAsiaTheme="minorEastAsia" w:hAnsiTheme="minorHAnsi" w:cstheme="minorBidi"/>
          <w:iCs w:val="0"/>
          <w:sz w:val="24"/>
          <w:szCs w:val="24"/>
          <w:lang w:val="en-US" w:eastAsia="ja-JP"/>
        </w:rPr>
      </w:pPr>
      <w:r w:rsidRPr="00290C1B">
        <w:rPr>
          <w:rFonts w:eastAsia="Cambria"/>
        </w:rPr>
        <w:t>4.6</w:t>
      </w:r>
      <w:r>
        <w:rPr>
          <w:rFonts w:asciiTheme="minorHAnsi" w:eastAsiaTheme="minorEastAsia" w:hAnsiTheme="minorHAnsi" w:cstheme="minorBidi"/>
          <w:iCs w:val="0"/>
          <w:sz w:val="24"/>
          <w:szCs w:val="24"/>
          <w:lang w:val="en-US" w:eastAsia="ja-JP"/>
        </w:rPr>
        <w:tab/>
      </w:r>
      <w:r w:rsidRPr="00290C1B">
        <w:rPr>
          <w:rFonts w:eastAsia="Cambria"/>
        </w:rPr>
        <w:t>Theme</w:t>
      </w:r>
      <w:r>
        <w:tab/>
      </w:r>
      <w:r>
        <w:fldChar w:fldCharType="begin"/>
      </w:r>
      <w:r>
        <w:instrText xml:space="preserve"> PAGEREF _Toc294430980 \h </w:instrText>
      </w:r>
      <w:r>
        <w:fldChar w:fldCharType="separate"/>
      </w:r>
      <w:r>
        <w:t>9</w:t>
      </w:r>
      <w:r>
        <w:fldChar w:fldCharType="end"/>
      </w:r>
    </w:p>
    <w:p w14:paraId="693D0868" w14:textId="77777777" w:rsidR="00E263BA" w:rsidRDefault="00E263BA">
      <w:pPr>
        <w:pStyle w:val="TOC1"/>
        <w:tabs>
          <w:tab w:val="left" w:pos="427"/>
        </w:tabs>
        <w:rPr>
          <w:rFonts w:asciiTheme="minorHAnsi" w:eastAsiaTheme="minorEastAsia" w:hAnsiTheme="minorHAnsi" w:cstheme="minorBidi"/>
          <w:b w:val="0"/>
          <w:bCs w:val="0"/>
          <w:sz w:val="24"/>
          <w:szCs w:val="24"/>
          <w:lang w:val="en-US" w:eastAsia="ja-JP"/>
        </w:rPr>
      </w:pPr>
      <w:r w:rsidRPr="00290C1B">
        <w:rPr>
          <w:b w:val="0"/>
          <w14:scene3d>
            <w14:camera w14:prst="orthographicFront"/>
            <w14:lightRig w14:rig="threePt" w14:dir="t">
              <w14:rot w14:lat="0" w14:lon="0" w14:rev="0"/>
            </w14:lightRig>
          </w14:scene3d>
        </w:rPr>
        <w:t>5.</w:t>
      </w:r>
      <w:r>
        <w:rPr>
          <w:rFonts w:asciiTheme="minorHAnsi" w:eastAsiaTheme="minorEastAsia" w:hAnsiTheme="minorHAnsi" w:cstheme="minorBidi"/>
          <w:b w:val="0"/>
          <w:bCs w:val="0"/>
          <w:sz w:val="24"/>
          <w:szCs w:val="24"/>
          <w:lang w:val="en-US" w:eastAsia="ja-JP"/>
        </w:rPr>
        <w:tab/>
      </w:r>
      <w:r>
        <w:t>Postgresql Database Preparation</w:t>
      </w:r>
      <w:r>
        <w:tab/>
      </w:r>
      <w:r>
        <w:fldChar w:fldCharType="begin"/>
      </w:r>
      <w:r>
        <w:instrText xml:space="preserve"> PAGEREF _Toc294430981 \h </w:instrText>
      </w:r>
      <w:r>
        <w:fldChar w:fldCharType="separate"/>
      </w:r>
      <w:r>
        <w:t>9</w:t>
      </w:r>
      <w:r>
        <w:fldChar w:fldCharType="end"/>
      </w:r>
    </w:p>
    <w:p w14:paraId="65786E3F" w14:textId="77777777" w:rsidR="00E263BA" w:rsidRDefault="00E263BA">
      <w:pPr>
        <w:pStyle w:val="TOC2"/>
        <w:tabs>
          <w:tab w:val="left" w:pos="547"/>
        </w:tabs>
        <w:rPr>
          <w:rFonts w:asciiTheme="minorHAnsi" w:eastAsiaTheme="minorEastAsia" w:hAnsiTheme="minorHAnsi" w:cstheme="minorBidi"/>
          <w:iCs w:val="0"/>
          <w:sz w:val="24"/>
          <w:szCs w:val="24"/>
          <w:lang w:val="en-US" w:eastAsia="ja-JP"/>
        </w:rPr>
      </w:pPr>
      <w:r>
        <w:t>5.1</w:t>
      </w:r>
      <w:r>
        <w:rPr>
          <w:rFonts w:asciiTheme="minorHAnsi" w:eastAsiaTheme="minorEastAsia" w:hAnsiTheme="minorHAnsi" w:cstheme="minorBidi"/>
          <w:iCs w:val="0"/>
          <w:sz w:val="24"/>
          <w:szCs w:val="24"/>
          <w:lang w:val="en-US" w:eastAsia="ja-JP"/>
        </w:rPr>
        <w:tab/>
      </w:r>
      <w:r>
        <w:t>Start PostgreSQL database server</w:t>
      </w:r>
      <w:r>
        <w:tab/>
      </w:r>
      <w:r>
        <w:fldChar w:fldCharType="begin"/>
      </w:r>
      <w:r>
        <w:instrText xml:space="preserve"> PAGEREF _Toc294430982 \h </w:instrText>
      </w:r>
      <w:r>
        <w:fldChar w:fldCharType="separate"/>
      </w:r>
      <w:r>
        <w:t>9</w:t>
      </w:r>
      <w:r>
        <w:fldChar w:fldCharType="end"/>
      </w:r>
    </w:p>
    <w:p w14:paraId="582A5960" w14:textId="77777777" w:rsidR="00E263BA" w:rsidRDefault="00E263BA">
      <w:pPr>
        <w:pStyle w:val="TOC2"/>
        <w:tabs>
          <w:tab w:val="left" w:pos="547"/>
        </w:tabs>
        <w:rPr>
          <w:rFonts w:asciiTheme="minorHAnsi" w:eastAsiaTheme="minorEastAsia" w:hAnsiTheme="minorHAnsi" w:cstheme="minorBidi"/>
          <w:iCs w:val="0"/>
          <w:sz w:val="24"/>
          <w:szCs w:val="24"/>
          <w:lang w:val="en-US" w:eastAsia="ja-JP"/>
        </w:rPr>
      </w:pPr>
      <w:r>
        <w:t>5.2</w:t>
      </w:r>
      <w:r>
        <w:rPr>
          <w:rFonts w:asciiTheme="minorHAnsi" w:eastAsiaTheme="minorEastAsia" w:hAnsiTheme="minorHAnsi" w:cstheme="minorBidi"/>
          <w:iCs w:val="0"/>
          <w:sz w:val="24"/>
          <w:szCs w:val="24"/>
          <w:lang w:val="en-US" w:eastAsia="ja-JP"/>
        </w:rPr>
        <w:tab/>
      </w:r>
      <w:r>
        <w:t>Create new database and database user</w:t>
      </w:r>
      <w:r>
        <w:tab/>
      </w:r>
      <w:r>
        <w:fldChar w:fldCharType="begin"/>
      </w:r>
      <w:r>
        <w:instrText xml:space="preserve"> PAGEREF _Toc294430983 \h </w:instrText>
      </w:r>
      <w:r>
        <w:fldChar w:fldCharType="separate"/>
      </w:r>
      <w:r>
        <w:t>10</w:t>
      </w:r>
      <w:r>
        <w:fldChar w:fldCharType="end"/>
      </w:r>
    </w:p>
    <w:p w14:paraId="6BB3A6B1" w14:textId="77777777" w:rsidR="00E263BA" w:rsidRDefault="00E263BA">
      <w:pPr>
        <w:pStyle w:val="TOC2"/>
        <w:tabs>
          <w:tab w:val="left" w:pos="547"/>
        </w:tabs>
        <w:rPr>
          <w:rFonts w:asciiTheme="minorHAnsi" w:eastAsiaTheme="minorEastAsia" w:hAnsiTheme="minorHAnsi" w:cstheme="minorBidi"/>
          <w:iCs w:val="0"/>
          <w:sz w:val="24"/>
          <w:szCs w:val="24"/>
          <w:lang w:val="en-US" w:eastAsia="ja-JP"/>
        </w:rPr>
      </w:pPr>
      <w:r>
        <w:t>5.3</w:t>
      </w:r>
      <w:r>
        <w:rPr>
          <w:rFonts w:asciiTheme="minorHAnsi" w:eastAsiaTheme="minorEastAsia" w:hAnsiTheme="minorHAnsi" w:cstheme="minorBidi"/>
          <w:iCs w:val="0"/>
          <w:sz w:val="24"/>
          <w:szCs w:val="24"/>
          <w:lang w:val="en-US" w:eastAsia="ja-JP"/>
        </w:rPr>
        <w:tab/>
      </w:r>
      <w:r>
        <w:t>Security Domain Configuration</w:t>
      </w:r>
      <w:r>
        <w:tab/>
      </w:r>
      <w:r>
        <w:fldChar w:fldCharType="begin"/>
      </w:r>
      <w:r>
        <w:instrText xml:space="preserve"> PAGEREF _Toc294430984 \h </w:instrText>
      </w:r>
      <w:r>
        <w:fldChar w:fldCharType="separate"/>
      </w:r>
      <w:r>
        <w:t>11</w:t>
      </w:r>
      <w:r>
        <w:fldChar w:fldCharType="end"/>
      </w:r>
    </w:p>
    <w:p w14:paraId="660EC6F0" w14:textId="77777777" w:rsidR="00E263BA" w:rsidRDefault="00E263BA">
      <w:pPr>
        <w:pStyle w:val="TOC3"/>
        <w:tabs>
          <w:tab w:val="left" w:pos="733"/>
        </w:tabs>
        <w:rPr>
          <w:rFonts w:asciiTheme="minorHAnsi" w:eastAsiaTheme="minorEastAsia" w:hAnsiTheme="minorHAnsi" w:cstheme="minorBidi"/>
          <w:sz w:val="24"/>
          <w:szCs w:val="24"/>
          <w:lang w:val="en-US" w:eastAsia="ja-JP"/>
        </w:rPr>
      </w:pPr>
      <w:r w:rsidRPr="00290C1B">
        <w:rPr>
          <w:lang w:val="en-US"/>
        </w:rPr>
        <w:t>5.3.1</w:t>
      </w:r>
      <w:r>
        <w:rPr>
          <w:rFonts w:asciiTheme="minorHAnsi" w:eastAsiaTheme="minorEastAsia" w:hAnsiTheme="minorHAnsi" w:cstheme="minorBidi"/>
          <w:sz w:val="24"/>
          <w:szCs w:val="24"/>
          <w:lang w:val="en-US" w:eastAsia="ja-JP"/>
        </w:rPr>
        <w:tab/>
      </w:r>
      <w:r w:rsidRPr="00290C1B">
        <w:rPr>
          <w:lang w:val="en-US"/>
        </w:rPr>
        <w:t>NamesRBAC Security Domain Configuration</w:t>
      </w:r>
      <w:r>
        <w:tab/>
      </w:r>
      <w:r>
        <w:fldChar w:fldCharType="begin"/>
      </w:r>
      <w:r>
        <w:instrText xml:space="preserve"> PAGEREF _Toc294430985 \h </w:instrText>
      </w:r>
      <w:r>
        <w:fldChar w:fldCharType="separate"/>
      </w:r>
      <w:r>
        <w:t>11</w:t>
      </w:r>
      <w:r>
        <w:fldChar w:fldCharType="end"/>
      </w:r>
    </w:p>
    <w:p w14:paraId="5FF2E217" w14:textId="77777777" w:rsidR="00E263BA" w:rsidRDefault="00E263BA">
      <w:pPr>
        <w:pStyle w:val="TOC3"/>
        <w:tabs>
          <w:tab w:val="left" w:pos="733"/>
        </w:tabs>
        <w:rPr>
          <w:rFonts w:asciiTheme="minorHAnsi" w:eastAsiaTheme="minorEastAsia" w:hAnsiTheme="minorHAnsi" w:cstheme="minorBidi"/>
          <w:sz w:val="24"/>
          <w:szCs w:val="24"/>
          <w:lang w:val="en-US" w:eastAsia="ja-JP"/>
        </w:rPr>
      </w:pPr>
      <w:r w:rsidRPr="00290C1B">
        <w:rPr>
          <w:lang w:val="en-US"/>
        </w:rPr>
        <w:t>5.3.2</w:t>
      </w:r>
      <w:r>
        <w:rPr>
          <w:rFonts w:asciiTheme="minorHAnsi" w:eastAsiaTheme="minorEastAsia" w:hAnsiTheme="minorHAnsi" w:cstheme="minorBidi"/>
          <w:sz w:val="24"/>
          <w:szCs w:val="24"/>
          <w:lang w:val="en-US" w:eastAsia="ja-JP"/>
        </w:rPr>
        <w:tab/>
      </w:r>
      <w:r w:rsidRPr="00290C1B">
        <w:rPr>
          <w:lang w:val="en-US"/>
        </w:rPr>
        <w:t>NamesTest Security Domain Configuration</w:t>
      </w:r>
      <w:r>
        <w:tab/>
      </w:r>
      <w:r>
        <w:fldChar w:fldCharType="begin"/>
      </w:r>
      <w:r>
        <w:instrText xml:space="preserve"> PAGEREF _Toc294430986 \h </w:instrText>
      </w:r>
      <w:r>
        <w:fldChar w:fldCharType="separate"/>
      </w:r>
      <w:r>
        <w:t>12</w:t>
      </w:r>
      <w:r>
        <w:fldChar w:fldCharType="end"/>
      </w:r>
    </w:p>
    <w:p w14:paraId="03D884B2" w14:textId="77777777" w:rsidR="00E263BA" w:rsidRDefault="00E263BA">
      <w:pPr>
        <w:pStyle w:val="TOC1"/>
        <w:tabs>
          <w:tab w:val="left" w:pos="427"/>
        </w:tabs>
        <w:rPr>
          <w:rFonts w:asciiTheme="minorHAnsi" w:eastAsiaTheme="minorEastAsia" w:hAnsiTheme="minorHAnsi" w:cstheme="minorBidi"/>
          <w:b w:val="0"/>
          <w:bCs w:val="0"/>
          <w:sz w:val="24"/>
          <w:szCs w:val="24"/>
          <w:lang w:val="en-US" w:eastAsia="ja-JP"/>
        </w:rPr>
      </w:pPr>
      <w:r w:rsidRPr="00290C1B">
        <w:rPr>
          <w:rFonts w:eastAsia="Cambria"/>
          <w:b w:val="0"/>
          <w14:scene3d>
            <w14:camera w14:prst="orthographicFront"/>
            <w14:lightRig w14:rig="threePt" w14:dir="t">
              <w14:rot w14:lat="0" w14:lon="0" w14:rev="0"/>
            </w14:lightRig>
          </w14:scene3d>
        </w:rPr>
        <w:t>6.</w:t>
      </w:r>
      <w:r>
        <w:rPr>
          <w:rFonts w:asciiTheme="minorHAnsi" w:eastAsiaTheme="minorEastAsia" w:hAnsiTheme="minorHAnsi" w:cstheme="minorBidi"/>
          <w:b w:val="0"/>
          <w:bCs w:val="0"/>
          <w:sz w:val="24"/>
          <w:szCs w:val="24"/>
          <w:lang w:val="en-US" w:eastAsia="ja-JP"/>
        </w:rPr>
        <w:tab/>
      </w:r>
      <w:r w:rsidRPr="00290C1B">
        <w:rPr>
          <w:rFonts w:eastAsia="Cambria"/>
        </w:rPr>
        <w:t>Build Projects</w:t>
      </w:r>
      <w:r>
        <w:tab/>
      </w:r>
      <w:r>
        <w:fldChar w:fldCharType="begin"/>
      </w:r>
      <w:r>
        <w:instrText xml:space="preserve"> PAGEREF _Toc294430987 \h </w:instrText>
      </w:r>
      <w:r>
        <w:fldChar w:fldCharType="separate"/>
      </w:r>
      <w:r>
        <w:t>14</w:t>
      </w:r>
      <w:r>
        <w:fldChar w:fldCharType="end"/>
      </w:r>
    </w:p>
    <w:p w14:paraId="24674934" w14:textId="77777777" w:rsidR="00E263BA" w:rsidRDefault="00E263BA">
      <w:pPr>
        <w:pStyle w:val="TOC1"/>
        <w:tabs>
          <w:tab w:val="left" w:pos="427"/>
        </w:tabs>
        <w:rPr>
          <w:rFonts w:asciiTheme="minorHAnsi" w:eastAsiaTheme="minorEastAsia" w:hAnsiTheme="minorHAnsi" w:cstheme="minorBidi"/>
          <w:b w:val="0"/>
          <w:bCs w:val="0"/>
          <w:sz w:val="24"/>
          <w:szCs w:val="24"/>
          <w:lang w:val="en-US" w:eastAsia="ja-JP"/>
        </w:rPr>
      </w:pPr>
      <w:r w:rsidRPr="00290C1B">
        <w:rPr>
          <w:b w:val="0"/>
          <w14:scene3d>
            <w14:camera w14:prst="orthographicFront"/>
            <w14:lightRig w14:rig="threePt" w14:dir="t">
              <w14:rot w14:lat="0" w14:lon="0" w14:rev="0"/>
            </w14:lightRig>
          </w14:scene3d>
        </w:rPr>
        <w:t>7.</w:t>
      </w:r>
      <w:r>
        <w:rPr>
          <w:rFonts w:asciiTheme="minorHAnsi" w:eastAsiaTheme="minorEastAsia" w:hAnsiTheme="minorHAnsi" w:cstheme="minorBidi"/>
          <w:b w:val="0"/>
          <w:bCs w:val="0"/>
          <w:sz w:val="24"/>
          <w:szCs w:val="24"/>
          <w:lang w:val="en-US" w:eastAsia="ja-JP"/>
        </w:rPr>
        <w:tab/>
      </w:r>
      <w:r>
        <w:t>Deployment of the Application</w:t>
      </w:r>
      <w:r>
        <w:tab/>
      </w:r>
      <w:r>
        <w:fldChar w:fldCharType="begin"/>
      </w:r>
      <w:r>
        <w:instrText xml:space="preserve"> PAGEREF _Toc294430988 \h </w:instrText>
      </w:r>
      <w:r>
        <w:fldChar w:fldCharType="separate"/>
      </w:r>
      <w:r>
        <w:t>14</w:t>
      </w:r>
      <w:r>
        <w:fldChar w:fldCharType="end"/>
      </w:r>
    </w:p>
    <w:p w14:paraId="29700DA2" w14:textId="77777777" w:rsidR="00E263BA" w:rsidRDefault="00E263BA">
      <w:pPr>
        <w:pStyle w:val="TOC1"/>
        <w:tabs>
          <w:tab w:val="left" w:pos="427"/>
        </w:tabs>
        <w:rPr>
          <w:rFonts w:asciiTheme="minorHAnsi" w:eastAsiaTheme="minorEastAsia" w:hAnsiTheme="minorHAnsi" w:cstheme="minorBidi"/>
          <w:b w:val="0"/>
          <w:bCs w:val="0"/>
          <w:sz w:val="24"/>
          <w:szCs w:val="24"/>
          <w:lang w:val="en-US" w:eastAsia="ja-JP"/>
        </w:rPr>
      </w:pPr>
      <w:r w:rsidRPr="00290C1B">
        <w:rPr>
          <w:b w:val="0"/>
          <w14:scene3d>
            <w14:camera w14:prst="orthographicFront"/>
            <w14:lightRig w14:rig="threePt" w14:dir="t">
              <w14:rot w14:lat="0" w14:lon="0" w14:rev="0"/>
            </w14:lightRig>
          </w14:scene3d>
        </w:rPr>
        <w:t>1.</w:t>
      </w:r>
      <w:r>
        <w:rPr>
          <w:rFonts w:asciiTheme="minorHAnsi" w:eastAsiaTheme="minorEastAsia" w:hAnsiTheme="minorHAnsi" w:cstheme="minorBidi"/>
          <w:b w:val="0"/>
          <w:bCs w:val="0"/>
          <w:sz w:val="24"/>
          <w:szCs w:val="24"/>
          <w:lang w:val="en-US" w:eastAsia="ja-JP"/>
        </w:rPr>
        <w:tab/>
      </w:r>
      <w:r>
        <w:t>Development Environment Setup</w:t>
      </w:r>
      <w:r>
        <w:tab/>
      </w:r>
      <w:r>
        <w:fldChar w:fldCharType="begin"/>
      </w:r>
      <w:r>
        <w:instrText xml:space="preserve"> PAGEREF _Toc294430989 \h </w:instrText>
      </w:r>
      <w:r>
        <w:fldChar w:fldCharType="separate"/>
      </w:r>
      <w:r>
        <w:t>16</w:t>
      </w:r>
      <w:r>
        <w:fldChar w:fldCharType="end"/>
      </w:r>
    </w:p>
    <w:p w14:paraId="4AC7CD1A" w14:textId="77777777" w:rsidR="00E263BA" w:rsidRDefault="00E263BA">
      <w:pPr>
        <w:pStyle w:val="TOC1"/>
        <w:tabs>
          <w:tab w:val="left" w:pos="427"/>
        </w:tabs>
        <w:rPr>
          <w:rFonts w:asciiTheme="minorHAnsi" w:eastAsiaTheme="minorEastAsia" w:hAnsiTheme="minorHAnsi" w:cstheme="minorBidi"/>
          <w:b w:val="0"/>
          <w:bCs w:val="0"/>
          <w:sz w:val="24"/>
          <w:szCs w:val="24"/>
          <w:lang w:val="en-US" w:eastAsia="ja-JP"/>
        </w:rPr>
      </w:pPr>
      <w:r w:rsidRPr="00290C1B">
        <w:rPr>
          <w:b w:val="0"/>
          <w14:scene3d>
            <w14:camera w14:prst="orthographicFront"/>
            <w14:lightRig w14:rig="threePt" w14:dir="t">
              <w14:rot w14:lat="0" w14:lon="0" w14:rev="0"/>
            </w14:lightRig>
          </w14:scene3d>
        </w:rPr>
        <w:t>2.</w:t>
      </w:r>
      <w:r>
        <w:rPr>
          <w:rFonts w:asciiTheme="minorHAnsi" w:eastAsiaTheme="minorEastAsia" w:hAnsiTheme="minorHAnsi" w:cstheme="minorBidi"/>
          <w:b w:val="0"/>
          <w:bCs w:val="0"/>
          <w:sz w:val="24"/>
          <w:szCs w:val="24"/>
          <w:lang w:val="en-US" w:eastAsia="ja-JP"/>
        </w:rPr>
        <w:tab/>
      </w:r>
      <w:r>
        <w:t>Prepare virtual machine</w:t>
      </w:r>
      <w:r>
        <w:tab/>
      </w:r>
      <w:r>
        <w:fldChar w:fldCharType="begin"/>
      </w:r>
      <w:r>
        <w:instrText xml:space="preserve"> PAGEREF _Toc294430990 \h </w:instrText>
      </w:r>
      <w:r>
        <w:fldChar w:fldCharType="separate"/>
      </w:r>
      <w:r>
        <w:t>16</w:t>
      </w:r>
      <w:r>
        <w:fldChar w:fldCharType="end"/>
      </w:r>
    </w:p>
    <w:p w14:paraId="6E1442B2" w14:textId="77777777" w:rsidR="00E263BA" w:rsidRDefault="00E263BA">
      <w:pPr>
        <w:pStyle w:val="TOC1"/>
        <w:tabs>
          <w:tab w:val="left" w:pos="427"/>
        </w:tabs>
        <w:rPr>
          <w:rFonts w:asciiTheme="minorHAnsi" w:eastAsiaTheme="minorEastAsia" w:hAnsiTheme="minorHAnsi" w:cstheme="minorBidi"/>
          <w:b w:val="0"/>
          <w:bCs w:val="0"/>
          <w:sz w:val="24"/>
          <w:szCs w:val="24"/>
          <w:lang w:val="en-US" w:eastAsia="ja-JP"/>
        </w:rPr>
      </w:pPr>
      <w:r w:rsidRPr="00290C1B">
        <w:rPr>
          <w:b w:val="0"/>
          <w:lang w:val="en-US"/>
          <w14:scene3d>
            <w14:camera w14:prst="orthographicFront"/>
            <w14:lightRig w14:rig="threePt" w14:dir="t">
              <w14:rot w14:lat="0" w14:lon="0" w14:rev="0"/>
            </w14:lightRig>
          </w14:scene3d>
        </w:rPr>
        <w:t>3.</w:t>
      </w:r>
      <w:r>
        <w:rPr>
          <w:rFonts w:asciiTheme="minorHAnsi" w:eastAsiaTheme="minorEastAsia" w:hAnsiTheme="minorHAnsi" w:cstheme="minorBidi"/>
          <w:b w:val="0"/>
          <w:bCs w:val="0"/>
          <w:sz w:val="24"/>
          <w:szCs w:val="24"/>
          <w:lang w:val="en-US" w:eastAsia="ja-JP"/>
        </w:rPr>
        <w:tab/>
      </w:r>
      <w:r w:rsidRPr="00290C1B">
        <w:rPr>
          <w:lang w:val="en-US"/>
        </w:rPr>
        <w:t>Download and Install CentOS</w:t>
      </w:r>
      <w:r>
        <w:tab/>
      </w:r>
      <w:r>
        <w:fldChar w:fldCharType="begin"/>
      </w:r>
      <w:r>
        <w:instrText xml:space="preserve"> PAGEREF _Toc294430991 \h </w:instrText>
      </w:r>
      <w:r>
        <w:fldChar w:fldCharType="separate"/>
      </w:r>
      <w:r>
        <w:t>16</w:t>
      </w:r>
      <w:r>
        <w:fldChar w:fldCharType="end"/>
      </w:r>
    </w:p>
    <w:p w14:paraId="1A4FA838" w14:textId="77777777" w:rsidR="00E263BA" w:rsidRDefault="00E263BA">
      <w:pPr>
        <w:pStyle w:val="TOC1"/>
        <w:tabs>
          <w:tab w:val="left" w:pos="427"/>
        </w:tabs>
        <w:rPr>
          <w:rFonts w:asciiTheme="minorHAnsi" w:eastAsiaTheme="minorEastAsia" w:hAnsiTheme="minorHAnsi" w:cstheme="minorBidi"/>
          <w:b w:val="0"/>
          <w:bCs w:val="0"/>
          <w:sz w:val="24"/>
          <w:szCs w:val="24"/>
          <w:lang w:val="en-US" w:eastAsia="ja-JP"/>
        </w:rPr>
      </w:pPr>
      <w:r w:rsidRPr="00290C1B">
        <w:rPr>
          <w:b w:val="0"/>
          <w14:scene3d>
            <w14:camera w14:prst="orthographicFront"/>
            <w14:lightRig w14:rig="threePt" w14:dir="t">
              <w14:rot w14:lat="0" w14:lon="0" w14:rev="0"/>
            </w14:lightRig>
          </w14:scene3d>
        </w:rPr>
        <w:t>4.</w:t>
      </w:r>
      <w:r>
        <w:rPr>
          <w:rFonts w:asciiTheme="minorHAnsi" w:eastAsiaTheme="minorEastAsia" w:hAnsiTheme="minorHAnsi" w:cstheme="minorBidi"/>
          <w:b w:val="0"/>
          <w:bCs w:val="0"/>
          <w:sz w:val="24"/>
          <w:szCs w:val="24"/>
          <w:lang w:val="en-US" w:eastAsia="ja-JP"/>
        </w:rPr>
        <w:tab/>
      </w:r>
      <w:r>
        <w:t>Settings</w:t>
      </w:r>
      <w:r>
        <w:tab/>
      </w:r>
      <w:r>
        <w:fldChar w:fldCharType="begin"/>
      </w:r>
      <w:r>
        <w:instrText xml:space="preserve"> PAGEREF _Toc294430992 \h </w:instrText>
      </w:r>
      <w:r>
        <w:fldChar w:fldCharType="separate"/>
      </w:r>
      <w:r>
        <w:t>17</w:t>
      </w:r>
      <w:r>
        <w:fldChar w:fldCharType="end"/>
      </w:r>
    </w:p>
    <w:p w14:paraId="7CF52210" w14:textId="77777777" w:rsidR="00E263BA" w:rsidRDefault="00E263BA">
      <w:pPr>
        <w:pStyle w:val="TOC1"/>
        <w:tabs>
          <w:tab w:val="left" w:pos="427"/>
        </w:tabs>
        <w:rPr>
          <w:rFonts w:asciiTheme="minorHAnsi" w:eastAsiaTheme="minorEastAsia" w:hAnsiTheme="minorHAnsi" w:cstheme="minorBidi"/>
          <w:b w:val="0"/>
          <w:bCs w:val="0"/>
          <w:sz w:val="24"/>
          <w:szCs w:val="24"/>
          <w:lang w:val="en-US" w:eastAsia="ja-JP"/>
        </w:rPr>
      </w:pPr>
      <w:r w:rsidRPr="00290C1B">
        <w:rPr>
          <w:b w:val="0"/>
          <w:lang w:val="en-US"/>
          <w14:scene3d>
            <w14:camera w14:prst="orthographicFront"/>
            <w14:lightRig w14:rig="threePt" w14:dir="t">
              <w14:rot w14:lat="0" w14:lon="0" w14:rev="0"/>
            </w14:lightRig>
          </w14:scene3d>
        </w:rPr>
        <w:t>5.</w:t>
      </w:r>
      <w:r>
        <w:rPr>
          <w:rFonts w:asciiTheme="minorHAnsi" w:eastAsiaTheme="minorEastAsia" w:hAnsiTheme="minorHAnsi" w:cstheme="minorBidi"/>
          <w:b w:val="0"/>
          <w:bCs w:val="0"/>
          <w:sz w:val="24"/>
          <w:szCs w:val="24"/>
          <w:lang w:val="en-US" w:eastAsia="ja-JP"/>
        </w:rPr>
        <w:tab/>
      </w:r>
      <w:r w:rsidRPr="00290C1B">
        <w:rPr>
          <w:lang w:val="en-US"/>
        </w:rPr>
        <w:t>Prepare CentOS to be used as a virtual machine.</w:t>
      </w:r>
      <w:r>
        <w:tab/>
      </w:r>
      <w:r>
        <w:fldChar w:fldCharType="begin"/>
      </w:r>
      <w:r>
        <w:instrText xml:space="preserve"> PAGEREF _Toc294430993 \h </w:instrText>
      </w:r>
      <w:r>
        <w:fldChar w:fldCharType="separate"/>
      </w:r>
      <w:r>
        <w:t>17</w:t>
      </w:r>
      <w:r>
        <w:fldChar w:fldCharType="end"/>
      </w:r>
    </w:p>
    <w:p w14:paraId="6328C914" w14:textId="77777777" w:rsidR="00E263BA" w:rsidRDefault="00E263BA">
      <w:pPr>
        <w:pStyle w:val="TOC1"/>
        <w:tabs>
          <w:tab w:val="left" w:pos="427"/>
        </w:tabs>
        <w:rPr>
          <w:rFonts w:asciiTheme="minorHAnsi" w:eastAsiaTheme="minorEastAsia" w:hAnsiTheme="minorHAnsi" w:cstheme="minorBidi"/>
          <w:b w:val="0"/>
          <w:bCs w:val="0"/>
          <w:sz w:val="24"/>
          <w:szCs w:val="24"/>
          <w:lang w:val="en-US" w:eastAsia="ja-JP"/>
        </w:rPr>
      </w:pPr>
      <w:r w:rsidRPr="00290C1B">
        <w:rPr>
          <w:b w:val="0"/>
          <w:lang w:val="en-US"/>
          <w14:scene3d>
            <w14:camera w14:prst="orthographicFront"/>
            <w14:lightRig w14:rig="threePt" w14:dir="t">
              <w14:rot w14:lat="0" w14:lon="0" w14:rev="0"/>
            </w14:lightRig>
          </w14:scene3d>
        </w:rPr>
        <w:t>6.</w:t>
      </w:r>
      <w:r>
        <w:rPr>
          <w:rFonts w:asciiTheme="minorHAnsi" w:eastAsiaTheme="minorEastAsia" w:hAnsiTheme="minorHAnsi" w:cstheme="minorBidi"/>
          <w:b w:val="0"/>
          <w:bCs w:val="0"/>
          <w:sz w:val="24"/>
          <w:szCs w:val="24"/>
          <w:lang w:val="en-US" w:eastAsia="ja-JP"/>
        </w:rPr>
        <w:tab/>
      </w:r>
      <w:r w:rsidRPr="00290C1B">
        <w:rPr>
          <w:lang w:val="en-US"/>
        </w:rPr>
        <w:t>Install Guest Additions</w:t>
      </w:r>
      <w:r>
        <w:tab/>
      </w:r>
      <w:r>
        <w:fldChar w:fldCharType="begin"/>
      </w:r>
      <w:r>
        <w:instrText xml:space="preserve"> PAGEREF _Toc294430994 \h </w:instrText>
      </w:r>
      <w:r>
        <w:fldChar w:fldCharType="separate"/>
      </w:r>
      <w:r>
        <w:t>18</w:t>
      </w:r>
      <w:r>
        <w:fldChar w:fldCharType="end"/>
      </w:r>
    </w:p>
    <w:p w14:paraId="7AF3D53D" w14:textId="77777777" w:rsidR="0025540B" w:rsidRPr="00886B4C" w:rsidRDefault="0096344F" w:rsidP="00D822E6">
      <w:pPr>
        <w:rPr>
          <w:rFonts w:ascii="Arial" w:hAnsi="Arial" w:cs="Arial"/>
          <w:lang w:val="en-US"/>
        </w:rPr>
      </w:pPr>
      <w:r w:rsidRPr="00886B4C">
        <w:rPr>
          <w:rFonts w:ascii="Arial" w:hAnsi="Arial" w:cs="Arial"/>
          <w:lang w:val="en-US"/>
        </w:rPr>
        <w:fldChar w:fldCharType="end"/>
      </w:r>
    </w:p>
    <w:p w14:paraId="595B6847" w14:textId="21A20011" w:rsidR="00657955" w:rsidRPr="0021317E" w:rsidRDefault="00657955" w:rsidP="008745AC">
      <w:pPr>
        <w:pStyle w:val="TOC2"/>
        <w:rPr>
          <w:rFonts w:ascii="Arial" w:hAnsi="Arial" w:cs="Arial"/>
          <w:lang w:val="en-US"/>
        </w:rPr>
      </w:pPr>
      <w:r w:rsidRPr="0021317E">
        <w:rPr>
          <w:rFonts w:ascii="Arial" w:hAnsi="Arial" w:cs="Arial"/>
          <w:lang w:val="en-US"/>
        </w:rPr>
        <w:br w:type="page"/>
      </w:r>
    </w:p>
    <w:p w14:paraId="254A3B2F" w14:textId="77777777" w:rsidR="0018449E" w:rsidRPr="00927A73" w:rsidRDefault="0018449E" w:rsidP="00A7636F">
      <w:pPr>
        <w:pStyle w:val="Heading1"/>
      </w:pPr>
      <w:bookmarkStart w:id="2" w:name="_Toc294430959"/>
      <w:r w:rsidRPr="00927A73">
        <w:t>Development Platform</w:t>
      </w:r>
      <w:bookmarkEnd w:id="2"/>
    </w:p>
    <w:p w14:paraId="4C498176" w14:textId="62A408A2" w:rsidR="002F48C7" w:rsidRPr="002F48C7" w:rsidRDefault="005558AC" w:rsidP="00D822E6">
      <w:pPr>
        <w:rPr>
          <w:rFonts w:ascii="Arial" w:hAnsi="Arial" w:cs="Arial"/>
        </w:rPr>
      </w:pPr>
      <w:r w:rsidRPr="00886B4C">
        <w:rPr>
          <w:rFonts w:ascii="Arial" w:hAnsi="Arial" w:cs="Arial"/>
          <w:lang w:val="en-US"/>
        </w:rPr>
        <w:t xml:space="preserve">Default </w:t>
      </w:r>
      <w:r w:rsidR="006F2B68" w:rsidRPr="00886B4C">
        <w:rPr>
          <w:rFonts w:ascii="Arial" w:hAnsi="Arial" w:cs="Arial"/>
          <w:lang w:val="en-US"/>
        </w:rPr>
        <w:t>development platform</w:t>
      </w:r>
      <w:r w:rsidRPr="00886B4C">
        <w:rPr>
          <w:rFonts w:ascii="Arial" w:hAnsi="Arial" w:cs="Arial"/>
          <w:lang w:val="en-US"/>
        </w:rPr>
        <w:t xml:space="preserve"> for Naming </w:t>
      </w:r>
      <w:r w:rsidR="00C8502A" w:rsidRPr="00886B4C">
        <w:rPr>
          <w:rFonts w:ascii="Arial" w:hAnsi="Arial" w:cs="Arial"/>
          <w:lang w:val="en-US"/>
        </w:rPr>
        <w:t>Service</w:t>
      </w:r>
      <w:r w:rsidRPr="00886B4C">
        <w:rPr>
          <w:rFonts w:ascii="Arial" w:hAnsi="Arial" w:cs="Arial"/>
          <w:lang w:val="en-US"/>
        </w:rPr>
        <w:t xml:space="preserve"> is </w:t>
      </w:r>
      <w:r w:rsidR="00C8502A" w:rsidRPr="00886B4C">
        <w:rPr>
          <w:rFonts w:ascii="Arial" w:hAnsi="Arial" w:cs="Arial"/>
          <w:lang w:val="en-US"/>
        </w:rPr>
        <w:t>CentOS-7 ins</w:t>
      </w:r>
      <w:r w:rsidR="005C3D40" w:rsidRPr="00886B4C">
        <w:rPr>
          <w:rFonts w:ascii="Arial" w:hAnsi="Arial" w:cs="Arial"/>
          <w:lang w:val="en-US"/>
        </w:rPr>
        <w:t>talled as a virtual machine on V</w:t>
      </w:r>
      <w:r w:rsidR="00C8502A" w:rsidRPr="00886B4C">
        <w:rPr>
          <w:rFonts w:ascii="Arial" w:hAnsi="Arial" w:cs="Arial"/>
          <w:lang w:val="en-US"/>
        </w:rPr>
        <w:t>irtualBox</w:t>
      </w:r>
      <w:r w:rsidR="005C3D40" w:rsidRPr="00886B4C">
        <w:rPr>
          <w:rFonts w:ascii="Arial" w:hAnsi="Arial" w:cs="Arial"/>
          <w:lang w:val="en-US"/>
        </w:rPr>
        <w:t>VM</w:t>
      </w:r>
      <w:r w:rsidR="00C8502A" w:rsidRPr="00886B4C">
        <w:rPr>
          <w:rFonts w:ascii="Arial" w:hAnsi="Arial" w:cs="Arial"/>
          <w:lang w:val="en-US"/>
        </w:rPr>
        <w:t xml:space="preserve"> with OS X as host</w:t>
      </w:r>
      <w:r w:rsidR="007B093D" w:rsidRPr="00886B4C">
        <w:rPr>
          <w:rFonts w:ascii="Arial" w:hAnsi="Arial" w:cs="Arial"/>
          <w:lang w:val="en-US"/>
        </w:rPr>
        <w:t>. Instructions how to set up the</w:t>
      </w:r>
      <w:r w:rsidR="006F2B68" w:rsidRPr="00886B4C">
        <w:rPr>
          <w:rFonts w:ascii="Arial" w:hAnsi="Arial" w:cs="Arial"/>
          <w:lang w:val="en-US"/>
        </w:rPr>
        <w:t xml:space="preserve"> virtual machine </w:t>
      </w:r>
      <w:r w:rsidR="00C8502A" w:rsidRPr="00886B4C">
        <w:rPr>
          <w:rFonts w:ascii="Arial" w:hAnsi="Arial" w:cs="Arial"/>
          <w:lang w:val="en-US"/>
        </w:rPr>
        <w:t xml:space="preserve">can be found in appendix A. </w:t>
      </w:r>
      <w:r w:rsidR="006F2B68" w:rsidRPr="00886B4C">
        <w:rPr>
          <w:rFonts w:ascii="Arial" w:hAnsi="Arial" w:cs="Arial"/>
          <w:lang w:val="en-US" w:eastAsia="en-US"/>
        </w:rPr>
        <w:t xml:space="preserve">Other development platforms can also be used but this document is written to set up development environment </w:t>
      </w:r>
      <w:r w:rsidR="009C2E42" w:rsidRPr="00886B4C">
        <w:rPr>
          <w:rFonts w:ascii="Arial" w:hAnsi="Arial" w:cs="Arial"/>
          <w:lang w:val="en-US" w:eastAsia="en-US"/>
        </w:rPr>
        <w:t xml:space="preserve">on aforementioned </w:t>
      </w:r>
      <w:r w:rsidR="006F2B68" w:rsidRPr="00886B4C">
        <w:rPr>
          <w:rFonts w:ascii="Arial" w:hAnsi="Arial" w:cs="Arial"/>
        </w:rPr>
        <w:t>platform.</w:t>
      </w:r>
    </w:p>
    <w:p w14:paraId="31443FD2" w14:textId="6E2D4ED2" w:rsidR="0018449E" w:rsidRPr="00927A73" w:rsidRDefault="00517432" w:rsidP="00A7636F">
      <w:pPr>
        <w:pStyle w:val="Heading1"/>
      </w:pPr>
      <w:bookmarkStart w:id="3" w:name="_Toc294430960"/>
      <w:bookmarkEnd w:id="1"/>
      <w:r w:rsidRPr="00927A73">
        <w:t xml:space="preserve">Development </w:t>
      </w:r>
      <w:r w:rsidR="00552841" w:rsidRPr="00927A73">
        <w:t>Environment</w:t>
      </w:r>
      <w:bookmarkEnd w:id="3"/>
    </w:p>
    <w:p w14:paraId="35C1959F" w14:textId="5E95B486" w:rsidR="00543927" w:rsidRDefault="00543927" w:rsidP="002E2D97">
      <w:pPr>
        <w:pStyle w:val="Heading2"/>
      </w:pPr>
      <w:bookmarkStart w:id="4" w:name="_Toc294430961"/>
      <w:r>
        <w:t>Java</w:t>
      </w:r>
      <w:bookmarkEnd w:id="4"/>
    </w:p>
    <w:p w14:paraId="5FEB9F3D" w14:textId="2251326F" w:rsidR="00371E25" w:rsidRPr="002E2D97" w:rsidRDefault="0018449E" w:rsidP="00543927">
      <w:pPr>
        <w:pStyle w:val="Heading3"/>
      </w:pPr>
      <w:bookmarkStart w:id="5" w:name="_Toc294430962"/>
      <w:r w:rsidRPr="002E2D97">
        <w:t xml:space="preserve">Java </w:t>
      </w:r>
      <w:r w:rsidR="00EC07F8" w:rsidRPr="002E2D97">
        <w:t>JRE</w:t>
      </w:r>
      <w:bookmarkEnd w:id="5"/>
    </w:p>
    <w:p w14:paraId="6D48CC9C" w14:textId="77777777" w:rsidR="00EC07F8" w:rsidRPr="0021317E" w:rsidRDefault="00F567B4" w:rsidP="00EC07F8">
      <w:pPr>
        <w:pStyle w:val="TextBody"/>
        <w:rPr>
          <w:rFonts w:ascii="Arial" w:hAnsi="Arial" w:cs="Arial"/>
          <w:sz w:val="22"/>
          <w:szCs w:val="22"/>
        </w:rPr>
      </w:pPr>
      <w:bookmarkStart w:id="6" w:name="_Ref334792819"/>
      <w:bookmarkStart w:id="7" w:name="_Ref334792822"/>
      <w:bookmarkStart w:id="8" w:name="_Ref336429157"/>
      <w:bookmarkStart w:id="9" w:name="_Toc337831358"/>
      <w:bookmarkStart w:id="10" w:name="_Toc350762404"/>
      <w:r w:rsidRPr="0021317E">
        <w:rPr>
          <w:rFonts w:ascii="Arial" w:hAnsi="Arial" w:cs="Arial"/>
          <w:sz w:val="22"/>
          <w:szCs w:val="22"/>
        </w:rPr>
        <w:t>Java 7 should be</w:t>
      </w:r>
      <w:r w:rsidR="00EC07F8" w:rsidRPr="0021317E">
        <w:rPr>
          <w:rFonts w:ascii="Arial" w:hAnsi="Arial" w:cs="Arial"/>
          <w:sz w:val="22"/>
          <w:szCs w:val="22"/>
        </w:rPr>
        <w:t xml:space="preserve"> selected as default java. Check this with the following command in terminal:</w:t>
      </w:r>
    </w:p>
    <w:p w14:paraId="1CDE7AA1" w14:textId="77777777" w:rsidR="00EC07F8" w:rsidRPr="00845855" w:rsidRDefault="00EC07F8" w:rsidP="00544F81">
      <w:pPr>
        <w:pStyle w:val="SourceCode"/>
      </w:pPr>
      <w:bookmarkStart w:id="11" w:name="OLE_LINK1"/>
      <w:bookmarkStart w:id="12" w:name="OLE_LINK2"/>
      <w:r w:rsidRPr="00845855">
        <w:t>sudo alternatives --config java</w:t>
      </w:r>
    </w:p>
    <w:bookmarkEnd w:id="11"/>
    <w:bookmarkEnd w:id="12"/>
    <w:p w14:paraId="32B1CD29" w14:textId="77777777" w:rsidR="0018449E" w:rsidRPr="00886B4C" w:rsidRDefault="00F567B4" w:rsidP="00D822E6">
      <w:pPr>
        <w:rPr>
          <w:rFonts w:ascii="Arial" w:hAnsi="Arial" w:cs="Arial"/>
          <w:lang w:val="en-US" w:eastAsia="zh-CN" w:bidi="hi-IN"/>
        </w:rPr>
      </w:pPr>
      <w:r w:rsidRPr="00886B4C">
        <w:rPr>
          <w:rFonts w:ascii="Arial" w:hAnsi="Arial" w:cs="Arial"/>
          <w:bCs/>
          <w:lang w:val="en-US" w:eastAsia="zh-CN" w:bidi="hi-IN"/>
        </w:rPr>
        <w:t>Java 7</w:t>
      </w:r>
      <w:r w:rsidR="00EC07F8" w:rsidRPr="00886B4C">
        <w:rPr>
          <w:rFonts w:ascii="Arial" w:hAnsi="Arial" w:cs="Arial"/>
          <w:b/>
          <w:lang w:val="en-US" w:eastAsia="zh-CN" w:bidi="hi-IN"/>
        </w:rPr>
        <w:t xml:space="preserve"> </w:t>
      </w:r>
      <w:r w:rsidR="00EC07F8" w:rsidRPr="00886B4C">
        <w:rPr>
          <w:rFonts w:ascii="Arial" w:hAnsi="Arial" w:cs="Arial"/>
          <w:lang w:val="en-US" w:eastAsia="zh-CN" w:bidi="hi-IN"/>
        </w:rPr>
        <w:t>should be selected as default.</w:t>
      </w:r>
      <w:r w:rsidR="00E411B2" w:rsidRPr="00886B4C">
        <w:rPr>
          <w:rFonts w:ascii="Arial" w:hAnsi="Arial" w:cs="Arial"/>
          <w:lang w:val="en-US" w:eastAsia="zh-CN" w:bidi="hi-IN"/>
        </w:rPr>
        <w:t xml:space="preserve"> If it is not, please select </w:t>
      </w:r>
      <w:r w:rsidR="000741F4" w:rsidRPr="00886B4C">
        <w:rPr>
          <w:rFonts w:ascii="Arial" w:hAnsi="Arial" w:cs="Arial"/>
          <w:lang w:val="en-US" w:eastAsia="zh-CN" w:bidi="hi-IN"/>
        </w:rPr>
        <w:t>it.</w:t>
      </w:r>
    </w:p>
    <w:p w14:paraId="3009AFC9" w14:textId="6A186EF7" w:rsidR="00B95E60" w:rsidRPr="002E2D97" w:rsidRDefault="0018449E" w:rsidP="00543927">
      <w:pPr>
        <w:pStyle w:val="Heading3"/>
      </w:pPr>
      <w:bookmarkStart w:id="13" w:name="_Toc294430963"/>
      <w:r w:rsidRPr="002E2D97">
        <w:t xml:space="preserve">Java </w:t>
      </w:r>
      <w:r w:rsidR="000741F4" w:rsidRPr="002E2D97">
        <w:t>SDK</w:t>
      </w:r>
      <w:bookmarkEnd w:id="13"/>
    </w:p>
    <w:p w14:paraId="7EA974B4" w14:textId="107026FE" w:rsidR="000741F4" w:rsidRPr="00886B4C" w:rsidRDefault="000741F4" w:rsidP="00D822E6">
      <w:pPr>
        <w:rPr>
          <w:rFonts w:ascii="Arial" w:hAnsi="Arial" w:cs="Arial"/>
        </w:rPr>
      </w:pPr>
      <w:r w:rsidRPr="00886B4C">
        <w:rPr>
          <w:rFonts w:ascii="Arial" w:hAnsi="Arial" w:cs="Arial"/>
        </w:rPr>
        <w:t>Install java software development kit</w:t>
      </w:r>
      <w:r w:rsidR="005027F4" w:rsidRPr="00886B4C">
        <w:rPr>
          <w:rFonts w:ascii="Arial" w:hAnsi="Arial" w:cs="Arial"/>
        </w:rPr>
        <w:t xml:space="preserve"> with the following command:</w:t>
      </w:r>
    </w:p>
    <w:p w14:paraId="45EF108E" w14:textId="77777777" w:rsidR="000741F4" w:rsidRPr="00845855" w:rsidRDefault="000741F4" w:rsidP="00544F81">
      <w:pPr>
        <w:pStyle w:val="SourceCode"/>
      </w:pPr>
      <w:r w:rsidRPr="00845855">
        <w:t xml:space="preserve">sudo </w:t>
      </w:r>
      <w:r w:rsidR="007B093D" w:rsidRPr="00845855">
        <w:t xml:space="preserve">yum </w:t>
      </w:r>
      <w:r w:rsidRPr="00845855">
        <w:t>install java-1.7.0-openjdk-devel</w:t>
      </w:r>
    </w:p>
    <w:p w14:paraId="7F5AF877" w14:textId="77777777" w:rsidR="00E61101" w:rsidRPr="00886B4C" w:rsidRDefault="00940A9D" w:rsidP="00D822E6">
      <w:pPr>
        <w:rPr>
          <w:rFonts w:ascii="Arial" w:hAnsi="Arial" w:cs="Arial"/>
        </w:rPr>
      </w:pPr>
      <w:r w:rsidRPr="00886B4C">
        <w:rPr>
          <w:rFonts w:ascii="Arial" w:hAnsi="Arial" w:cs="Arial"/>
        </w:rPr>
        <w:t xml:space="preserve">Set the java environment variable </w:t>
      </w:r>
      <w:r w:rsidR="00F702B4" w:rsidRPr="00886B4C">
        <w:rPr>
          <w:rFonts w:ascii="Arial" w:hAnsi="Arial" w:cs="Arial"/>
        </w:rPr>
        <w:t xml:space="preserve">by a adding a script file </w:t>
      </w:r>
      <w:r w:rsidR="007B093D" w:rsidRPr="00886B4C">
        <w:rPr>
          <w:rFonts w:ascii="Arial" w:hAnsi="Arial" w:cs="Arial"/>
        </w:rPr>
        <w:t>java.sh</w:t>
      </w:r>
      <w:r w:rsidR="00E61101" w:rsidRPr="00886B4C">
        <w:rPr>
          <w:rFonts w:ascii="Arial" w:hAnsi="Arial" w:cs="Arial"/>
        </w:rPr>
        <w:t xml:space="preserve"> </w:t>
      </w:r>
      <w:r w:rsidR="00F702B4" w:rsidRPr="00886B4C">
        <w:rPr>
          <w:rFonts w:ascii="Arial" w:hAnsi="Arial" w:cs="Arial"/>
        </w:rPr>
        <w:t xml:space="preserve">to /etc/profile.d/ containing </w:t>
      </w:r>
      <w:r w:rsidR="00E61101" w:rsidRPr="00886B4C">
        <w:rPr>
          <w:rFonts w:ascii="Arial" w:hAnsi="Arial" w:cs="Arial"/>
        </w:rPr>
        <w:t>the following line:</w:t>
      </w:r>
    </w:p>
    <w:p w14:paraId="5FFAE81C" w14:textId="77777777" w:rsidR="005F25A1" w:rsidRPr="00845855" w:rsidRDefault="005F25A1" w:rsidP="00544F81">
      <w:pPr>
        <w:pStyle w:val="SourceCode"/>
      </w:pPr>
      <w:r w:rsidRPr="00845855">
        <w:t>export JAVA_HOME=/usr/lib/jvm/java</w:t>
      </w:r>
    </w:p>
    <w:p w14:paraId="503A88E8" w14:textId="722983D6" w:rsidR="00712558" w:rsidRDefault="00543927" w:rsidP="00712558">
      <w:pPr>
        <w:pStyle w:val="Heading2"/>
      </w:pPr>
      <w:bookmarkStart w:id="14" w:name="_Toc294430964"/>
      <w:bookmarkEnd w:id="6"/>
      <w:bookmarkEnd w:id="7"/>
      <w:bookmarkEnd w:id="8"/>
      <w:bookmarkEnd w:id="9"/>
      <w:bookmarkEnd w:id="10"/>
      <w:r>
        <w:t>G</w:t>
      </w:r>
      <w:r w:rsidR="00712558">
        <w:t>it</w:t>
      </w:r>
      <w:bookmarkEnd w:id="14"/>
    </w:p>
    <w:p w14:paraId="70A306A4" w14:textId="77777777" w:rsidR="00712558" w:rsidRPr="00886B4C" w:rsidRDefault="00712558" w:rsidP="00712558">
      <w:pPr>
        <w:rPr>
          <w:rFonts w:ascii="Arial" w:hAnsi="Arial" w:cs="Arial"/>
        </w:rPr>
      </w:pPr>
      <w:r w:rsidRPr="00886B4C">
        <w:rPr>
          <w:rFonts w:ascii="Arial" w:hAnsi="Arial" w:cs="Arial"/>
        </w:rPr>
        <w:t>To install git type</w:t>
      </w:r>
    </w:p>
    <w:p w14:paraId="3942C407" w14:textId="77777777" w:rsidR="00712558" w:rsidRDefault="00712558" w:rsidP="00712558">
      <w:pPr>
        <w:pStyle w:val="SourceCode"/>
      </w:pPr>
      <w:r w:rsidRPr="00845855">
        <w:t>sudo yum install git</w:t>
      </w:r>
    </w:p>
    <w:p w14:paraId="0CE2D24D" w14:textId="2C5D2C04" w:rsidR="00712558" w:rsidRDefault="00543927" w:rsidP="00712558">
      <w:pPr>
        <w:pStyle w:val="Heading2"/>
        <w:rPr>
          <w:rFonts w:eastAsia="Cambria"/>
        </w:rPr>
      </w:pPr>
      <w:bookmarkStart w:id="15" w:name="_Toc294430965"/>
      <w:r>
        <w:rPr>
          <w:rFonts w:eastAsia="Cambria"/>
        </w:rPr>
        <w:t>M</w:t>
      </w:r>
      <w:r w:rsidR="00712558">
        <w:rPr>
          <w:rFonts w:eastAsia="Cambria"/>
        </w:rPr>
        <w:t>aven</w:t>
      </w:r>
      <w:bookmarkEnd w:id="15"/>
    </w:p>
    <w:p w14:paraId="74AA98AE" w14:textId="77777777" w:rsidR="00712558" w:rsidRPr="00886B4C" w:rsidRDefault="00712558" w:rsidP="00712558">
      <w:pPr>
        <w:rPr>
          <w:rFonts w:ascii="Arial" w:eastAsia="Cambria" w:hAnsi="Arial" w:cs="Arial"/>
        </w:rPr>
      </w:pPr>
      <w:r w:rsidRPr="00886B4C">
        <w:rPr>
          <w:rFonts w:ascii="Arial" w:eastAsia="Cambria" w:hAnsi="Arial" w:cs="Arial"/>
        </w:rPr>
        <w:t>To install maven execute</w:t>
      </w:r>
    </w:p>
    <w:p w14:paraId="4FB03AB4" w14:textId="77777777" w:rsidR="00712558" w:rsidRPr="00F9085B" w:rsidRDefault="00712558" w:rsidP="00712558">
      <w:pPr>
        <w:pStyle w:val="SourceCode"/>
      </w:pPr>
      <w:r w:rsidRPr="00845855">
        <w:t>sudo yum install maven</w:t>
      </w:r>
    </w:p>
    <w:p w14:paraId="5B8A6212" w14:textId="33D0B39D" w:rsidR="00712558" w:rsidRPr="00886B4C" w:rsidRDefault="00712558" w:rsidP="00712558">
      <w:pPr>
        <w:rPr>
          <w:rFonts w:ascii="Arial" w:hAnsi="Arial" w:cs="Arial"/>
        </w:rPr>
      </w:pPr>
      <w:r w:rsidRPr="00886B4C">
        <w:rPr>
          <w:rFonts w:ascii="Arial" w:hAnsi="Arial" w:cs="Arial"/>
        </w:rPr>
        <w:t xml:space="preserve">Then, set the M2_HOME and M2 variables by adding a script (maven.sh) </w:t>
      </w:r>
      <w:r w:rsidR="00F13984" w:rsidRPr="00886B4C">
        <w:rPr>
          <w:rFonts w:ascii="Arial" w:hAnsi="Arial" w:cs="Arial"/>
        </w:rPr>
        <w:t xml:space="preserve">under /etc/profiles.d/ </w:t>
      </w:r>
      <w:r w:rsidRPr="00886B4C">
        <w:rPr>
          <w:rFonts w:ascii="Arial" w:hAnsi="Arial" w:cs="Arial"/>
        </w:rPr>
        <w:t xml:space="preserve">with the following lines </w:t>
      </w:r>
    </w:p>
    <w:p w14:paraId="55ACC77B" w14:textId="77777777" w:rsidR="00712558" w:rsidRDefault="00712558" w:rsidP="00712558">
      <w:pPr>
        <w:pStyle w:val="SourceCode"/>
      </w:pPr>
      <w:r>
        <w:t>export M2_HOME=/opt/apache-maven</w:t>
      </w:r>
    </w:p>
    <w:p w14:paraId="606DA774" w14:textId="77777777" w:rsidR="00712558" w:rsidRDefault="00712558" w:rsidP="00712558">
      <w:pPr>
        <w:pStyle w:val="SourceCode"/>
      </w:pPr>
      <w:r>
        <w:t xml:space="preserve">export M2=$M2_HOME/bin </w:t>
      </w:r>
    </w:p>
    <w:p w14:paraId="69BDEAF3" w14:textId="77777777" w:rsidR="00712558" w:rsidRPr="00886B4C" w:rsidRDefault="00712558" w:rsidP="00712558">
      <w:pPr>
        <w:rPr>
          <w:rFonts w:ascii="Arial" w:hAnsi="Arial" w:cs="Arial"/>
        </w:rPr>
      </w:pPr>
      <w:r w:rsidRPr="00886B4C">
        <w:rPr>
          <w:rFonts w:ascii="Arial" w:hAnsi="Arial" w:cs="Arial"/>
        </w:rPr>
        <w:t>(or add the lines to ~/.bashrc ) Restart your terminal.</w:t>
      </w:r>
    </w:p>
    <w:p w14:paraId="59008686" w14:textId="77777777" w:rsidR="00543927" w:rsidRPr="00543927" w:rsidRDefault="00543927" w:rsidP="00543927">
      <w:pPr>
        <w:pStyle w:val="Heading3"/>
        <w:rPr>
          <w:rFonts w:eastAsia="Cambria"/>
        </w:rPr>
      </w:pPr>
      <w:bookmarkStart w:id="16" w:name="_Toc294430966"/>
      <w:r w:rsidRPr="00543927">
        <w:rPr>
          <w:rFonts w:eastAsia="Cambria"/>
        </w:rPr>
        <w:t>Maven parent configuration</w:t>
      </w:r>
      <w:bookmarkEnd w:id="16"/>
    </w:p>
    <w:p w14:paraId="0435AC1C" w14:textId="5B974473" w:rsidR="00543927" w:rsidRPr="00886B4C" w:rsidRDefault="00543927" w:rsidP="00543927">
      <w:pPr>
        <w:rPr>
          <w:rFonts w:ascii="Arial" w:eastAsia="Cambria" w:hAnsi="Arial" w:cs="Arial"/>
        </w:rPr>
      </w:pPr>
      <w:r w:rsidRPr="00886B4C">
        <w:rPr>
          <w:rFonts w:ascii="Arial" w:eastAsia="Cambria" w:hAnsi="Arial" w:cs="Arial"/>
        </w:rPr>
        <w:t xml:space="preserve">The </w:t>
      </w:r>
      <w:r w:rsidR="00424B2B" w:rsidRPr="00886B4C">
        <w:rPr>
          <w:rFonts w:ascii="Arial" w:eastAsia="Cambria" w:hAnsi="Arial" w:cs="Arial"/>
        </w:rPr>
        <w:t>project object model of the application</w:t>
      </w:r>
      <w:r w:rsidRPr="00886B4C">
        <w:rPr>
          <w:rFonts w:ascii="Arial" w:eastAsia="Cambria" w:hAnsi="Arial" w:cs="Arial"/>
        </w:rPr>
        <w:t xml:space="preserve"> extend</w:t>
      </w:r>
      <w:r w:rsidR="00424B2B" w:rsidRPr="00886B4C">
        <w:rPr>
          <w:rFonts w:ascii="Arial" w:eastAsia="Cambria" w:hAnsi="Arial" w:cs="Arial"/>
        </w:rPr>
        <w:t>s</w:t>
      </w:r>
      <w:r w:rsidRPr="00886B4C">
        <w:rPr>
          <w:rFonts w:ascii="Arial" w:eastAsia="Cambria" w:hAnsi="Arial" w:cs="Arial"/>
        </w:rPr>
        <w:t xml:space="preserve"> th</w:t>
      </w:r>
      <w:r w:rsidR="00424B2B" w:rsidRPr="00886B4C">
        <w:rPr>
          <w:rFonts w:ascii="Arial" w:eastAsia="Cambria" w:hAnsi="Arial" w:cs="Arial"/>
        </w:rPr>
        <w:t xml:space="preserve">e ess-java-config pom.xml. To make it </w:t>
      </w:r>
      <w:r w:rsidRPr="00886B4C">
        <w:rPr>
          <w:rFonts w:ascii="Arial" w:eastAsia="Cambria" w:hAnsi="Arial" w:cs="Arial"/>
        </w:rPr>
        <w:t>available in t</w:t>
      </w:r>
      <w:r w:rsidR="00424B2B" w:rsidRPr="00886B4C">
        <w:rPr>
          <w:rFonts w:ascii="Arial" w:eastAsia="Cambria" w:hAnsi="Arial" w:cs="Arial"/>
        </w:rPr>
        <w:t>he maven repository, navigate</w:t>
      </w:r>
      <w:r w:rsidRPr="00886B4C">
        <w:rPr>
          <w:rFonts w:ascii="Arial" w:eastAsia="Cambria" w:hAnsi="Arial" w:cs="Arial"/>
          <w:lang w:val="en-US"/>
        </w:rPr>
        <w:t xml:space="preserve"> to </w:t>
      </w:r>
      <w:r w:rsidR="00424B2B" w:rsidRPr="00886B4C">
        <w:rPr>
          <w:rFonts w:ascii="Arial" w:eastAsia="Cambria" w:hAnsi="Arial" w:cs="Arial"/>
          <w:lang w:val="en-US"/>
        </w:rPr>
        <w:t xml:space="preserve">a </w:t>
      </w:r>
      <w:r w:rsidRPr="00886B4C">
        <w:rPr>
          <w:rFonts w:ascii="Arial" w:eastAsia="Cambria" w:hAnsi="Arial" w:cs="Arial"/>
          <w:lang w:val="en-US"/>
        </w:rPr>
        <w:t>suitable di</w:t>
      </w:r>
      <w:r w:rsidR="00424B2B" w:rsidRPr="00886B4C">
        <w:rPr>
          <w:rFonts w:ascii="Arial" w:eastAsia="Cambria" w:hAnsi="Arial" w:cs="Arial"/>
          <w:lang w:val="en-US"/>
        </w:rPr>
        <w:t>rectory in which the repositories</w:t>
      </w:r>
      <w:r w:rsidRPr="00886B4C">
        <w:rPr>
          <w:rFonts w:ascii="Arial" w:eastAsia="Cambria" w:hAnsi="Arial" w:cs="Arial"/>
          <w:lang w:val="en-US"/>
        </w:rPr>
        <w:t xml:space="preserve"> will be checked out (hereinafter referred as ~/git) </w:t>
      </w:r>
      <w:r w:rsidR="00424B2B" w:rsidRPr="00886B4C">
        <w:rPr>
          <w:rFonts w:ascii="Arial" w:eastAsia="Cambria" w:hAnsi="Arial" w:cs="Arial"/>
          <w:lang w:val="en-US"/>
        </w:rPr>
        <w:t xml:space="preserve">and clone the ess-java-config repository from bitbucket </w:t>
      </w:r>
    </w:p>
    <w:p w14:paraId="1A185117" w14:textId="77777777" w:rsidR="00543927" w:rsidRPr="00342DAD" w:rsidRDefault="00543927" w:rsidP="00543927">
      <w:pPr>
        <w:pStyle w:val="SourceCode"/>
      </w:pPr>
      <w:r>
        <w:t xml:space="preserve">git clone </w:t>
      </w:r>
      <w:r w:rsidRPr="007E5D56">
        <w:t>https://b</w:t>
      </w:r>
      <w:r>
        <w:t>itbucket.org/europeanspallationsource</w:t>
      </w:r>
      <w:r w:rsidRPr="007E5D56">
        <w:t>/ess-java-config</w:t>
      </w:r>
    </w:p>
    <w:p w14:paraId="31EBAB8F" w14:textId="5529D35B" w:rsidR="00543927" w:rsidRPr="00886B4C" w:rsidRDefault="00543927" w:rsidP="00543927">
      <w:pPr>
        <w:rPr>
          <w:rFonts w:ascii="Arial" w:eastAsia="Cambria" w:hAnsi="Arial" w:cs="Arial"/>
        </w:rPr>
      </w:pPr>
      <w:r w:rsidRPr="00886B4C">
        <w:rPr>
          <w:rFonts w:ascii="Arial" w:eastAsia="Cambria" w:hAnsi="Arial" w:cs="Arial"/>
        </w:rPr>
        <w:t>Navigate to ~/git/ess-java-config and ins</w:t>
      </w:r>
      <w:r w:rsidR="00424B2B" w:rsidRPr="00886B4C">
        <w:rPr>
          <w:rFonts w:ascii="Arial" w:eastAsia="Cambria" w:hAnsi="Arial" w:cs="Arial"/>
        </w:rPr>
        <w:t>t</w:t>
      </w:r>
      <w:r w:rsidRPr="00886B4C">
        <w:rPr>
          <w:rFonts w:ascii="Arial" w:eastAsia="Cambria" w:hAnsi="Arial" w:cs="Arial"/>
        </w:rPr>
        <w:t>all the ess-java-config pom.xml into your maven repository with</w:t>
      </w:r>
    </w:p>
    <w:p w14:paraId="39215C60" w14:textId="77777777" w:rsidR="00543927" w:rsidRDefault="00543927" w:rsidP="00543927">
      <w:pPr>
        <w:pStyle w:val="SourceCode"/>
      </w:pPr>
      <w:r>
        <w:t>mvn install</w:t>
      </w:r>
    </w:p>
    <w:p w14:paraId="6DB1CC89" w14:textId="77777777" w:rsidR="00543927" w:rsidRPr="00886B4C" w:rsidRDefault="00543927" w:rsidP="00712558">
      <w:pPr>
        <w:rPr>
          <w:rFonts w:ascii="Arial" w:hAnsi="Arial" w:cs="Arial"/>
        </w:rPr>
      </w:pPr>
    </w:p>
    <w:p w14:paraId="6BB5EDFF" w14:textId="2F43B06E" w:rsidR="00712558" w:rsidRPr="002E2D97" w:rsidRDefault="00543927" w:rsidP="00712558">
      <w:pPr>
        <w:pStyle w:val="Heading2"/>
        <w:numPr>
          <w:ilvl w:val="1"/>
          <w:numId w:val="30"/>
        </w:numPr>
      </w:pPr>
      <w:bookmarkStart w:id="17" w:name="_Toc294430967"/>
      <w:r>
        <w:t>P</w:t>
      </w:r>
      <w:r w:rsidR="00712558" w:rsidRPr="002E2D97">
        <w:t>ostgresql</w:t>
      </w:r>
      <w:bookmarkEnd w:id="17"/>
    </w:p>
    <w:p w14:paraId="3D783072" w14:textId="102145B8" w:rsidR="00712558" w:rsidRPr="00886B4C" w:rsidRDefault="00712558" w:rsidP="00712558">
      <w:pPr>
        <w:rPr>
          <w:rFonts w:ascii="Arial" w:hAnsi="Arial" w:cs="Arial"/>
        </w:rPr>
      </w:pPr>
      <w:r w:rsidRPr="00886B4C">
        <w:rPr>
          <w:rFonts w:ascii="Arial" w:hAnsi="Arial" w:cs="Arial"/>
        </w:rPr>
        <w:t xml:space="preserve">See </w:t>
      </w:r>
      <w:hyperlink r:id="rId11" w:history="1">
        <w:r w:rsidRPr="00886B4C">
          <w:rPr>
            <w:rStyle w:val="Hyperlink"/>
            <w:rFonts w:cs="Arial"/>
          </w:rPr>
          <w:t>www.postgresql.org/download/redhat</w:t>
        </w:r>
      </w:hyperlink>
      <w:r w:rsidRPr="00886B4C">
        <w:rPr>
          <w:rFonts w:ascii="Arial" w:hAnsi="Arial" w:cs="Arial"/>
        </w:rPr>
        <w:t xml:space="preserve"> for detailed ins</w:t>
      </w:r>
      <w:r w:rsidR="00424B2B" w:rsidRPr="00886B4C">
        <w:rPr>
          <w:rFonts w:ascii="Arial" w:hAnsi="Arial" w:cs="Arial"/>
        </w:rPr>
        <w:t>tructions. To install P</w:t>
      </w:r>
      <w:r w:rsidRPr="00886B4C">
        <w:rPr>
          <w:rFonts w:ascii="Arial" w:hAnsi="Arial" w:cs="Arial"/>
        </w:rPr>
        <w:t xml:space="preserve">ostgresql type: </w:t>
      </w:r>
    </w:p>
    <w:p w14:paraId="46E752F7" w14:textId="77777777" w:rsidR="00712558" w:rsidRPr="00845855" w:rsidRDefault="00712558" w:rsidP="00712558">
      <w:pPr>
        <w:pStyle w:val="SourceCode"/>
      </w:pPr>
      <w:r w:rsidRPr="00845855">
        <w:t>sudo yum install postgresql-server</w:t>
      </w:r>
    </w:p>
    <w:p w14:paraId="3366A77F" w14:textId="77777777" w:rsidR="00712558" w:rsidRPr="00886B4C" w:rsidRDefault="00712558" w:rsidP="00712558">
      <w:pPr>
        <w:rPr>
          <w:rFonts w:ascii="Arial" w:hAnsi="Arial" w:cs="Arial"/>
        </w:rPr>
      </w:pPr>
      <w:r w:rsidRPr="00886B4C">
        <w:rPr>
          <w:rFonts w:ascii="Arial" w:hAnsi="Arial" w:cs="Arial"/>
        </w:rPr>
        <w:t xml:space="preserve">Carry out the post installation: </w:t>
      </w:r>
    </w:p>
    <w:p w14:paraId="04347DD8" w14:textId="77777777" w:rsidR="00712558" w:rsidRPr="00845855" w:rsidRDefault="00712558" w:rsidP="00712558">
      <w:pPr>
        <w:pStyle w:val="SourceCode"/>
      </w:pPr>
      <w:r w:rsidRPr="00845855">
        <w:t>sudo postgresql-setup initdb</w:t>
      </w:r>
    </w:p>
    <w:p w14:paraId="24CC648F" w14:textId="7481923F" w:rsidR="00712558" w:rsidRDefault="00712558" w:rsidP="005027F4">
      <w:pPr>
        <w:pStyle w:val="SourceCode"/>
      </w:pPr>
      <w:r w:rsidRPr="00845855">
        <w:t>sudo syst</w:t>
      </w:r>
      <w:r>
        <w:t>emctl enable postgresql.service</w:t>
      </w:r>
    </w:p>
    <w:p w14:paraId="13C04FF5" w14:textId="77777777" w:rsidR="00543927" w:rsidRPr="00543927" w:rsidRDefault="00543927" w:rsidP="00543927">
      <w:pPr>
        <w:pStyle w:val="Heading2"/>
        <w:rPr>
          <w:rFonts w:eastAsia="Cambria"/>
          <w:szCs w:val="22"/>
        </w:rPr>
      </w:pPr>
      <w:bookmarkStart w:id="18" w:name="_Toc294430968"/>
      <w:r>
        <w:t>Wildfly</w:t>
      </w:r>
      <w:bookmarkEnd w:id="18"/>
    </w:p>
    <w:p w14:paraId="244CD7F3" w14:textId="48D9D77D" w:rsidR="00543927" w:rsidRPr="00886B4C" w:rsidRDefault="00543927" w:rsidP="00543927">
      <w:pPr>
        <w:rPr>
          <w:rFonts w:ascii="Arial" w:hAnsi="Arial" w:cs="Arial"/>
        </w:rPr>
      </w:pPr>
      <w:r w:rsidRPr="00886B4C">
        <w:rPr>
          <w:rFonts w:ascii="Arial" w:hAnsi="Arial" w:cs="Arial"/>
          <w:lang w:val="en-US"/>
        </w:rPr>
        <w:t xml:space="preserve">(For detailed instructions please refer to </w:t>
      </w:r>
      <w:hyperlink r:id="rId12" w:history="1">
        <w:r w:rsidRPr="00886B4C">
          <w:rPr>
            <w:rStyle w:val="Hyperlink"/>
            <w:rFonts w:cs="Arial"/>
            <w:lang w:val="en-US"/>
          </w:rPr>
          <w:t>https://docs.jboss.org/author/display/WFLY8/Getting+Started+Guide</w:t>
        </w:r>
      </w:hyperlink>
      <w:r w:rsidRPr="00886B4C">
        <w:rPr>
          <w:rFonts w:ascii="Arial" w:hAnsi="Arial" w:cs="Arial"/>
          <w:lang w:val="en-US"/>
        </w:rPr>
        <w:t>)</w:t>
      </w:r>
      <w:r w:rsidRPr="00886B4C">
        <w:rPr>
          <w:rFonts w:ascii="Arial" w:hAnsi="Arial" w:cs="Arial"/>
        </w:rPr>
        <w:t xml:space="preserve">  </w:t>
      </w:r>
    </w:p>
    <w:p w14:paraId="3305462B" w14:textId="77777777" w:rsidR="00543927" w:rsidRPr="002E2D97" w:rsidRDefault="00543927" w:rsidP="00543927">
      <w:pPr>
        <w:pStyle w:val="Heading3"/>
      </w:pPr>
      <w:bookmarkStart w:id="19" w:name="_Toc294430969"/>
      <w:r w:rsidRPr="002E2D97">
        <w:t>Installation</w:t>
      </w:r>
      <w:bookmarkEnd w:id="19"/>
    </w:p>
    <w:p w14:paraId="780FA3D6" w14:textId="77777777" w:rsidR="00543927" w:rsidRPr="00886B4C" w:rsidRDefault="00543927" w:rsidP="00543927">
      <w:pPr>
        <w:rPr>
          <w:rFonts w:ascii="Arial" w:hAnsi="Arial" w:cs="Arial"/>
          <w:lang w:val="en-US"/>
        </w:rPr>
      </w:pPr>
      <w:r w:rsidRPr="00886B4C">
        <w:rPr>
          <w:rFonts w:ascii="Arial" w:hAnsi="Arial" w:cs="Arial"/>
        </w:rPr>
        <w:t xml:space="preserve">Download Wildfly application from wildfly.org/downloads: </w:t>
      </w:r>
    </w:p>
    <w:p w14:paraId="0B0D33AB" w14:textId="77777777" w:rsidR="00543927" w:rsidRPr="00845855" w:rsidRDefault="00543927" w:rsidP="00543927">
      <w:pPr>
        <w:pStyle w:val="SourceCode"/>
      </w:pPr>
      <w:r w:rsidRPr="00845855">
        <w:t>wget http://download.jboss.org/wildfly/8.2.0.Final/wildfly-8.2.0.Final.tar.gz</w:t>
      </w:r>
    </w:p>
    <w:p w14:paraId="1483E264" w14:textId="77777777" w:rsidR="00543927" w:rsidRPr="00886B4C" w:rsidRDefault="00543927" w:rsidP="00543927">
      <w:pPr>
        <w:rPr>
          <w:rFonts w:ascii="Arial" w:hAnsi="Arial" w:cs="Arial"/>
          <w:lang w:val="en-US"/>
        </w:rPr>
      </w:pPr>
      <w:r w:rsidRPr="00886B4C">
        <w:rPr>
          <w:rFonts w:ascii="Arial" w:hAnsi="Arial" w:cs="Arial"/>
          <w:lang w:val="en-US"/>
        </w:rPr>
        <w:t>Extract to suitable location (e.g. /opt):</w:t>
      </w:r>
    </w:p>
    <w:p w14:paraId="2290E3CE" w14:textId="77777777" w:rsidR="00543927" w:rsidRPr="00845855" w:rsidRDefault="00543927" w:rsidP="00543927">
      <w:pPr>
        <w:pStyle w:val="SourceCode"/>
      </w:pPr>
      <w:r w:rsidRPr="00845855">
        <w:t>sudo tar xvfz wildfly-8.2.0.Final.tar.gz -C /opt</w:t>
      </w:r>
    </w:p>
    <w:p w14:paraId="2B8028A2" w14:textId="77777777" w:rsidR="00543927" w:rsidRPr="00886B4C" w:rsidRDefault="00543927" w:rsidP="00543927">
      <w:pPr>
        <w:rPr>
          <w:rFonts w:ascii="Arial" w:hAnsi="Arial" w:cs="Arial"/>
          <w:lang w:val="en-US"/>
        </w:rPr>
      </w:pPr>
      <w:r w:rsidRPr="00886B4C">
        <w:rPr>
          <w:rFonts w:ascii="Arial" w:hAnsi="Arial" w:cs="Arial"/>
          <w:lang w:val="en-US"/>
        </w:rPr>
        <w:t>Create a link without version to make updates easy:</w:t>
      </w:r>
    </w:p>
    <w:p w14:paraId="6EA39DAC" w14:textId="77777777" w:rsidR="00543927" w:rsidRPr="00845855" w:rsidRDefault="00543927" w:rsidP="00543927">
      <w:pPr>
        <w:pStyle w:val="SourceCode"/>
      </w:pPr>
      <w:r w:rsidRPr="00845855">
        <w:t>sudo ln –s /opt/wildfly-8.2.0.Final.tar.gz /opt/jboss</w:t>
      </w:r>
    </w:p>
    <w:p w14:paraId="15E4D2FD" w14:textId="77777777" w:rsidR="00543927" w:rsidRPr="00886B4C" w:rsidRDefault="00543927" w:rsidP="00543927">
      <w:pPr>
        <w:rPr>
          <w:rFonts w:ascii="Arial" w:hAnsi="Arial" w:cs="Arial"/>
        </w:rPr>
      </w:pPr>
      <w:r w:rsidRPr="00886B4C">
        <w:rPr>
          <w:rFonts w:ascii="Arial" w:hAnsi="Arial" w:cs="Arial"/>
        </w:rPr>
        <w:t xml:space="preserve">Set the JBOSS_HOME variable by adding a script (jboss.sh) with the following line </w:t>
      </w:r>
    </w:p>
    <w:p w14:paraId="067EDEFF" w14:textId="77777777" w:rsidR="00543927" w:rsidRPr="00845855" w:rsidRDefault="00543927" w:rsidP="00543927">
      <w:pPr>
        <w:pStyle w:val="SourceCode"/>
      </w:pPr>
      <w:r w:rsidRPr="00845855">
        <w:t xml:space="preserve">export JBOSS_HOME=/opt/jboss </w:t>
      </w:r>
    </w:p>
    <w:p w14:paraId="4C3DA11F" w14:textId="506D9E1D" w:rsidR="00543927" w:rsidRPr="00886B4C" w:rsidRDefault="00424B2B" w:rsidP="00543927">
      <w:pPr>
        <w:rPr>
          <w:rFonts w:ascii="Arial" w:hAnsi="Arial" w:cs="Arial"/>
        </w:rPr>
      </w:pPr>
      <w:r w:rsidRPr="00886B4C">
        <w:rPr>
          <w:rFonts w:ascii="Arial" w:hAnsi="Arial" w:cs="Arial"/>
        </w:rPr>
        <w:t>(alternatively</w:t>
      </w:r>
      <w:r w:rsidR="00543927" w:rsidRPr="00886B4C">
        <w:rPr>
          <w:rFonts w:ascii="Arial" w:hAnsi="Arial" w:cs="Arial"/>
        </w:rPr>
        <w:t xml:space="preserve"> add a line to ~/.bashrc and /root/.bashrc )</w:t>
      </w:r>
      <w:r w:rsidRPr="00886B4C">
        <w:rPr>
          <w:rFonts w:ascii="Arial" w:hAnsi="Arial" w:cs="Arial"/>
        </w:rPr>
        <w:t>.</w:t>
      </w:r>
      <w:r w:rsidR="00543927" w:rsidRPr="00886B4C">
        <w:rPr>
          <w:rFonts w:ascii="Arial" w:hAnsi="Arial" w:cs="Arial"/>
        </w:rPr>
        <w:t xml:space="preserve"> Restart your terminal.</w:t>
      </w:r>
    </w:p>
    <w:p w14:paraId="735AFCD9" w14:textId="77777777" w:rsidR="00543927" w:rsidRPr="002E2D97" w:rsidRDefault="00543927" w:rsidP="00543927">
      <w:pPr>
        <w:pStyle w:val="Heading3"/>
      </w:pPr>
      <w:bookmarkStart w:id="20" w:name="_Toc294430970"/>
      <w:r w:rsidRPr="002E2D97">
        <w:t>Create Management User.</w:t>
      </w:r>
      <w:bookmarkEnd w:id="20"/>
    </w:p>
    <w:p w14:paraId="04A301D4" w14:textId="77777777" w:rsidR="00543927" w:rsidRPr="00886B4C" w:rsidRDefault="00543927" w:rsidP="00543927">
      <w:pPr>
        <w:rPr>
          <w:rFonts w:ascii="Arial" w:hAnsi="Arial" w:cs="Arial"/>
        </w:rPr>
      </w:pPr>
      <w:r w:rsidRPr="00886B4C">
        <w:rPr>
          <w:rFonts w:ascii="Arial" w:hAnsi="Arial" w:cs="Arial"/>
        </w:rPr>
        <w:t>Create a management user:</w:t>
      </w:r>
    </w:p>
    <w:p w14:paraId="7C89D231" w14:textId="77777777" w:rsidR="00543927" w:rsidRPr="00845855" w:rsidRDefault="00543927" w:rsidP="00543927">
      <w:pPr>
        <w:pStyle w:val="SourceCode"/>
      </w:pPr>
      <w:r w:rsidRPr="00845855">
        <w:t xml:space="preserve">sudo $JBOSS_HOME/bin/add-user.sh </w:t>
      </w:r>
    </w:p>
    <w:p w14:paraId="4E519A23" w14:textId="46E0A7A8" w:rsidR="00543927" w:rsidRPr="00886B4C" w:rsidRDefault="00543927" w:rsidP="00543927">
      <w:pPr>
        <w:rPr>
          <w:rFonts w:ascii="Arial" w:hAnsi="Arial" w:cs="Arial"/>
          <w:lang w:val="en-US"/>
        </w:rPr>
      </w:pPr>
      <w:r w:rsidRPr="00886B4C">
        <w:rPr>
          <w:rFonts w:ascii="Arial" w:hAnsi="Arial" w:cs="Arial"/>
          <w:lang w:val="en-US"/>
        </w:rPr>
        <w:t>At the prompt, select Manage</w:t>
      </w:r>
      <w:r w:rsidR="00424B2B" w:rsidRPr="00886B4C">
        <w:rPr>
          <w:rFonts w:ascii="Arial" w:hAnsi="Arial" w:cs="Arial"/>
          <w:lang w:val="en-US"/>
        </w:rPr>
        <w:t>ment User (</w:t>
      </w:r>
      <w:r w:rsidRPr="00886B4C">
        <w:rPr>
          <w:rFonts w:ascii="Arial" w:hAnsi="Arial" w:cs="Arial"/>
          <w:lang w:val="en-US"/>
        </w:rPr>
        <w:t>option</w:t>
      </w:r>
      <w:r w:rsidR="00424B2B" w:rsidRPr="00886B4C">
        <w:rPr>
          <w:rFonts w:ascii="Arial" w:hAnsi="Arial" w:cs="Arial"/>
          <w:lang w:val="en-US"/>
        </w:rPr>
        <w:t xml:space="preserve"> a) and follow the instructions but do not </w:t>
      </w:r>
      <w:r w:rsidR="006C542A" w:rsidRPr="00886B4C">
        <w:rPr>
          <w:rFonts w:ascii="Arial" w:hAnsi="Arial" w:cs="Arial"/>
          <w:lang w:val="en-US"/>
        </w:rPr>
        <w:t>change the default ManagementRealm</w:t>
      </w:r>
      <w:r w:rsidRPr="00886B4C">
        <w:rPr>
          <w:rFonts w:ascii="Arial" w:hAnsi="Arial" w:cs="Arial"/>
          <w:lang w:val="en-US"/>
        </w:rPr>
        <w:t xml:space="preserve"> </w:t>
      </w:r>
      <w:r w:rsidR="006C542A" w:rsidRPr="00886B4C">
        <w:rPr>
          <w:rFonts w:ascii="Arial" w:hAnsi="Arial" w:cs="Arial"/>
          <w:lang w:val="en-US"/>
        </w:rPr>
        <w:t xml:space="preserve">as realm. </w:t>
      </w:r>
    </w:p>
    <w:p w14:paraId="2B92FFC4" w14:textId="77777777" w:rsidR="00543927" w:rsidRDefault="00543927" w:rsidP="00543927">
      <w:pPr>
        <w:pStyle w:val="Heading3"/>
        <w:rPr>
          <w:lang w:val="en-US"/>
        </w:rPr>
      </w:pPr>
      <w:bookmarkStart w:id="21" w:name="_Toc294430971"/>
      <w:r>
        <w:rPr>
          <w:lang w:val="en-US"/>
        </w:rPr>
        <w:t>Add Postgresql JDBC driver.</w:t>
      </w:r>
      <w:bookmarkEnd w:id="21"/>
    </w:p>
    <w:p w14:paraId="416ACDE2" w14:textId="77777777" w:rsidR="00543927" w:rsidRPr="00886B4C" w:rsidRDefault="00543927" w:rsidP="00543927">
      <w:pPr>
        <w:rPr>
          <w:rFonts w:ascii="Arial" w:hAnsi="Arial" w:cs="Arial"/>
          <w:lang w:val="en-US"/>
        </w:rPr>
      </w:pPr>
      <w:r w:rsidRPr="00886B4C">
        <w:rPr>
          <w:rFonts w:ascii="Arial" w:hAnsi="Arial" w:cs="Arial"/>
          <w:lang w:val="en-US"/>
        </w:rPr>
        <w:t xml:space="preserve">Download the JDBC41 driver (current version is 9.4-1201) from </w:t>
      </w:r>
      <w:hyperlink r:id="rId13" w:history="1">
        <w:r w:rsidRPr="00886B4C">
          <w:rPr>
            <w:rStyle w:val="Hyperlink"/>
            <w:rFonts w:cs="Arial"/>
            <w:lang w:val="en-US"/>
          </w:rPr>
          <w:t>https://jdbc.postgresql.org/</w:t>
        </w:r>
      </w:hyperlink>
      <w:r w:rsidRPr="00886B4C">
        <w:rPr>
          <w:rFonts w:ascii="Arial" w:hAnsi="Arial" w:cs="Arial"/>
          <w:lang w:val="en-US"/>
        </w:rPr>
        <w:t xml:space="preserve"> </w:t>
      </w:r>
    </w:p>
    <w:p w14:paraId="39691C1C" w14:textId="77777777" w:rsidR="00543927" w:rsidRPr="00845855" w:rsidRDefault="00543927" w:rsidP="00543927">
      <w:pPr>
        <w:pStyle w:val="SourceCode"/>
      </w:pPr>
      <w:r w:rsidRPr="00845855">
        <w:t>wget https://jdbc.postgresql.org/download/postgresql-9.4-1201.jdbc41.jar</w:t>
      </w:r>
    </w:p>
    <w:p w14:paraId="1068432E" w14:textId="77777777" w:rsidR="00543927" w:rsidRPr="00886B4C" w:rsidRDefault="00543927" w:rsidP="00543927">
      <w:pPr>
        <w:rPr>
          <w:rFonts w:ascii="Arial" w:hAnsi="Arial" w:cs="Arial"/>
        </w:rPr>
      </w:pPr>
      <w:r w:rsidRPr="00886B4C">
        <w:rPr>
          <w:rFonts w:ascii="Arial" w:hAnsi="Arial" w:cs="Arial"/>
        </w:rPr>
        <w:t>Start the standalone configuration of the Wildfly server:</w:t>
      </w:r>
    </w:p>
    <w:p w14:paraId="0AE5E97F" w14:textId="77777777" w:rsidR="00543927" w:rsidRPr="00845855" w:rsidRDefault="00543927" w:rsidP="00543927">
      <w:pPr>
        <w:pStyle w:val="SourceCode"/>
      </w:pPr>
      <w:r w:rsidRPr="00845855">
        <w:t>sudo</w:t>
      </w:r>
      <w:r>
        <w:t xml:space="preserve"> $JBOSS_HOME/bin/standalone.sh</w:t>
      </w:r>
    </w:p>
    <w:p w14:paraId="313B5FF0" w14:textId="768B495E" w:rsidR="00543927" w:rsidRPr="00886B4C" w:rsidRDefault="00543927" w:rsidP="00543927">
      <w:pPr>
        <w:rPr>
          <w:rFonts w:ascii="Arial" w:hAnsi="Arial" w:cs="Arial"/>
        </w:rPr>
      </w:pPr>
      <w:r w:rsidRPr="00886B4C">
        <w:rPr>
          <w:rFonts w:ascii="Arial" w:hAnsi="Arial" w:cs="Arial"/>
        </w:rPr>
        <w:t xml:space="preserve">Connect to the wildfly server using the </w:t>
      </w:r>
      <w:r w:rsidR="00424B2B" w:rsidRPr="00886B4C">
        <w:rPr>
          <w:rFonts w:ascii="Arial" w:hAnsi="Arial" w:cs="Arial"/>
        </w:rPr>
        <w:t>command line interface management tool</w:t>
      </w:r>
      <w:r w:rsidRPr="00886B4C">
        <w:rPr>
          <w:rFonts w:ascii="Arial" w:hAnsi="Arial" w:cs="Arial"/>
        </w:rPr>
        <w:t xml:space="preserve">: </w:t>
      </w:r>
    </w:p>
    <w:p w14:paraId="4DDC59DF" w14:textId="77777777" w:rsidR="00543927" w:rsidRPr="00845855" w:rsidRDefault="00543927" w:rsidP="00543927">
      <w:pPr>
        <w:pStyle w:val="SourceCode"/>
        <w:rPr>
          <w:rFonts w:cs="Times New Roman"/>
        </w:rPr>
      </w:pPr>
      <w:r w:rsidRPr="00845855">
        <w:t>$JBOSS_</w:t>
      </w:r>
      <w:r>
        <w:t>HOME/bin/jboss-cli.sh --</w:t>
      </w:r>
      <w:r w:rsidRPr="00845855">
        <w:t xml:space="preserve">connect </w:t>
      </w:r>
    </w:p>
    <w:p w14:paraId="19709821" w14:textId="77777777" w:rsidR="00543927" w:rsidRPr="00886B4C" w:rsidRDefault="00543927" w:rsidP="00543927">
      <w:pPr>
        <w:rPr>
          <w:rFonts w:ascii="Arial" w:hAnsi="Arial" w:cs="Arial"/>
        </w:rPr>
      </w:pPr>
      <w:r w:rsidRPr="00886B4C">
        <w:rPr>
          <w:rFonts w:ascii="Arial" w:hAnsi="Arial" w:cs="Arial"/>
        </w:rPr>
        <w:t>Authenticate as the management user and add the following two command lines at the prompt:</w:t>
      </w:r>
    </w:p>
    <w:p w14:paraId="0F88F4D8" w14:textId="77777777" w:rsidR="00543927" w:rsidRPr="00845855" w:rsidRDefault="00543927" w:rsidP="00543927">
      <w:pPr>
        <w:pStyle w:val="SourceCode"/>
      </w:pPr>
      <w:r w:rsidRPr="00845855">
        <w:t>module add --name=org.postgresql --resources=/pathToDownloads/postgresql-9.4-1201.jdbc41.jar --dependencies=javax.api,javax.transaction.api</w:t>
      </w:r>
    </w:p>
    <w:p w14:paraId="1425C78E" w14:textId="77777777" w:rsidR="00543927" w:rsidRPr="00845855" w:rsidRDefault="00543927" w:rsidP="00543927">
      <w:pPr>
        <w:pStyle w:val="SourceCode"/>
      </w:pPr>
    </w:p>
    <w:p w14:paraId="08655833" w14:textId="77777777" w:rsidR="00543927" w:rsidRDefault="00543927" w:rsidP="00543927">
      <w:pPr>
        <w:pStyle w:val="SourceCode"/>
      </w:pPr>
      <w:r w:rsidRPr="00845855">
        <w:t>/subsystem=datasources/jdbc-driver=postgresql:add(driver-name=postgresql,driver-module-name=org.postgresql,driver-xa-datasource-class-name=org.postgresql.xa.PGXADataSource)</w:t>
      </w:r>
    </w:p>
    <w:p w14:paraId="3E858BB1" w14:textId="77777777" w:rsidR="00543927" w:rsidRDefault="00543927" w:rsidP="005027F4">
      <w:pPr>
        <w:pStyle w:val="SourceCode"/>
      </w:pPr>
    </w:p>
    <w:p w14:paraId="546A2E0B" w14:textId="2EB6FB7A" w:rsidR="00887079" w:rsidRPr="00927A73" w:rsidRDefault="00853299" w:rsidP="00A7636F">
      <w:pPr>
        <w:pStyle w:val="Heading1"/>
      </w:pPr>
      <w:bookmarkStart w:id="22" w:name="_Toc294430972"/>
      <w:r w:rsidRPr="00927A73">
        <w:t>Check out</w:t>
      </w:r>
      <w:r w:rsidR="007E5D56">
        <w:t xml:space="preserve"> </w:t>
      </w:r>
      <w:r w:rsidRPr="00927A73">
        <w:t xml:space="preserve">the </w:t>
      </w:r>
      <w:bookmarkStart w:id="23" w:name="_MySQL_Database_Preparation"/>
      <w:bookmarkEnd w:id="23"/>
      <w:r w:rsidR="00F9085B">
        <w:t>Project</w:t>
      </w:r>
      <w:r w:rsidR="006C0167">
        <w:t>s</w:t>
      </w:r>
      <w:bookmarkEnd w:id="22"/>
      <w:r w:rsidR="00E263BA">
        <w:t xml:space="preserve"> from Bitbucket</w:t>
      </w:r>
    </w:p>
    <w:p w14:paraId="3E17E216" w14:textId="7A67FFD2" w:rsidR="00C52A8F" w:rsidRPr="00886B4C" w:rsidRDefault="005027F4" w:rsidP="00D822E6">
      <w:pPr>
        <w:rPr>
          <w:rFonts w:ascii="Arial" w:eastAsia="Cambria" w:hAnsi="Arial" w:cs="Arial"/>
          <w:lang w:val="en-US"/>
        </w:rPr>
      </w:pPr>
      <w:r w:rsidRPr="00886B4C">
        <w:rPr>
          <w:rFonts w:ascii="Arial" w:eastAsia="Cambria" w:hAnsi="Arial" w:cs="Arial"/>
        </w:rPr>
        <w:t xml:space="preserve">Navigate to ~/git and </w:t>
      </w:r>
      <w:r w:rsidR="004F7120" w:rsidRPr="00886B4C">
        <w:rPr>
          <w:rFonts w:ascii="Arial" w:eastAsia="Cambria" w:hAnsi="Arial" w:cs="Arial"/>
          <w:lang w:val="en-US"/>
        </w:rPr>
        <w:t>execute</w:t>
      </w:r>
      <w:r w:rsidR="00C52A8F" w:rsidRPr="00886B4C">
        <w:rPr>
          <w:rFonts w:ascii="Arial" w:eastAsia="Cambria" w:hAnsi="Arial" w:cs="Arial"/>
          <w:lang w:val="en-US"/>
        </w:rPr>
        <w:t xml:space="preserve"> the following in terminal:</w:t>
      </w:r>
    </w:p>
    <w:p w14:paraId="635FDB8F" w14:textId="2C0F368E" w:rsidR="00CA2DCE" w:rsidRPr="00B3015C" w:rsidRDefault="00CA2DCE" w:rsidP="00B3015C">
      <w:pPr>
        <w:pStyle w:val="SourceCode"/>
      </w:pPr>
      <w:r w:rsidRPr="00845855">
        <w:t>git clone https://</w:t>
      </w:r>
      <w:r w:rsidR="00B3015C" w:rsidRPr="00845855">
        <w:t xml:space="preserve"> </w:t>
      </w:r>
      <w:r w:rsidRPr="00845855">
        <w:t>bitbucket.org/europeanspallationsource/naming-convention-tool.git</w:t>
      </w:r>
    </w:p>
    <w:p w14:paraId="73870408" w14:textId="17A8574D" w:rsidR="002409C9" w:rsidRPr="00886B4C" w:rsidRDefault="007E5D56" w:rsidP="002409C9">
      <w:pPr>
        <w:rPr>
          <w:rFonts w:ascii="Arial" w:eastAsia="Cambria" w:hAnsi="Arial" w:cs="Arial"/>
        </w:rPr>
      </w:pPr>
      <w:r w:rsidRPr="00886B4C">
        <w:rPr>
          <w:rFonts w:ascii="Arial" w:eastAsia="Cambria" w:hAnsi="Arial" w:cs="Arial"/>
        </w:rPr>
        <w:t xml:space="preserve">The cloned project includes all Naming Convention Tool sources.  </w:t>
      </w:r>
      <w:r w:rsidR="002409C9" w:rsidRPr="00886B4C">
        <w:rPr>
          <w:rFonts w:ascii="Arial" w:eastAsia="Cambria" w:hAnsi="Arial" w:cs="Arial"/>
        </w:rPr>
        <w:t>All projects under the root ~/git/naming-convention-tool are independent and configured to be build by maven:</w:t>
      </w:r>
    </w:p>
    <w:p w14:paraId="4CABECAE" w14:textId="2C091568" w:rsidR="002409C9" w:rsidRPr="00886B4C" w:rsidRDefault="002409C9" w:rsidP="002409C9">
      <w:pPr>
        <w:rPr>
          <w:rFonts w:ascii="Arial" w:eastAsia="Cambria" w:hAnsi="Arial" w:cs="Arial"/>
          <w:b/>
        </w:rPr>
      </w:pPr>
      <w:r w:rsidRPr="00886B4C">
        <w:rPr>
          <w:rFonts w:ascii="Arial" w:eastAsia="Cambria" w:hAnsi="Arial" w:cs="Arial"/>
          <w:b/>
        </w:rPr>
        <w:t xml:space="preserve">NamingConventionTool: </w:t>
      </w:r>
      <w:r w:rsidRPr="00886B4C">
        <w:rPr>
          <w:rFonts w:ascii="Arial" w:eastAsia="Cambria" w:hAnsi="Arial" w:cs="Arial"/>
        </w:rPr>
        <w:t xml:space="preserve">Contains the Naming Service, the main web-base application to manage naming convention of a particle accelerator. </w:t>
      </w:r>
    </w:p>
    <w:p w14:paraId="7AA3B6C2" w14:textId="77777777" w:rsidR="002409C9" w:rsidRPr="00886B4C" w:rsidRDefault="002409C9" w:rsidP="002409C9">
      <w:pPr>
        <w:rPr>
          <w:rFonts w:ascii="Arial" w:eastAsia="Cambria" w:hAnsi="Arial" w:cs="Arial"/>
        </w:rPr>
      </w:pPr>
      <w:r w:rsidRPr="00886B4C">
        <w:rPr>
          <w:rFonts w:ascii="Arial" w:eastAsia="Cambria" w:hAnsi="Arial" w:cs="Arial"/>
          <w:b/>
        </w:rPr>
        <w:t>NamingConventionTool-JAXB</w:t>
      </w:r>
      <w:r w:rsidRPr="00886B4C">
        <w:rPr>
          <w:rFonts w:ascii="Arial" w:eastAsia="Cambria" w:hAnsi="Arial" w:cs="Arial"/>
        </w:rPr>
        <w:t xml:space="preserve">: Provides JAXB implementation of POJOs and Resource definitions used by NamingConventionTool webservice </w:t>
      </w:r>
    </w:p>
    <w:p w14:paraId="5B025468" w14:textId="534F26D3" w:rsidR="002409C9" w:rsidRPr="00886B4C" w:rsidRDefault="002409C9" w:rsidP="00463E89">
      <w:pPr>
        <w:rPr>
          <w:rFonts w:ascii="Arial" w:eastAsia="Cambria" w:hAnsi="Arial" w:cs="Arial"/>
        </w:rPr>
      </w:pPr>
      <w:r w:rsidRPr="00886B4C">
        <w:rPr>
          <w:rFonts w:ascii="Arial" w:eastAsia="Cambria" w:hAnsi="Arial" w:cs="Arial"/>
          <w:b/>
        </w:rPr>
        <w:t>NamingConventionTool-Client</w:t>
      </w:r>
      <w:r w:rsidR="007365EE" w:rsidRPr="00886B4C">
        <w:rPr>
          <w:rFonts w:ascii="Arial" w:eastAsia="Cambria" w:hAnsi="Arial" w:cs="Arial"/>
        </w:rPr>
        <w:t xml:space="preserve">: </w:t>
      </w:r>
      <w:r w:rsidRPr="00886B4C">
        <w:rPr>
          <w:rFonts w:ascii="Arial" w:eastAsia="Cambria" w:hAnsi="Arial" w:cs="Arial"/>
        </w:rPr>
        <w:t xml:space="preserve">The client api to access the NamingConventionTool webservice. It provides the ability to retrieve names data registered in NamingConventionTool.          </w:t>
      </w:r>
    </w:p>
    <w:p w14:paraId="4D1DBB6A" w14:textId="082423C9" w:rsidR="005027F4" w:rsidRDefault="006C0167" w:rsidP="00A7636F">
      <w:pPr>
        <w:pStyle w:val="Heading1"/>
        <w:rPr>
          <w:rFonts w:eastAsia="Cambria"/>
        </w:rPr>
      </w:pPr>
      <w:bookmarkStart w:id="24" w:name="_Toc294430974"/>
      <w:r>
        <w:rPr>
          <w:rFonts w:eastAsia="Cambria"/>
        </w:rPr>
        <w:t>C</w:t>
      </w:r>
      <w:r w:rsidR="00270BB1">
        <w:rPr>
          <w:rFonts w:eastAsia="Cambria"/>
        </w:rPr>
        <w:t>ustomise</w:t>
      </w:r>
      <w:bookmarkEnd w:id="24"/>
    </w:p>
    <w:p w14:paraId="72CD5587" w14:textId="440310A2" w:rsidR="00543927" w:rsidRDefault="00941230" w:rsidP="00270BB1">
      <w:pPr>
        <w:pStyle w:val="Heading2"/>
        <w:rPr>
          <w:rFonts w:eastAsia="Cambria"/>
        </w:rPr>
      </w:pPr>
      <w:bookmarkStart w:id="25" w:name="_Toc294430975"/>
      <w:r>
        <w:rPr>
          <w:rFonts w:eastAsia="Cambria"/>
        </w:rPr>
        <w:t>Update form p</w:t>
      </w:r>
      <w:r w:rsidR="00543927">
        <w:rPr>
          <w:rFonts w:eastAsia="Cambria"/>
        </w:rPr>
        <w:t>ersistence</w:t>
      </w:r>
      <w:bookmarkEnd w:id="25"/>
    </w:p>
    <w:p w14:paraId="220A9114" w14:textId="2019A342" w:rsidR="00B75D56" w:rsidRPr="00886B4C" w:rsidRDefault="00543927" w:rsidP="005027F4">
      <w:pPr>
        <w:rPr>
          <w:rFonts w:ascii="Arial" w:eastAsia="Cambria" w:hAnsi="Arial" w:cs="Arial"/>
        </w:rPr>
      </w:pPr>
      <w:r w:rsidRPr="00886B4C">
        <w:rPr>
          <w:rFonts w:ascii="Arial" w:eastAsia="Cambria" w:hAnsi="Arial" w:cs="Arial"/>
        </w:rPr>
        <w:t>For development</w:t>
      </w:r>
      <w:r w:rsidR="006C542A" w:rsidRPr="00886B4C">
        <w:rPr>
          <w:rFonts w:ascii="Arial" w:eastAsia="Cambria" w:hAnsi="Arial" w:cs="Arial"/>
        </w:rPr>
        <w:t>,</w:t>
      </w:r>
      <w:r w:rsidR="00B75D56" w:rsidRPr="00886B4C">
        <w:rPr>
          <w:rFonts w:ascii="Arial" w:eastAsia="Cambria" w:hAnsi="Arial" w:cs="Arial"/>
        </w:rPr>
        <w:t xml:space="preserve"> or</w:t>
      </w:r>
      <w:r w:rsidRPr="00886B4C">
        <w:rPr>
          <w:rFonts w:ascii="Arial" w:eastAsia="Cambria" w:hAnsi="Arial" w:cs="Arial"/>
        </w:rPr>
        <w:t xml:space="preserve"> on </w:t>
      </w:r>
      <w:r w:rsidR="00941230" w:rsidRPr="00886B4C">
        <w:rPr>
          <w:rFonts w:ascii="Arial" w:eastAsia="Cambria" w:hAnsi="Arial" w:cs="Arial"/>
        </w:rPr>
        <w:t xml:space="preserve">the </w:t>
      </w:r>
      <w:r w:rsidRPr="00886B4C">
        <w:rPr>
          <w:rFonts w:ascii="Arial" w:eastAsia="Cambria" w:hAnsi="Arial" w:cs="Arial"/>
        </w:rPr>
        <w:t>first deploy</w:t>
      </w:r>
      <w:r w:rsidR="00941230" w:rsidRPr="00886B4C">
        <w:rPr>
          <w:rFonts w:ascii="Arial" w:eastAsia="Cambria" w:hAnsi="Arial" w:cs="Arial"/>
        </w:rPr>
        <w:t>ment</w:t>
      </w:r>
      <w:r w:rsidR="006C542A" w:rsidRPr="00886B4C">
        <w:rPr>
          <w:rFonts w:ascii="Arial" w:eastAsia="Cambria" w:hAnsi="Arial" w:cs="Arial"/>
        </w:rPr>
        <w:t>, uncomment</w:t>
      </w:r>
      <w:r w:rsidR="00941230" w:rsidRPr="00886B4C">
        <w:rPr>
          <w:rFonts w:ascii="Arial" w:eastAsia="Cambria" w:hAnsi="Arial" w:cs="Arial"/>
        </w:rPr>
        <w:t xml:space="preserve"> </w:t>
      </w:r>
      <w:r w:rsidR="00B75D56" w:rsidRPr="00886B4C">
        <w:rPr>
          <w:rFonts w:ascii="Arial" w:eastAsia="Cambria" w:hAnsi="Arial" w:cs="Arial"/>
        </w:rPr>
        <w:t xml:space="preserve">the following </w:t>
      </w:r>
      <w:r w:rsidR="00661555" w:rsidRPr="00886B4C">
        <w:rPr>
          <w:rFonts w:ascii="Arial" w:eastAsia="Cambria" w:hAnsi="Arial" w:cs="Arial"/>
        </w:rPr>
        <w:t xml:space="preserve">three </w:t>
      </w:r>
      <w:r w:rsidR="00B75D56" w:rsidRPr="00886B4C">
        <w:rPr>
          <w:rFonts w:ascii="Arial" w:eastAsia="Cambria" w:hAnsi="Arial" w:cs="Arial"/>
        </w:rPr>
        <w:t>lines</w:t>
      </w:r>
      <w:r w:rsidRPr="00886B4C">
        <w:rPr>
          <w:rFonts w:ascii="Arial" w:eastAsia="Cambria" w:hAnsi="Arial" w:cs="Arial"/>
        </w:rPr>
        <w:t xml:space="preserve"> </w:t>
      </w:r>
      <w:r w:rsidR="00B75D56" w:rsidRPr="00886B4C">
        <w:rPr>
          <w:rFonts w:ascii="Arial" w:eastAsia="Cambria" w:hAnsi="Arial" w:cs="Arial"/>
        </w:rPr>
        <w:t xml:space="preserve">in </w:t>
      </w:r>
      <w:r w:rsidR="00941230" w:rsidRPr="00886B4C">
        <w:rPr>
          <w:rFonts w:ascii="Arial" w:eastAsia="Cambria" w:hAnsi="Arial" w:cs="Arial"/>
        </w:rPr>
        <w:t>resources/META-INF/persistence.xml</w:t>
      </w:r>
      <w:r w:rsidR="00B75D56" w:rsidRPr="00886B4C">
        <w:rPr>
          <w:rFonts w:ascii="Arial" w:eastAsia="Cambria" w:hAnsi="Arial" w:cs="Arial"/>
        </w:rPr>
        <w:t xml:space="preserve"> under the main source folder ~/git/naming-convention-tool/NamingConventionTool/src/main/</w:t>
      </w:r>
      <w:r w:rsidR="00661555" w:rsidRPr="00886B4C">
        <w:rPr>
          <w:rFonts w:ascii="Arial" w:eastAsia="Cambria" w:hAnsi="Arial" w:cs="Arial"/>
        </w:rPr>
        <w:t xml:space="preserve"> to look like this:</w:t>
      </w:r>
    </w:p>
    <w:p w14:paraId="06395FB2" w14:textId="77777777" w:rsidR="005027F4" w:rsidRDefault="005027F4" w:rsidP="005027F4">
      <w:pPr>
        <w:pStyle w:val="SourceCode"/>
      </w:pPr>
      <w:r w:rsidRPr="00342DAD">
        <w:t xml:space="preserve">&lt;properties&gt;       </w:t>
      </w:r>
    </w:p>
    <w:p w14:paraId="6218E204" w14:textId="77777777" w:rsidR="005027F4" w:rsidRDefault="005027F4" w:rsidP="005027F4">
      <w:pPr>
        <w:pStyle w:val="SourceCode"/>
      </w:pPr>
      <w:r>
        <w:t xml:space="preserve">   </w:t>
      </w:r>
      <w:r w:rsidRPr="00342DAD">
        <w:t xml:space="preserve">&lt;property name="hibernate.hbm2ddl.auto" value="update"/&gt;     </w:t>
      </w:r>
    </w:p>
    <w:p w14:paraId="1298E1DD" w14:textId="0E1D8852" w:rsidR="00377646" w:rsidRDefault="005027F4" w:rsidP="00377646">
      <w:pPr>
        <w:pStyle w:val="SourceCode"/>
        <w:rPr>
          <w:rFonts w:eastAsia="Cambria"/>
        </w:rPr>
      </w:pPr>
      <w:r w:rsidRPr="00342DAD">
        <w:t xml:space="preserve">&lt;/properties&gt;  </w:t>
      </w:r>
      <w:r w:rsidR="006C0167">
        <w:rPr>
          <w:rFonts w:eastAsia="Cambria"/>
        </w:rPr>
        <w:t xml:space="preserve"> </w:t>
      </w:r>
    </w:p>
    <w:p w14:paraId="69DD480B" w14:textId="15E7CBA1" w:rsidR="00377646" w:rsidRPr="00886B4C" w:rsidRDefault="00377646" w:rsidP="00377646">
      <w:pPr>
        <w:rPr>
          <w:rFonts w:ascii="Arial" w:eastAsia="Cambria" w:hAnsi="Arial" w:cs="Arial"/>
        </w:rPr>
      </w:pPr>
      <w:r w:rsidRPr="00886B4C">
        <w:rPr>
          <w:rFonts w:ascii="Arial" w:eastAsia="Cambria" w:hAnsi="Arial" w:cs="Arial"/>
        </w:rPr>
        <w:t>Then the database tables will be created on the first time the application is deployed. In addition, initial naming convention data that has been filled out in the excel file java/org/openepics/names/services/NamingDatabaseImport.xlsx (under th</w:t>
      </w:r>
      <w:r w:rsidR="00584D03" w:rsidRPr="00886B4C">
        <w:rPr>
          <w:rFonts w:ascii="Arial" w:eastAsia="Cambria" w:hAnsi="Arial" w:cs="Arial"/>
        </w:rPr>
        <w:t xml:space="preserve">e main source folder) will be </w:t>
      </w:r>
      <w:r w:rsidRPr="00886B4C">
        <w:rPr>
          <w:rFonts w:ascii="Arial" w:eastAsia="Cambria" w:hAnsi="Arial" w:cs="Arial"/>
        </w:rPr>
        <w:t xml:space="preserve">loaded </w:t>
      </w:r>
      <w:r w:rsidR="00584D03" w:rsidRPr="00886B4C">
        <w:rPr>
          <w:rFonts w:ascii="Arial" w:eastAsia="Cambria" w:hAnsi="Arial" w:cs="Arial"/>
        </w:rPr>
        <w:t xml:space="preserve">to the database </w:t>
      </w:r>
      <w:r w:rsidRPr="00886B4C">
        <w:rPr>
          <w:rFonts w:ascii="Arial" w:eastAsia="Cambria" w:hAnsi="Arial" w:cs="Arial"/>
        </w:rPr>
        <w:t>on the first deployment.</w:t>
      </w:r>
    </w:p>
    <w:p w14:paraId="6BA0FB0C" w14:textId="008F2FAC" w:rsidR="00B75D56" w:rsidRDefault="00B75D56" w:rsidP="00270BB1">
      <w:pPr>
        <w:pStyle w:val="Heading2"/>
        <w:rPr>
          <w:rFonts w:eastAsia="Cambria"/>
        </w:rPr>
      </w:pPr>
      <w:bookmarkStart w:id="26" w:name="_Toc294430976"/>
      <w:r>
        <w:rPr>
          <w:rFonts w:eastAsia="Cambria"/>
        </w:rPr>
        <w:t>Authentication</w:t>
      </w:r>
      <w:bookmarkEnd w:id="26"/>
    </w:p>
    <w:p w14:paraId="4B9AC7E5" w14:textId="124663AF" w:rsidR="005F5E34" w:rsidRPr="00886B4C" w:rsidRDefault="006C542A" w:rsidP="00B75D56">
      <w:pPr>
        <w:rPr>
          <w:rFonts w:ascii="Arial" w:eastAsia="Cambria" w:hAnsi="Arial" w:cs="Arial"/>
          <w:lang w:val="en-US" w:eastAsia="en-US"/>
        </w:rPr>
      </w:pPr>
      <w:r w:rsidRPr="00886B4C">
        <w:rPr>
          <w:rFonts w:ascii="Arial" w:eastAsia="Cambria" w:hAnsi="Arial" w:cs="Arial"/>
          <w:lang w:val="en-US" w:eastAsia="en-US"/>
        </w:rPr>
        <w:t>The naming convention tool offers two alternative solution</w:t>
      </w:r>
      <w:r w:rsidR="00661555" w:rsidRPr="00886B4C">
        <w:rPr>
          <w:rFonts w:ascii="Arial" w:eastAsia="Cambria" w:hAnsi="Arial" w:cs="Arial"/>
          <w:lang w:val="en-US" w:eastAsia="en-US"/>
        </w:rPr>
        <w:t>s</w:t>
      </w:r>
      <w:r w:rsidR="00B75D56" w:rsidRPr="00886B4C">
        <w:rPr>
          <w:rFonts w:ascii="Arial" w:eastAsia="Cambria" w:hAnsi="Arial" w:cs="Arial"/>
          <w:lang w:val="en-US" w:eastAsia="en-US"/>
        </w:rPr>
        <w:t xml:space="preserve"> for user authentication: Rol</w:t>
      </w:r>
      <w:r w:rsidR="00F13984" w:rsidRPr="00886B4C">
        <w:rPr>
          <w:rFonts w:ascii="Arial" w:eastAsia="Cambria" w:hAnsi="Arial" w:cs="Arial"/>
          <w:lang w:val="en-US" w:eastAsia="en-US"/>
        </w:rPr>
        <w:t>e Based Access (RBAC) and Test</w:t>
      </w:r>
      <w:r w:rsidR="00E16A01" w:rsidRPr="00886B4C">
        <w:rPr>
          <w:rFonts w:ascii="Arial" w:eastAsia="Cambria" w:hAnsi="Arial" w:cs="Arial"/>
          <w:lang w:val="en-US" w:eastAsia="en-US"/>
        </w:rPr>
        <w:t xml:space="preserve">. </w:t>
      </w:r>
      <w:r w:rsidR="00B75D56" w:rsidRPr="00886B4C">
        <w:rPr>
          <w:rFonts w:ascii="Arial" w:eastAsia="Cambria" w:hAnsi="Arial" w:cs="Arial"/>
          <w:lang w:val="en-US" w:eastAsia="en-US"/>
        </w:rPr>
        <w:t>The default choice is the RBAC authentication</w:t>
      </w:r>
      <w:r w:rsidR="006166DD" w:rsidRPr="00886B4C">
        <w:rPr>
          <w:rFonts w:ascii="Arial" w:eastAsia="Cambria" w:hAnsi="Arial" w:cs="Arial"/>
          <w:lang w:val="en-US" w:eastAsia="en-US"/>
        </w:rPr>
        <w:t xml:space="preserve"> for ESS</w:t>
      </w:r>
      <w:r w:rsidR="00B75D56" w:rsidRPr="00886B4C">
        <w:rPr>
          <w:rFonts w:ascii="Arial" w:eastAsia="Cambria" w:hAnsi="Arial" w:cs="Arial"/>
          <w:lang w:val="en-US" w:eastAsia="en-US"/>
        </w:rPr>
        <w:t xml:space="preserve">. </w:t>
      </w:r>
      <w:r w:rsidR="006166DD" w:rsidRPr="00886B4C">
        <w:rPr>
          <w:rFonts w:ascii="Arial" w:eastAsia="Cambria" w:hAnsi="Arial" w:cs="Arial"/>
          <w:lang w:val="en-US" w:eastAsia="en-US"/>
        </w:rPr>
        <w:t xml:space="preserve">Therefore, </w:t>
      </w:r>
      <w:r w:rsidR="00B75D56" w:rsidRPr="00886B4C">
        <w:rPr>
          <w:rFonts w:ascii="Arial" w:eastAsia="Cambria" w:hAnsi="Arial" w:cs="Arial"/>
          <w:lang w:val="en-US" w:eastAsia="en-US"/>
        </w:rPr>
        <w:t xml:space="preserve">If you would like to use the alternative authentication </w:t>
      </w:r>
      <w:r w:rsidR="00F13984" w:rsidRPr="00886B4C">
        <w:rPr>
          <w:rFonts w:ascii="Arial" w:eastAsia="Cambria" w:hAnsi="Arial" w:cs="Arial"/>
          <w:lang w:val="en-US" w:eastAsia="en-US"/>
        </w:rPr>
        <w:t xml:space="preserve">you need to </w:t>
      </w:r>
      <w:r w:rsidR="00661555" w:rsidRPr="00886B4C">
        <w:rPr>
          <w:rFonts w:ascii="Arial" w:eastAsia="Cambria" w:hAnsi="Arial" w:cs="Arial"/>
          <w:lang w:val="en-US" w:eastAsia="en-US"/>
        </w:rPr>
        <w:t xml:space="preserve">comment and uncomment </w:t>
      </w:r>
      <w:r w:rsidR="00525545" w:rsidRPr="00886B4C">
        <w:rPr>
          <w:rFonts w:ascii="Arial" w:eastAsia="Cambria" w:hAnsi="Arial" w:cs="Arial"/>
          <w:lang w:val="en-US" w:eastAsia="en-US"/>
        </w:rPr>
        <w:t xml:space="preserve">two lines </w:t>
      </w:r>
      <w:r w:rsidR="00661555" w:rsidRPr="00886B4C">
        <w:rPr>
          <w:rFonts w:ascii="Arial" w:eastAsia="Cambria" w:hAnsi="Arial" w:cs="Arial"/>
          <w:lang w:val="en-US" w:eastAsia="en-US"/>
        </w:rPr>
        <w:t>in</w:t>
      </w:r>
      <w:r w:rsidR="00E16A01" w:rsidRPr="00886B4C">
        <w:rPr>
          <w:rFonts w:ascii="Arial" w:eastAsia="Cambria" w:hAnsi="Arial" w:cs="Arial"/>
          <w:lang w:val="en-US" w:eastAsia="en-US"/>
        </w:rPr>
        <w:t xml:space="preserve"> </w:t>
      </w:r>
      <w:r w:rsidR="00F13984" w:rsidRPr="00886B4C">
        <w:rPr>
          <w:rFonts w:ascii="Arial" w:eastAsia="Cambria" w:hAnsi="Arial" w:cs="Arial"/>
          <w:lang w:val="en-US" w:eastAsia="en-US"/>
        </w:rPr>
        <w:t xml:space="preserve">webapp/WEB-INF/beans.xml </w:t>
      </w:r>
      <w:r w:rsidR="00525545" w:rsidRPr="00886B4C">
        <w:rPr>
          <w:rFonts w:ascii="Arial" w:eastAsia="Cambria" w:hAnsi="Arial" w:cs="Arial"/>
          <w:lang w:val="en-US" w:eastAsia="en-US"/>
        </w:rPr>
        <w:t>under the main source folder to look like this</w:t>
      </w:r>
    </w:p>
    <w:p w14:paraId="5193C069" w14:textId="74EA5B61" w:rsidR="00525545" w:rsidRDefault="00525545" w:rsidP="00525545">
      <w:pPr>
        <w:pStyle w:val="SourceCode"/>
      </w:pPr>
      <w:r w:rsidRPr="00525545">
        <w:t xml:space="preserve">&lt;!--  &lt;class&gt;org.openepics.names.services.SessionServiceRBAC&lt;/class&gt; </w:t>
      </w:r>
      <w:r>
        <w:t xml:space="preserve"> </w:t>
      </w:r>
      <w:r w:rsidRPr="00525545">
        <w:t xml:space="preserve">--&gt;         </w:t>
      </w:r>
    </w:p>
    <w:p w14:paraId="23EEE7E3" w14:textId="5DC09D89" w:rsidR="00525545" w:rsidRDefault="00525545" w:rsidP="00525545">
      <w:pPr>
        <w:pStyle w:val="SourceCode"/>
      </w:pPr>
      <w:r>
        <w:t xml:space="preserve">      </w:t>
      </w:r>
      <w:r w:rsidRPr="00525545">
        <w:t xml:space="preserve">&lt;class&gt;org.openepics.names.services.SessionServiceTest&lt;/class&gt; </w:t>
      </w:r>
    </w:p>
    <w:p w14:paraId="61B7357C" w14:textId="6352421C" w:rsidR="00525545" w:rsidRPr="00886B4C" w:rsidRDefault="00525545" w:rsidP="00B75D56">
      <w:pPr>
        <w:rPr>
          <w:rFonts w:ascii="Arial" w:eastAsia="Cambria" w:hAnsi="Arial" w:cs="Arial"/>
          <w:lang w:val="en-US" w:eastAsia="en-US"/>
        </w:rPr>
      </w:pPr>
      <w:r w:rsidRPr="00886B4C">
        <w:rPr>
          <w:rFonts w:ascii="Arial" w:eastAsia="Cambria" w:hAnsi="Arial" w:cs="Arial"/>
          <w:lang w:val="en-US" w:eastAsia="en-US"/>
        </w:rPr>
        <w:t xml:space="preserve">Do the same with </w:t>
      </w:r>
      <w:r w:rsidR="00E16A01" w:rsidRPr="00886B4C">
        <w:rPr>
          <w:rFonts w:ascii="Arial" w:eastAsia="Cambria" w:hAnsi="Arial" w:cs="Arial"/>
          <w:lang w:val="en-US" w:eastAsia="en-US"/>
        </w:rPr>
        <w:t>webapp/</w:t>
      </w:r>
      <w:r w:rsidR="00B75D56" w:rsidRPr="00886B4C">
        <w:rPr>
          <w:rFonts w:ascii="Arial" w:eastAsia="Cambria" w:hAnsi="Arial" w:cs="Arial"/>
          <w:lang w:val="en-US" w:eastAsia="en-US"/>
        </w:rPr>
        <w:t xml:space="preserve">WEB-INF/test/jboss-web.xml </w:t>
      </w:r>
    </w:p>
    <w:p w14:paraId="790611F9" w14:textId="28AE5BB2" w:rsidR="00525545" w:rsidRDefault="00525545" w:rsidP="00525545">
      <w:pPr>
        <w:pStyle w:val="SourceCode"/>
      </w:pPr>
      <w:r w:rsidRPr="00525545">
        <w:t>&lt;!--</w:t>
      </w:r>
      <w:r w:rsidRPr="00525545">
        <w:tab/>
        <w:t>&lt;security-domain&gt;namesRBAC.security-domain&lt;/security-domain&gt; --&gt;</w:t>
      </w:r>
    </w:p>
    <w:p w14:paraId="081C08B2" w14:textId="6B3D45DF" w:rsidR="00525545" w:rsidRDefault="00525545" w:rsidP="00525545">
      <w:pPr>
        <w:pStyle w:val="SourceCode"/>
      </w:pPr>
      <w:r w:rsidRPr="00525545">
        <w:tab/>
        <w:t xml:space="preserve">&lt;security-domain&gt;namesTest.security-domain&lt;/security-domain&gt;  </w:t>
      </w:r>
    </w:p>
    <w:p w14:paraId="69B3BEE1" w14:textId="5D691BD8" w:rsidR="002E5963" w:rsidRDefault="002E5963" w:rsidP="00270BB1">
      <w:pPr>
        <w:pStyle w:val="Heading2"/>
        <w:rPr>
          <w:rFonts w:eastAsia="Cambria"/>
        </w:rPr>
      </w:pPr>
      <w:bookmarkStart w:id="27" w:name="_Toc294430977"/>
      <w:r>
        <w:rPr>
          <w:rFonts w:eastAsia="Cambria"/>
        </w:rPr>
        <w:t>About</w:t>
      </w:r>
      <w:bookmarkEnd w:id="27"/>
      <w:r>
        <w:rPr>
          <w:rFonts w:eastAsia="Cambria"/>
        </w:rPr>
        <w:t xml:space="preserve"> </w:t>
      </w:r>
    </w:p>
    <w:p w14:paraId="072C3707" w14:textId="2E841DEA" w:rsidR="00270BB1" w:rsidRPr="00886B4C" w:rsidRDefault="00270BB1" w:rsidP="00B577DA">
      <w:pPr>
        <w:rPr>
          <w:rFonts w:ascii="Arial" w:eastAsia="Cambria" w:hAnsi="Arial" w:cs="Arial"/>
        </w:rPr>
      </w:pPr>
      <w:r w:rsidRPr="00886B4C">
        <w:rPr>
          <w:rFonts w:ascii="Arial" w:eastAsia="Cambria" w:hAnsi="Arial" w:cs="Arial"/>
        </w:rPr>
        <w:t>Please specify information (contact information, version number etc.) about the application in</w:t>
      </w:r>
      <w:r w:rsidR="002E5963" w:rsidRPr="00886B4C">
        <w:rPr>
          <w:rFonts w:ascii="Arial" w:eastAsia="Cambria" w:hAnsi="Arial" w:cs="Arial"/>
        </w:rPr>
        <w:t xml:space="preserve"> resources/messages.properties</w:t>
      </w:r>
      <w:r w:rsidRPr="00886B4C">
        <w:rPr>
          <w:rFonts w:ascii="Arial" w:eastAsia="Cambria" w:hAnsi="Arial" w:cs="Arial"/>
        </w:rPr>
        <w:t xml:space="preserve"> under the main source folder.</w:t>
      </w:r>
    </w:p>
    <w:p w14:paraId="19CBFA4A" w14:textId="2EE6A1E6" w:rsidR="00B75D56" w:rsidRDefault="00E16A01" w:rsidP="006024BD">
      <w:pPr>
        <w:pStyle w:val="Heading2"/>
        <w:rPr>
          <w:rFonts w:eastAsia="Cambria"/>
        </w:rPr>
      </w:pPr>
      <w:bookmarkStart w:id="28" w:name="_Toc294430978"/>
      <w:r>
        <w:rPr>
          <w:rFonts w:eastAsia="Cambria"/>
        </w:rPr>
        <w:t>Naming C</w:t>
      </w:r>
      <w:r w:rsidRPr="006024BD">
        <w:rPr>
          <w:rFonts w:eastAsia="Cambria"/>
        </w:rPr>
        <w:t>o</w:t>
      </w:r>
      <w:r>
        <w:rPr>
          <w:rFonts w:eastAsia="Cambria"/>
        </w:rPr>
        <w:t>nvention</w:t>
      </w:r>
      <w:bookmarkEnd w:id="28"/>
    </w:p>
    <w:p w14:paraId="12651887" w14:textId="6012D2CF" w:rsidR="00E9248C" w:rsidRDefault="00E16A01" w:rsidP="00E16A01">
      <w:pPr>
        <w:rPr>
          <w:rFonts w:ascii="Arial" w:eastAsia="Cambria" w:hAnsi="Arial" w:cs="Arial"/>
        </w:rPr>
      </w:pPr>
      <w:r w:rsidRPr="00886B4C">
        <w:rPr>
          <w:rFonts w:ascii="Arial" w:eastAsia="Cambria" w:hAnsi="Arial" w:cs="Arial"/>
        </w:rPr>
        <w:t xml:space="preserve">The </w:t>
      </w:r>
      <w:r w:rsidR="00E9248C" w:rsidRPr="00886B4C">
        <w:rPr>
          <w:rFonts w:ascii="Arial" w:eastAsia="Cambria" w:hAnsi="Arial" w:cs="Arial"/>
        </w:rPr>
        <w:t xml:space="preserve">ESS naming convention </w:t>
      </w:r>
      <w:r w:rsidRPr="00886B4C">
        <w:rPr>
          <w:rFonts w:ascii="Arial" w:eastAsia="Cambria" w:hAnsi="Arial" w:cs="Arial"/>
        </w:rPr>
        <w:t xml:space="preserve">is selected as </w:t>
      </w:r>
      <w:r w:rsidR="00E9248C" w:rsidRPr="00886B4C">
        <w:rPr>
          <w:rFonts w:ascii="Arial" w:eastAsia="Cambria" w:hAnsi="Arial" w:cs="Arial"/>
        </w:rPr>
        <w:t xml:space="preserve">the </w:t>
      </w:r>
      <w:r w:rsidRPr="00886B4C">
        <w:rPr>
          <w:rFonts w:ascii="Arial" w:eastAsia="Cambria" w:hAnsi="Arial" w:cs="Arial"/>
        </w:rPr>
        <w:t>de</w:t>
      </w:r>
      <w:r w:rsidR="00E9248C" w:rsidRPr="00886B4C">
        <w:rPr>
          <w:rFonts w:ascii="Arial" w:eastAsia="Cambria" w:hAnsi="Arial" w:cs="Arial"/>
        </w:rPr>
        <w:t>fault alternative. To implement an</w:t>
      </w:r>
      <w:r w:rsidR="00B577DA" w:rsidRPr="00886B4C">
        <w:rPr>
          <w:rFonts w:ascii="Arial" w:eastAsia="Cambria" w:hAnsi="Arial" w:cs="Arial"/>
        </w:rPr>
        <w:t xml:space="preserve"> alternative naming convention, </w:t>
      </w:r>
      <w:r w:rsidR="00E9248C" w:rsidRPr="00886B4C">
        <w:rPr>
          <w:rFonts w:ascii="Arial" w:eastAsia="Cambria" w:hAnsi="Arial" w:cs="Arial"/>
        </w:rPr>
        <w:t>e.g. java/org/openepics/names/services/FribNamingConvention.java</w:t>
      </w:r>
      <w:r w:rsidR="00B577DA" w:rsidRPr="00886B4C">
        <w:rPr>
          <w:rFonts w:ascii="Arial" w:eastAsia="Cambria" w:hAnsi="Arial" w:cs="Arial"/>
        </w:rPr>
        <w:t>,</w:t>
      </w:r>
      <w:r w:rsidR="00E9248C" w:rsidRPr="00886B4C">
        <w:rPr>
          <w:rFonts w:ascii="Arial" w:eastAsia="Cambria" w:hAnsi="Arial" w:cs="Arial"/>
        </w:rPr>
        <w:t xml:space="preserve"> you need to </w:t>
      </w:r>
      <w:r w:rsidR="00B577DA" w:rsidRPr="00886B4C">
        <w:rPr>
          <w:rFonts w:ascii="Arial" w:eastAsia="Cambria" w:hAnsi="Arial" w:cs="Arial"/>
        </w:rPr>
        <w:t xml:space="preserve">edit this file and </w:t>
      </w:r>
      <w:r w:rsidR="00E9248C" w:rsidRPr="00886B4C">
        <w:rPr>
          <w:rFonts w:ascii="Arial" w:eastAsia="Cambria" w:hAnsi="Arial" w:cs="Arial"/>
        </w:rPr>
        <w:t>specify</w:t>
      </w:r>
      <w:r w:rsidRPr="00886B4C">
        <w:rPr>
          <w:rFonts w:ascii="Arial" w:eastAsia="Cambria" w:hAnsi="Arial" w:cs="Arial"/>
        </w:rPr>
        <w:t xml:space="preserve"> </w:t>
      </w:r>
      <w:r w:rsidR="00B577DA" w:rsidRPr="00886B4C">
        <w:rPr>
          <w:rFonts w:ascii="Arial" w:eastAsia="Cambria" w:hAnsi="Arial" w:cs="Arial"/>
        </w:rPr>
        <w:t>the</w:t>
      </w:r>
      <w:r w:rsidRPr="00886B4C">
        <w:rPr>
          <w:rFonts w:ascii="Arial" w:eastAsia="Cambria" w:hAnsi="Arial" w:cs="Arial"/>
        </w:rPr>
        <w:t xml:space="preserve"> alternative in webapp/WEB-INF/beans.xml</w:t>
      </w:r>
      <w:r w:rsidR="00B86B21" w:rsidRPr="00886B4C">
        <w:rPr>
          <w:rFonts w:ascii="Arial" w:eastAsia="Cambria" w:hAnsi="Arial" w:cs="Arial"/>
        </w:rPr>
        <w:t xml:space="preserve"> under the main source folder</w:t>
      </w:r>
      <w:r w:rsidR="00270BB1" w:rsidRPr="00886B4C">
        <w:rPr>
          <w:rFonts w:ascii="Arial" w:eastAsia="Cambria" w:hAnsi="Arial" w:cs="Arial"/>
        </w:rPr>
        <w:t xml:space="preserve">. </w:t>
      </w:r>
    </w:p>
    <w:p w14:paraId="64740012" w14:textId="46320225" w:rsidR="006F0522" w:rsidRDefault="006F0522" w:rsidP="006F0522">
      <w:pPr>
        <w:pStyle w:val="Heading2"/>
        <w:rPr>
          <w:rFonts w:eastAsia="Cambria"/>
        </w:rPr>
      </w:pPr>
      <w:r>
        <w:rPr>
          <w:rFonts w:eastAsia="Cambria"/>
        </w:rPr>
        <w:t>Naming Convention Definition</w:t>
      </w:r>
    </w:p>
    <w:p w14:paraId="5133AAF3" w14:textId="35C7D9BE" w:rsidR="006F0522" w:rsidRPr="006F0522" w:rsidRDefault="006F0522" w:rsidP="006F0522">
      <w:pPr>
        <w:rPr>
          <w:rFonts w:eastAsia="Cambria"/>
        </w:rPr>
      </w:pPr>
      <w:r>
        <w:rPr>
          <w:rFonts w:eastAsia="Cambria"/>
        </w:rPr>
        <w:t>Edit java/org/openpics/names/services/</w:t>
      </w:r>
      <w:r w:rsidR="00751924">
        <w:rPr>
          <w:rFonts w:eastAsia="Cambria"/>
        </w:rPr>
        <w:t>NamingConventionDefinition.java to update definitions used in GUIs.</w:t>
      </w:r>
      <w:bookmarkStart w:id="29" w:name="_GoBack"/>
      <w:bookmarkEnd w:id="29"/>
    </w:p>
    <w:p w14:paraId="4C983EBF" w14:textId="77777777" w:rsidR="00B577DA" w:rsidRDefault="00B577DA" w:rsidP="006024BD">
      <w:pPr>
        <w:pStyle w:val="Heading2"/>
        <w:rPr>
          <w:rFonts w:eastAsia="Cambria"/>
        </w:rPr>
      </w:pPr>
      <w:bookmarkStart w:id="30" w:name="_Toc294430979"/>
      <w:r>
        <w:rPr>
          <w:rFonts w:eastAsia="Cambria"/>
        </w:rPr>
        <w:t>Index page</w:t>
      </w:r>
      <w:bookmarkEnd w:id="30"/>
    </w:p>
    <w:p w14:paraId="1D7C76C5" w14:textId="73B4FB62" w:rsidR="00B577DA" w:rsidRPr="00886B4C" w:rsidRDefault="00B577DA" w:rsidP="00B577DA">
      <w:pPr>
        <w:rPr>
          <w:rFonts w:ascii="Arial" w:eastAsia="Cambria" w:hAnsi="Arial" w:cs="Arial"/>
        </w:rPr>
      </w:pPr>
      <w:r w:rsidRPr="00886B4C">
        <w:rPr>
          <w:rFonts w:ascii="Arial" w:eastAsia="Cambria" w:hAnsi="Arial" w:cs="Arial"/>
        </w:rPr>
        <w:t>Please edit webapp/index.xhtml under the main source folder.</w:t>
      </w:r>
      <w:r w:rsidR="00893C8E" w:rsidRPr="00886B4C">
        <w:rPr>
          <w:rFonts w:ascii="Arial" w:eastAsia="Cambria" w:hAnsi="Arial" w:cs="Arial"/>
        </w:rPr>
        <w:t xml:space="preserve"> Or add a new one and update the web.xml file accordingly. </w:t>
      </w:r>
    </w:p>
    <w:p w14:paraId="61986850" w14:textId="190CDC17" w:rsidR="00E16A01" w:rsidRDefault="00E9248C" w:rsidP="006024BD">
      <w:pPr>
        <w:pStyle w:val="Heading2"/>
        <w:rPr>
          <w:rFonts w:eastAsia="Cambria"/>
        </w:rPr>
      </w:pPr>
      <w:bookmarkStart w:id="31" w:name="_Toc294430980"/>
      <w:r>
        <w:rPr>
          <w:rFonts w:eastAsia="Cambria"/>
        </w:rPr>
        <w:t>Theme</w:t>
      </w:r>
      <w:bookmarkEnd w:id="31"/>
      <w:r>
        <w:rPr>
          <w:rFonts w:eastAsia="Cambria"/>
        </w:rPr>
        <w:t xml:space="preserve"> </w:t>
      </w:r>
    </w:p>
    <w:p w14:paraId="61524FB5" w14:textId="2DDF85E9" w:rsidR="006024BD" w:rsidRPr="00886B4C" w:rsidRDefault="006024BD" w:rsidP="00E9248C">
      <w:pPr>
        <w:rPr>
          <w:rFonts w:ascii="Arial" w:eastAsia="Cambria" w:hAnsi="Arial" w:cs="Arial"/>
        </w:rPr>
      </w:pPr>
      <w:r w:rsidRPr="00886B4C">
        <w:rPr>
          <w:rFonts w:ascii="Arial" w:eastAsia="Cambria" w:hAnsi="Arial" w:cs="Arial"/>
        </w:rPr>
        <w:t>Replace the ESS logo /webapp/resources/css/brand/logo.png</w:t>
      </w:r>
      <w:r w:rsidR="00B86B21" w:rsidRPr="00886B4C">
        <w:rPr>
          <w:rFonts w:ascii="Arial" w:eastAsia="Cambria" w:hAnsi="Arial" w:cs="Arial"/>
        </w:rPr>
        <w:t xml:space="preserve"> to change the brand logo in the application header.</w:t>
      </w:r>
    </w:p>
    <w:p w14:paraId="3EAD21E6" w14:textId="311DDA74" w:rsidR="006024BD" w:rsidRPr="00886B4C" w:rsidRDefault="001A5308" w:rsidP="00E9248C">
      <w:pPr>
        <w:rPr>
          <w:rFonts w:ascii="Arial" w:eastAsia="Cambria" w:hAnsi="Arial" w:cs="Arial"/>
        </w:rPr>
      </w:pPr>
      <w:r w:rsidRPr="00886B4C">
        <w:rPr>
          <w:rFonts w:ascii="Arial" w:eastAsia="Cambria" w:hAnsi="Arial" w:cs="Arial"/>
        </w:rPr>
        <w:t>Copy or modify the</w:t>
      </w:r>
      <w:r w:rsidR="00893C8E" w:rsidRPr="00886B4C">
        <w:rPr>
          <w:rFonts w:ascii="Arial" w:eastAsia="Cambria" w:hAnsi="Arial" w:cs="Arial"/>
        </w:rPr>
        <w:t xml:space="preserve"> webapp/resources/css/t</w:t>
      </w:r>
      <w:r w:rsidR="00B577DA" w:rsidRPr="00886B4C">
        <w:rPr>
          <w:rFonts w:ascii="Arial" w:eastAsia="Cambria" w:hAnsi="Arial" w:cs="Arial"/>
        </w:rPr>
        <w:t>heme</w:t>
      </w:r>
      <w:r w:rsidR="00893C8E" w:rsidRPr="00886B4C">
        <w:rPr>
          <w:rFonts w:ascii="Arial" w:eastAsia="Cambria" w:hAnsi="Arial" w:cs="Arial"/>
        </w:rPr>
        <w:t>Ess</w:t>
      </w:r>
      <w:r w:rsidR="00B577DA" w:rsidRPr="00886B4C">
        <w:rPr>
          <w:rFonts w:ascii="Arial" w:eastAsia="Cambria" w:hAnsi="Arial" w:cs="Arial"/>
        </w:rPr>
        <w:t>.css and</w:t>
      </w:r>
      <w:r w:rsidR="00215752" w:rsidRPr="00886B4C">
        <w:rPr>
          <w:rFonts w:ascii="Arial" w:eastAsia="Cambria" w:hAnsi="Arial" w:cs="Arial"/>
        </w:rPr>
        <w:t xml:space="preserve"> update webapp/resources/css/cssLayout.css</w:t>
      </w:r>
      <w:r w:rsidRPr="00886B4C">
        <w:rPr>
          <w:rFonts w:ascii="Arial" w:eastAsia="Cambria" w:hAnsi="Arial" w:cs="Arial"/>
        </w:rPr>
        <w:t xml:space="preserve"> accordingly. </w:t>
      </w:r>
    </w:p>
    <w:p w14:paraId="7D63364A" w14:textId="0112D422" w:rsidR="00593922" w:rsidRPr="00886B4C" w:rsidRDefault="00215752" w:rsidP="00E9248C">
      <w:pPr>
        <w:rPr>
          <w:rFonts w:ascii="Arial" w:eastAsia="Cambria" w:hAnsi="Arial" w:cs="Arial"/>
        </w:rPr>
      </w:pPr>
      <w:r w:rsidRPr="00886B4C">
        <w:rPr>
          <w:rFonts w:ascii="Arial" w:eastAsia="Cambria" w:hAnsi="Arial" w:cs="Arial"/>
        </w:rPr>
        <w:t>Note:</w:t>
      </w:r>
      <w:r w:rsidR="00B86B21" w:rsidRPr="00886B4C">
        <w:rPr>
          <w:rFonts w:ascii="Arial" w:eastAsia="Cambria" w:hAnsi="Arial" w:cs="Arial"/>
        </w:rPr>
        <w:t xml:space="preserve"> </w:t>
      </w:r>
      <w:r w:rsidR="006024BD" w:rsidRPr="00886B4C">
        <w:rPr>
          <w:rFonts w:ascii="Arial" w:eastAsia="Cambria" w:hAnsi="Arial" w:cs="Arial"/>
        </w:rPr>
        <w:t>The ESS theme is based on T</w:t>
      </w:r>
      <w:r w:rsidR="00893C8E" w:rsidRPr="00886B4C">
        <w:rPr>
          <w:rFonts w:ascii="Arial" w:eastAsia="Cambria" w:hAnsi="Arial" w:cs="Arial"/>
        </w:rPr>
        <w:t>hemeRoller</w:t>
      </w:r>
      <w:r w:rsidR="006024BD" w:rsidRPr="00886B4C">
        <w:rPr>
          <w:rFonts w:ascii="Arial" w:eastAsia="Cambria" w:hAnsi="Arial" w:cs="Arial"/>
        </w:rPr>
        <w:t xml:space="preserve"> but</w:t>
      </w:r>
      <w:r w:rsidR="00893C8E" w:rsidRPr="00886B4C">
        <w:rPr>
          <w:rFonts w:ascii="Arial" w:eastAsia="Cambria" w:hAnsi="Arial" w:cs="Arial"/>
        </w:rPr>
        <w:t xml:space="preserve"> </w:t>
      </w:r>
      <w:r w:rsidR="00B86B21" w:rsidRPr="00886B4C">
        <w:rPr>
          <w:rFonts w:ascii="Arial" w:eastAsia="Cambria" w:hAnsi="Arial" w:cs="Arial"/>
        </w:rPr>
        <w:t xml:space="preserve">it is not advisable to </w:t>
      </w:r>
      <w:r w:rsidR="00893C8E" w:rsidRPr="00886B4C">
        <w:rPr>
          <w:rFonts w:ascii="Arial" w:eastAsia="Cambria" w:hAnsi="Arial" w:cs="Arial"/>
        </w:rPr>
        <w:t>implem</w:t>
      </w:r>
      <w:r w:rsidR="00B86B21" w:rsidRPr="00886B4C">
        <w:rPr>
          <w:rFonts w:ascii="Arial" w:eastAsia="Cambria" w:hAnsi="Arial" w:cs="Arial"/>
        </w:rPr>
        <w:t>ent</w:t>
      </w:r>
      <w:r w:rsidR="006024BD" w:rsidRPr="00886B4C">
        <w:rPr>
          <w:rFonts w:ascii="Arial" w:eastAsia="Cambria" w:hAnsi="Arial" w:cs="Arial"/>
        </w:rPr>
        <w:t xml:space="preserve"> a full theme f</w:t>
      </w:r>
      <w:r w:rsidR="00B86B21" w:rsidRPr="00886B4C">
        <w:rPr>
          <w:rFonts w:ascii="Arial" w:eastAsia="Cambria" w:hAnsi="Arial" w:cs="Arial"/>
        </w:rPr>
        <w:t>rom ThemeRoller</w:t>
      </w:r>
      <w:r w:rsidR="00893C8E" w:rsidRPr="00886B4C">
        <w:rPr>
          <w:rFonts w:ascii="Arial" w:eastAsia="Cambria" w:hAnsi="Arial" w:cs="Arial"/>
        </w:rPr>
        <w:t>.</w:t>
      </w:r>
      <w:r w:rsidR="002F48C7">
        <w:rPr>
          <w:rFonts w:ascii="Arial" w:eastAsia="Cambria" w:hAnsi="Arial" w:cs="Arial"/>
        </w:rPr>
        <w:t xml:space="preserve"> Rather, </w:t>
      </w:r>
      <w:r w:rsidR="00B86B21" w:rsidRPr="00886B4C">
        <w:rPr>
          <w:rFonts w:ascii="Arial" w:eastAsia="Cambria" w:hAnsi="Arial" w:cs="Arial"/>
        </w:rPr>
        <w:t xml:space="preserve">replace the branding colours with find/replace all.  Then use themeRoller </w:t>
      </w:r>
      <w:r w:rsidR="009B780F" w:rsidRPr="00886B4C">
        <w:rPr>
          <w:rFonts w:ascii="Arial" w:eastAsia="Cambria" w:hAnsi="Arial" w:cs="Arial"/>
        </w:rPr>
        <w:t>(</w:t>
      </w:r>
      <w:hyperlink r:id="rId14" w:history="1">
        <w:r w:rsidR="009B780F" w:rsidRPr="00886B4C">
          <w:rPr>
            <w:rStyle w:val="Hyperlink"/>
            <w:rFonts w:eastAsia="Cambria" w:cs="Arial"/>
          </w:rPr>
          <w:t>http://jqueryui.com/themeroller/</w:t>
        </w:r>
      </w:hyperlink>
      <w:r w:rsidR="009B780F" w:rsidRPr="00886B4C">
        <w:rPr>
          <w:rFonts w:ascii="Arial" w:eastAsia="Cambria" w:hAnsi="Arial" w:cs="Arial"/>
        </w:rPr>
        <w:t xml:space="preserve">) </w:t>
      </w:r>
      <w:r w:rsidR="00B86B21" w:rsidRPr="00886B4C">
        <w:rPr>
          <w:rFonts w:ascii="Arial" w:eastAsia="Cambria" w:hAnsi="Arial" w:cs="Arial"/>
        </w:rPr>
        <w:t xml:space="preserve">to generate </w:t>
      </w:r>
      <w:r w:rsidR="009B780F" w:rsidRPr="00886B4C">
        <w:rPr>
          <w:rFonts w:ascii="Arial" w:eastAsia="Cambria" w:hAnsi="Arial" w:cs="Arial"/>
        </w:rPr>
        <w:t>icons with your branding colours.</w:t>
      </w:r>
    </w:p>
    <w:p w14:paraId="078D6AEC" w14:textId="77777777" w:rsidR="00F9085B" w:rsidRPr="00927A73" w:rsidRDefault="00F9085B" w:rsidP="00A7636F">
      <w:pPr>
        <w:pStyle w:val="Heading1"/>
      </w:pPr>
      <w:bookmarkStart w:id="32" w:name="_Toc294430981"/>
      <w:r w:rsidRPr="00F9085B">
        <w:t>Postgresql</w:t>
      </w:r>
      <w:r w:rsidRPr="00927A73">
        <w:t xml:space="preserve"> Database Preparation</w:t>
      </w:r>
      <w:bookmarkEnd w:id="32"/>
    </w:p>
    <w:p w14:paraId="0B103CA3" w14:textId="77777777" w:rsidR="00F9085B" w:rsidRPr="002E2D97" w:rsidRDefault="00F9085B" w:rsidP="00F9085B">
      <w:pPr>
        <w:pStyle w:val="Heading2"/>
      </w:pPr>
      <w:bookmarkStart w:id="33" w:name="_Toc294430982"/>
      <w:r w:rsidRPr="002E2D97">
        <w:t>Start PostgreSQL database server</w:t>
      </w:r>
      <w:bookmarkEnd w:id="33"/>
    </w:p>
    <w:p w14:paraId="08F2DFA8" w14:textId="7C17C6AD" w:rsidR="00F9085B" w:rsidRPr="00886B4C" w:rsidRDefault="009B780F" w:rsidP="00F9085B">
      <w:pPr>
        <w:rPr>
          <w:rFonts w:ascii="Arial" w:hAnsi="Arial" w:cs="Arial"/>
          <w:lang w:val="en-US" w:eastAsia="en-US"/>
        </w:rPr>
      </w:pPr>
      <w:r w:rsidRPr="00886B4C">
        <w:rPr>
          <w:rFonts w:ascii="Arial" w:hAnsi="Arial" w:cs="Arial"/>
          <w:lang w:val="en-US" w:eastAsia="en-US"/>
        </w:rPr>
        <w:t>To see whether the PostgreSQL server is up and running and ready to be used e</w:t>
      </w:r>
      <w:r w:rsidR="00F9085B" w:rsidRPr="00886B4C">
        <w:rPr>
          <w:rFonts w:ascii="Arial" w:hAnsi="Arial" w:cs="Arial"/>
          <w:lang w:val="en-US" w:eastAsia="en-US"/>
        </w:rPr>
        <w:t>xecu</w:t>
      </w:r>
      <w:r w:rsidRPr="00886B4C">
        <w:rPr>
          <w:rFonts w:ascii="Arial" w:hAnsi="Arial" w:cs="Arial"/>
          <w:lang w:val="en-US" w:eastAsia="en-US"/>
        </w:rPr>
        <w:t>te the following command:</w:t>
      </w:r>
    </w:p>
    <w:p w14:paraId="4F2DAE41" w14:textId="77777777" w:rsidR="0015363F" w:rsidRPr="00845855" w:rsidRDefault="0015363F" w:rsidP="0015363F">
      <w:pPr>
        <w:pStyle w:val="SourceCode"/>
      </w:pPr>
      <w:r w:rsidRPr="00845855">
        <w:t>sudo systemctl status postgresql.service</w:t>
      </w:r>
    </w:p>
    <w:p w14:paraId="4E8217DF" w14:textId="38739AE4" w:rsidR="00F9085B" w:rsidRPr="00886B4C" w:rsidRDefault="002A7464" w:rsidP="00F9085B">
      <w:pPr>
        <w:rPr>
          <w:rFonts w:ascii="Arial" w:hAnsi="Arial" w:cs="Arial"/>
          <w:lang w:val="en-US" w:eastAsia="en-US"/>
        </w:rPr>
      </w:pPr>
      <w:r w:rsidRPr="00886B4C">
        <w:rPr>
          <w:rFonts w:ascii="Arial" w:hAnsi="Arial" w:cs="Arial"/>
          <w:lang w:val="en-US" w:eastAsia="en-US"/>
        </w:rPr>
        <w:t xml:space="preserve">If </w:t>
      </w:r>
      <w:r w:rsidR="009B780F" w:rsidRPr="00886B4C">
        <w:rPr>
          <w:rFonts w:ascii="Arial" w:hAnsi="Arial" w:cs="Arial"/>
          <w:lang w:val="en-US" w:eastAsia="en-US"/>
        </w:rPr>
        <w:t xml:space="preserve">it is not running </w:t>
      </w:r>
      <w:r w:rsidRPr="00886B4C">
        <w:rPr>
          <w:rFonts w:ascii="Arial" w:hAnsi="Arial" w:cs="Arial"/>
          <w:lang w:val="en-US" w:eastAsia="en-US"/>
        </w:rPr>
        <w:t>you have to start it with</w:t>
      </w:r>
    </w:p>
    <w:p w14:paraId="3E48F223" w14:textId="70AAADF4" w:rsidR="0015363F" w:rsidRPr="00845855" w:rsidRDefault="0015363F" w:rsidP="0015363F">
      <w:pPr>
        <w:pStyle w:val="SourceCode"/>
      </w:pPr>
      <w:r>
        <w:t>sudo systemctl start</w:t>
      </w:r>
      <w:r w:rsidRPr="00845855">
        <w:t xml:space="preserve"> postgresql.service</w:t>
      </w:r>
    </w:p>
    <w:p w14:paraId="31305FFF" w14:textId="77777777" w:rsidR="00F9085B" w:rsidRPr="002E2D97" w:rsidRDefault="00F9085B" w:rsidP="00F9085B">
      <w:pPr>
        <w:pStyle w:val="Heading2"/>
      </w:pPr>
      <w:bookmarkStart w:id="34" w:name="_Toc294430983"/>
      <w:r w:rsidRPr="002E2D97">
        <w:t>Create new database and database user</w:t>
      </w:r>
      <w:bookmarkEnd w:id="34"/>
    </w:p>
    <w:p w14:paraId="27DF9739" w14:textId="77777777" w:rsidR="00F9085B" w:rsidRPr="00886B4C" w:rsidRDefault="00F9085B" w:rsidP="00F9085B">
      <w:pPr>
        <w:rPr>
          <w:rFonts w:ascii="Arial" w:hAnsi="Arial" w:cs="Arial"/>
          <w:lang w:val="en-US" w:eastAsia="en-US"/>
        </w:rPr>
      </w:pPr>
      <w:r w:rsidRPr="00886B4C">
        <w:rPr>
          <w:rFonts w:ascii="Arial" w:hAnsi="Arial" w:cs="Arial"/>
          <w:lang w:val="en-US" w:eastAsia="en-US"/>
        </w:rPr>
        <w:t>Log in to your PostgreSQL server with the following command:</w:t>
      </w:r>
    </w:p>
    <w:p w14:paraId="47B93A87" w14:textId="5EE059E2" w:rsidR="00F9085B" w:rsidRPr="00845855" w:rsidRDefault="00F9085B" w:rsidP="00F9085B">
      <w:pPr>
        <w:pStyle w:val="SourceCode"/>
      </w:pPr>
      <w:r w:rsidRPr="00845855">
        <w:t>sudo –</w:t>
      </w:r>
      <w:r w:rsidR="0015363F">
        <w:t>i</w:t>
      </w:r>
      <w:r w:rsidRPr="00845855">
        <w:t>u postgres psql</w:t>
      </w:r>
    </w:p>
    <w:p w14:paraId="28071833" w14:textId="77777777" w:rsidR="00F9085B" w:rsidRPr="00886B4C" w:rsidRDefault="00F9085B" w:rsidP="00F9085B">
      <w:pPr>
        <w:rPr>
          <w:rFonts w:ascii="Arial" w:hAnsi="Arial" w:cs="Arial"/>
          <w:lang w:val="en-US" w:eastAsia="en-US"/>
        </w:rPr>
      </w:pPr>
      <w:r w:rsidRPr="00886B4C">
        <w:rPr>
          <w:rFonts w:ascii="Arial" w:hAnsi="Arial" w:cs="Arial"/>
          <w:lang w:val="en-US" w:eastAsia="en-US"/>
        </w:rPr>
        <w:t>You should now be in psql console. You should see something like this:</w:t>
      </w:r>
    </w:p>
    <w:p w14:paraId="3338171F" w14:textId="03FBB5D2" w:rsidR="00F9085B" w:rsidRPr="00845855" w:rsidRDefault="009B780F" w:rsidP="00F9085B">
      <w:pPr>
        <w:pStyle w:val="SourceCode"/>
      </w:pPr>
      <w:r>
        <w:t>psql (9.4</w:t>
      </w:r>
      <w:r w:rsidR="00B34154">
        <w:t>.10</w:t>
      </w:r>
      <w:r w:rsidR="00F9085B" w:rsidRPr="00845855">
        <w:t>)</w:t>
      </w:r>
    </w:p>
    <w:p w14:paraId="09DBDBC1" w14:textId="77777777" w:rsidR="00F9085B" w:rsidRPr="00845855" w:rsidRDefault="00F9085B" w:rsidP="00F9085B">
      <w:pPr>
        <w:pStyle w:val="SourceCode"/>
      </w:pPr>
      <w:r w:rsidRPr="00845855">
        <w:t>Type “help” for help</w:t>
      </w:r>
    </w:p>
    <w:p w14:paraId="528A2645" w14:textId="77777777" w:rsidR="00F9085B" w:rsidRPr="00845855" w:rsidRDefault="00F9085B" w:rsidP="00F9085B">
      <w:pPr>
        <w:pStyle w:val="SourceCode"/>
      </w:pPr>
    </w:p>
    <w:p w14:paraId="18EB16E3" w14:textId="77777777" w:rsidR="00F9085B" w:rsidRPr="00845855" w:rsidRDefault="00F9085B" w:rsidP="00F9085B">
      <w:pPr>
        <w:pStyle w:val="SourceCode"/>
      </w:pPr>
      <w:r w:rsidRPr="00845855">
        <w:t>postgres=#</w:t>
      </w:r>
    </w:p>
    <w:p w14:paraId="0DD9B292" w14:textId="77777777" w:rsidR="00F9085B" w:rsidRPr="00886B4C" w:rsidRDefault="00F9085B" w:rsidP="00F9085B">
      <w:pPr>
        <w:rPr>
          <w:rFonts w:ascii="Arial" w:hAnsi="Arial" w:cs="Arial"/>
          <w:lang w:val="en-US" w:eastAsia="en-US"/>
        </w:rPr>
      </w:pPr>
      <w:r w:rsidRPr="00886B4C">
        <w:rPr>
          <w:rFonts w:ascii="Arial" w:hAnsi="Arial" w:cs="Arial"/>
          <w:lang w:val="en-US" w:eastAsia="en-US"/>
        </w:rPr>
        <w:t>Create new database using the following command:</w:t>
      </w:r>
    </w:p>
    <w:p w14:paraId="73A4560A" w14:textId="77777777" w:rsidR="00F9085B" w:rsidRPr="00845855" w:rsidRDefault="00F9085B" w:rsidP="00F9085B">
      <w:pPr>
        <w:pStyle w:val="SourceCode"/>
      </w:pPr>
      <w:r w:rsidRPr="00845855">
        <w:t>CREATE DATABASE discs_names;</w:t>
      </w:r>
    </w:p>
    <w:p w14:paraId="0285B705" w14:textId="77777777" w:rsidR="00F9085B" w:rsidRPr="00886B4C" w:rsidRDefault="00F9085B" w:rsidP="00F9085B">
      <w:pPr>
        <w:rPr>
          <w:rFonts w:ascii="Arial" w:hAnsi="Arial" w:cs="Arial"/>
          <w:lang w:val="en-US" w:eastAsia="en-US"/>
        </w:rPr>
      </w:pPr>
      <w:r w:rsidRPr="00886B4C">
        <w:rPr>
          <w:rFonts w:ascii="Arial" w:hAnsi="Arial" w:cs="Arial"/>
          <w:lang w:val="en-US" w:eastAsia="en-US"/>
        </w:rPr>
        <w:t>Crete new user and assign him all privileges for previously created database.</w:t>
      </w:r>
    </w:p>
    <w:p w14:paraId="5ECAF82E" w14:textId="4E1BA2D3" w:rsidR="00F9085B" w:rsidRPr="00845855" w:rsidRDefault="00F9085B" w:rsidP="00F9085B">
      <w:pPr>
        <w:pStyle w:val="SourceCode"/>
      </w:pPr>
      <w:r w:rsidRPr="00845855">
        <w:t>CREATE USER discs</w:t>
      </w:r>
      <w:r w:rsidR="00B34154">
        <w:t>_names WITH ENCRYPTED PASSWORD 'discs_names'</w:t>
      </w:r>
      <w:r w:rsidRPr="00845855">
        <w:t>;</w:t>
      </w:r>
    </w:p>
    <w:p w14:paraId="2B9FF3DA" w14:textId="77777777" w:rsidR="00F9085B" w:rsidRPr="00845855" w:rsidRDefault="00F9085B" w:rsidP="00F9085B">
      <w:pPr>
        <w:pStyle w:val="SourceCode"/>
      </w:pPr>
      <w:r w:rsidRPr="00845855">
        <w:t xml:space="preserve">GRANT ALL PRIVILEGES ON DATABASE discs_names TO discs_names; </w:t>
      </w:r>
    </w:p>
    <w:p w14:paraId="325AB555" w14:textId="77777777" w:rsidR="00F9085B" w:rsidRPr="00886B4C" w:rsidRDefault="00F9085B" w:rsidP="00F9085B">
      <w:pPr>
        <w:rPr>
          <w:rFonts w:ascii="Arial" w:hAnsi="Arial" w:cs="Arial"/>
          <w:lang w:val="en-US" w:eastAsia="en-US"/>
        </w:rPr>
      </w:pPr>
      <w:r w:rsidRPr="00886B4C">
        <w:rPr>
          <w:rFonts w:ascii="Arial" w:hAnsi="Arial" w:cs="Arial"/>
          <w:lang w:val="en-US" w:eastAsia="en-US"/>
        </w:rPr>
        <w:t>Database is now ready to be populated with tables and data. Leave psql console by executing:</w:t>
      </w:r>
    </w:p>
    <w:p w14:paraId="5CEB4E20" w14:textId="77777777" w:rsidR="00F9085B" w:rsidRPr="00845855" w:rsidRDefault="00F9085B" w:rsidP="00F9085B">
      <w:pPr>
        <w:pStyle w:val="SourceCode"/>
      </w:pPr>
      <w:r w:rsidRPr="00845855">
        <w:t>\q</w:t>
      </w:r>
    </w:p>
    <w:p w14:paraId="4A211012" w14:textId="77777777" w:rsidR="00F9085B" w:rsidRPr="00886B4C" w:rsidRDefault="00F9085B" w:rsidP="00F9085B">
      <w:pPr>
        <w:rPr>
          <w:rFonts w:ascii="Arial" w:hAnsi="Arial" w:cs="Arial"/>
          <w:lang w:val="en-US" w:eastAsia="en-US"/>
        </w:rPr>
      </w:pPr>
      <w:r w:rsidRPr="00886B4C">
        <w:rPr>
          <w:rFonts w:ascii="Arial" w:hAnsi="Arial" w:cs="Arial"/>
          <w:lang w:val="en-US" w:eastAsia="en-US"/>
        </w:rPr>
        <w:t>Open PostgreSQL configuration file with root permissions:</w:t>
      </w:r>
    </w:p>
    <w:p w14:paraId="71725256" w14:textId="4156F423" w:rsidR="00F9085B" w:rsidRPr="00845855" w:rsidRDefault="00F9085B" w:rsidP="00F9085B">
      <w:pPr>
        <w:pStyle w:val="SourceCode"/>
      </w:pPr>
      <w:r w:rsidRPr="00845855">
        <w:t xml:space="preserve">sudo gedit </w:t>
      </w:r>
      <w:r w:rsidR="00B34154" w:rsidRPr="00B34154">
        <w:t>/var/lib/pgsql/data/pg_hba.conf</w:t>
      </w:r>
    </w:p>
    <w:p w14:paraId="49CD983D" w14:textId="77777777" w:rsidR="00F9085B" w:rsidRPr="00886B4C" w:rsidRDefault="00F9085B" w:rsidP="00F9085B">
      <w:pPr>
        <w:rPr>
          <w:rFonts w:ascii="Arial" w:hAnsi="Arial" w:cs="Arial"/>
          <w:lang w:val="en-US" w:eastAsia="en-US"/>
        </w:rPr>
      </w:pPr>
      <w:r w:rsidRPr="00886B4C">
        <w:rPr>
          <w:rFonts w:ascii="Arial" w:hAnsi="Arial" w:cs="Arial"/>
          <w:lang w:val="en-US" w:eastAsia="en-US"/>
        </w:rPr>
        <w:t>Modify line</w:t>
      </w:r>
    </w:p>
    <w:p w14:paraId="6F5644AF" w14:textId="77777777" w:rsidR="00F9085B" w:rsidRPr="00845855" w:rsidRDefault="00F9085B" w:rsidP="00F9085B">
      <w:pPr>
        <w:pStyle w:val="SourceCode"/>
      </w:pPr>
      <w:r w:rsidRPr="00845855">
        <w:t>host</w:t>
      </w:r>
      <w:r w:rsidRPr="00845855">
        <w:tab/>
        <w:t>all</w:t>
      </w:r>
      <w:r w:rsidRPr="00845855">
        <w:tab/>
        <w:t>all</w:t>
      </w:r>
      <w:r w:rsidRPr="00845855">
        <w:tab/>
        <w:t>127.0.0.1/32</w:t>
      </w:r>
      <w:r w:rsidRPr="00845855">
        <w:tab/>
        <w:t>peer</w:t>
      </w:r>
    </w:p>
    <w:p w14:paraId="5B95D653" w14:textId="77777777" w:rsidR="00F9085B" w:rsidRPr="00886B4C" w:rsidRDefault="00F9085B" w:rsidP="00F9085B">
      <w:pPr>
        <w:rPr>
          <w:rFonts w:ascii="Arial" w:hAnsi="Arial" w:cs="Arial"/>
          <w:lang w:val="en-US" w:eastAsia="en-US"/>
        </w:rPr>
      </w:pPr>
      <w:r w:rsidRPr="00886B4C">
        <w:rPr>
          <w:rFonts w:ascii="Arial" w:hAnsi="Arial" w:cs="Arial"/>
          <w:lang w:val="en-US" w:eastAsia="en-US"/>
        </w:rPr>
        <w:t>to</w:t>
      </w:r>
    </w:p>
    <w:p w14:paraId="54A257A0" w14:textId="4471A75C" w:rsidR="0019740E" w:rsidRDefault="00F9085B" w:rsidP="00F9085B">
      <w:pPr>
        <w:pStyle w:val="SourceCode"/>
      </w:pPr>
      <w:r w:rsidRPr="00845855">
        <w:t>host</w:t>
      </w:r>
      <w:r w:rsidRPr="00845855">
        <w:tab/>
        <w:t>all</w:t>
      </w:r>
      <w:r w:rsidRPr="00845855">
        <w:tab/>
        <w:t>all</w:t>
      </w:r>
      <w:r w:rsidRPr="00845855">
        <w:tab/>
        <w:t>127.0.0.1/32</w:t>
      </w:r>
      <w:r w:rsidRPr="00845855">
        <w:tab/>
        <w:t>md5</w:t>
      </w:r>
    </w:p>
    <w:p w14:paraId="73088417" w14:textId="375F381C" w:rsidR="0019740E" w:rsidRPr="00886B4C" w:rsidRDefault="0019740E" w:rsidP="0019740E">
      <w:pPr>
        <w:rPr>
          <w:rFonts w:ascii="Arial" w:hAnsi="Arial" w:cs="Arial"/>
        </w:rPr>
      </w:pPr>
      <w:r w:rsidRPr="00886B4C">
        <w:rPr>
          <w:rFonts w:ascii="Arial" w:hAnsi="Arial" w:cs="Arial"/>
        </w:rPr>
        <w:t>Restart the database:</w:t>
      </w:r>
    </w:p>
    <w:p w14:paraId="57ADB79A" w14:textId="243C9D77" w:rsidR="0019740E" w:rsidRPr="00845855" w:rsidRDefault="0019740E" w:rsidP="00F9085B">
      <w:pPr>
        <w:pStyle w:val="SourceCode"/>
      </w:pPr>
      <w:r>
        <w:t>sudo systemctl restart postgresql.service</w:t>
      </w:r>
    </w:p>
    <w:p w14:paraId="485BA802" w14:textId="4A60C7E2" w:rsidR="00E02CFB" w:rsidRPr="00886B4C" w:rsidRDefault="00584D03" w:rsidP="00E02CFB">
      <w:pPr>
        <w:rPr>
          <w:rFonts w:ascii="Arial" w:eastAsia="Cambria" w:hAnsi="Arial" w:cs="Arial"/>
          <w:lang w:val="en-US" w:eastAsia="en-US"/>
        </w:rPr>
      </w:pPr>
      <w:r w:rsidRPr="00886B4C">
        <w:rPr>
          <w:rFonts w:ascii="Arial" w:eastAsia="Cambria" w:hAnsi="Arial" w:cs="Arial"/>
          <w:lang w:val="en-US" w:eastAsia="en-US"/>
        </w:rPr>
        <w:t>Then, s</w:t>
      </w:r>
      <w:r w:rsidR="00E02CFB" w:rsidRPr="00886B4C">
        <w:rPr>
          <w:rFonts w:ascii="Arial" w:eastAsia="Cambria" w:hAnsi="Arial" w:cs="Arial"/>
          <w:lang w:val="en-US" w:eastAsia="en-US"/>
        </w:rPr>
        <w:t xml:space="preserve">top the </w:t>
      </w:r>
      <w:r w:rsidRPr="00886B4C">
        <w:rPr>
          <w:rFonts w:ascii="Arial" w:eastAsia="Cambria" w:hAnsi="Arial" w:cs="Arial"/>
          <w:lang w:val="en-US" w:eastAsia="en-US"/>
        </w:rPr>
        <w:t xml:space="preserve">Wildfly </w:t>
      </w:r>
      <w:r w:rsidR="00E02CFB" w:rsidRPr="00886B4C">
        <w:rPr>
          <w:rFonts w:ascii="Arial" w:eastAsia="Cambria" w:hAnsi="Arial" w:cs="Arial"/>
          <w:lang w:val="en-US" w:eastAsia="en-US"/>
        </w:rPr>
        <w:t xml:space="preserve">server </w:t>
      </w:r>
      <w:r w:rsidRPr="00886B4C">
        <w:rPr>
          <w:rFonts w:ascii="Arial" w:eastAsia="Cambria" w:hAnsi="Arial" w:cs="Arial"/>
          <w:lang w:val="en-US" w:eastAsia="en-US"/>
        </w:rPr>
        <w:t>with the command line interface</w:t>
      </w:r>
      <w:r w:rsidR="002F48C7">
        <w:rPr>
          <w:rFonts w:ascii="Arial" w:eastAsia="Cambria" w:hAnsi="Arial" w:cs="Arial"/>
          <w:lang w:val="en-US" w:eastAsia="en-US"/>
        </w:rPr>
        <w:t xml:space="preserve"> management tool</w:t>
      </w:r>
    </w:p>
    <w:p w14:paraId="7F4929D7" w14:textId="77777777" w:rsidR="00E02CFB" w:rsidRPr="00845855" w:rsidRDefault="00E02CFB" w:rsidP="00E02CFB">
      <w:pPr>
        <w:pStyle w:val="SourceCode"/>
        <w:rPr>
          <w:rFonts w:cs="Times New Roman"/>
        </w:rPr>
      </w:pPr>
      <w:r>
        <w:rPr>
          <w:rFonts w:eastAsia="Cambria"/>
        </w:rPr>
        <w:t xml:space="preserve"> </w:t>
      </w:r>
      <w:r w:rsidRPr="00845855">
        <w:t>$JBOSS_</w:t>
      </w:r>
      <w:r>
        <w:t>HOME/bin/jboss-cli.sh --</w:t>
      </w:r>
      <w:r w:rsidRPr="00845855">
        <w:t xml:space="preserve">connect </w:t>
      </w:r>
      <w:r>
        <w:t>–command=:shutdown</w:t>
      </w:r>
    </w:p>
    <w:p w14:paraId="34D72A7F" w14:textId="12C60538" w:rsidR="00E02CFB" w:rsidRPr="00886B4C" w:rsidRDefault="00584D03" w:rsidP="00E02CFB">
      <w:pPr>
        <w:rPr>
          <w:rFonts w:ascii="Arial" w:hAnsi="Arial" w:cs="Arial"/>
        </w:rPr>
      </w:pPr>
      <w:r w:rsidRPr="00886B4C">
        <w:rPr>
          <w:rFonts w:ascii="Arial" w:eastAsia="Cambria" w:hAnsi="Arial" w:cs="Arial"/>
          <w:lang w:val="en-US" w:eastAsia="en-US"/>
        </w:rPr>
        <w:t>and</w:t>
      </w:r>
      <w:r w:rsidR="00E02CFB" w:rsidRPr="00886B4C">
        <w:rPr>
          <w:rFonts w:ascii="Arial" w:eastAsia="Cambria" w:hAnsi="Arial" w:cs="Arial"/>
          <w:lang w:val="en-US" w:eastAsia="en-US"/>
        </w:rPr>
        <w:t xml:space="preserve"> open $JBOSS_HOME/standalone/configuration/standalone.xml. Under </w:t>
      </w:r>
      <w:r w:rsidR="00E02CFB" w:rsidRPr="00886B4C">
        <w:rPr>
          <w:rFonts w:ascii="Arial" w:hAnsi="Arial" w:cs="Arial"/>
        </w:rPr>
        <w:t xml:space="preserve"> </w:t>
      </w:r>
    </w:p>
    <w:p w14:paraId="3D861AAF" w14:textId="77777777" w:rsidR="00E02CFB" w:rsidRPr="00845855" w:rsidRDefault="00E02CFB" w:rsidP="00E02CFB">
      <w:pPr>
        <w:pStyle w:val="SourceCode"/>
      </w:pPr>
      <w:r w:rsidRPr="00845855">
        <w:t>&lt;server&gt;</w:t>
      </w:r>
    </w:p>
    <w:p w14:paraId="5CBA8F87" w14:textId="77777777" w:rsidR="00E02CFB" w:rsidRPr="00845855" w:rsidRDefault="00E02CFB" w:rsidP="00E02CFB">
      <w:pPr>
        <w:pStyle w:val="SourceCode"/>
      </w:pPr>
      <w:r w:rsidRPr="00845855">
        <w:t xml:space="preserve">  &lt;profile&gt;</w:t>
      </w:r>
    </w:p>
    <w:p w14:paraId="7C2113B8" w14:textId="77777777" w:rsidR="00E02CFB" w:rsidRDefault="00E02CFB" w:rsidP="00E02CFB">
      <w:pPr>
        <w:pStyle w:val="SourceCode"/>
      </w:pPr>
      <w:r>
        <w:t xml:space="preserve">     </w:t>
      </w:r>
      <w:r w:rsidRPr="00294FC2">
        <w:t>&lt;subsystem xmlns="urn:jboss:domain:datasources:2.0"&gt;</w:t>
      </w:r>
    </w:p>
    <w:p w14:paraId="1BFE6658" w14:textId="77777777" w:rsidR="00E02CFB" w:rsidRDefault="00E02CFB" w:rsidP="00E02CFB">
      <w:pPr>
        <w:pStyle w:val="SourceCode"/>
      </w:pPr>
      <w:r>
        <w:t xml:space="preserve"> </w:t>
      </w:r>
    </w:p>
    <w:p w14:paraId="09A8F20C" w14:textId="30E79523" w:rsidR="00E02CFB" w:rsidRPr="00886B4C" w:rsidRDefault="00E02CFB" w:rsidP="00E02CFB">
      <w:pPr>
        <w:rPr>
          <w:rFonts w:ascii="Arial" w:hAnsi="Arial" w:cs="Arial"/>
        </w:rPr>
      </w:pPr>
      <w:r w:rsidRPr="00886B4C">
        <w:rPr>
          <w:rFonts w:ascii="Arial" w:hAnsi="Arial" w:cs="Arial"/>
        </w:rPr>
        <w:t>add the data</w:t>
      </w:r>
      <w:r w:rsidR="00712558" w:rsidRPr="00886B4C">
        <w:rPr>
          <w:rFonts w:ascii="Arial" w:hAnsi="Arial" w:cs="Arial"/>
        </w:rPr>
        <w:t xml:space="preserve"> </w:t>
      </w:r>
      <w:r w:rsidRPr="00886B4C">
        <w:rPr>
          <w:rFonts w:ascii="Arial" w:hAnsi="Arial" w:cs="Arial"/>
        </w:rPr>
        <w:t xml:space="preserve">source used by Naming Service: </w:t>
      </w:r>
    </w:p>
    <w:p w14:paraId="315A730D" w14:textId="77777777" w:rsidR="00E02CFB" w:rsidRDefault="00E02CFB" w:rsidP="00E02CFB">
      <w:pPr>
        <w:pStyle w:val="SourceCode"/>
      </w:pPr>
      <w:r w:rsidRPr="00B8504B">
        <w:t>&lt;datasource jta="false" jndi-name="java:/org.openepics.names.data" pool-name="java:/org.openepics.conf.dbpool" e</w:t>
      </w:r>
      <w:r>
        <w:t>nabled="true" use-ccm="false"&gt;</w:t>
      </w:r>
    </w:p>
    <w:p w14:paraId="75FC9881" w14:textId="77777777" w:rsidR="00E02CFB" w:rsidRDefault="00E02CFB" w:rsidP="00E02CFB">
      <w:pPr>
        <w:pStyle w:val="SourceCode"/>
      </w:pPr>
      <w:r>
        <w:t xml:space="preserve">  </w:t>
      </w:r>
      <w:r w:rsidRPr="00B8504B">
        <w:t>&lt;connection-url&gt;jdbc:postgresql://localhost:5432/discs_names&lt;/connection-url&gt;</w:t>
      </w:r>
    </w:p>
    <w:p w14:paraId="76738472" w14:textId="77777777" w:rsidR="00E02CFB" w:rsidRDefault="00E02CFB" w:rsidP="00E02CFB">
      <w:pPr>
        <w:pStyle w:val="SourceCode"/>
      </w:pPr>
      <w:r>
        <w:t xml:space="preserve">  </w:t>
      </w:r>
      <w:r w:rsidRPr="00B8504B">
        <w:t>&lt;driver-class&gt;</w:t>
      </w:r>
      <w:r>
        <w:t xml:space="preserve"> </w:t>
      </w:r>
      <w:r w:rsidRPr="00B8504B">
        <w:t>org.postgresql.Driver</w:t>
      </w:r>
      <w:r>
        <w:t xml:space="preserve"> </w:t>
      </w:r>
      <w:r w:rsidRPr="00B8504B">
        <w:t>&lt;/dr</w:t>
      </w:r>
      <w:r>
        <w:t>iver-class&gt;</w:t>
      </w:r>
    </w:p>
    <w:p w14:paraId="48AD05B8" w14:textId="77777777" w:rsidR="00E02CFB" w:rsidRDefault="00E02CFB" w:rsidP="00E02CFB">
      <w:pPr>
        <w:pStyle w:val="SourceCode"/>
      </w:pPr>
      <w:r>
        <w:t xml:space="preserve">  </w:t>
      </w:r>
      <w:r w:rsidRPr="00B8504B">
        <w:t>&lt;driver&gt;postgres</w:t>
      </w:r>
      <w:r>
        <w:t>ql&lt;/driver&gt;</w:t>
      </w:r>
    </w:p>
    <w:p w14:paraId="30C14ADF" w14:textId="77777777" w:rsidR="00E02CFB" w:rsidRDefault="00E02CFB" w:rsidP="00E02CFB">
      <w:pPr>
        <w:pStyle w:val="SourceCode"/>
      </w:pPr>
      <w:r>
        <w:t xml:space="preserve">  </w:t>
      </w:r>
      <w:r w:rsidRPr="00B8504B">
        <w:t xml:space="preserve">&lt;security&gt; </w:t>
      </w:r>
    </w:p>
    <w:p w14:paraId="02621D7D" w14:textId="77777777" w:rsidR="00E02CFB" w:rsidRDefault="00E02CFB" w:rsidP="00E02CFB">
      <w:pPr>
        <w:pStyle w:val="SourceCode"/>
      </w:pPr>
      <w:r>
        <w:t xml:space="preserve">     </w:t>
      </w:r>
      <w:r w:rsidRPr="00B8504B">
        <w:t>&lt;user-name&gt;discs_names&lt;/us</w:t>
      </w:r>
      <w:r>
        <w:t>er-name&gt;</w:t>
      </w:r>
    </w:p>
    <w:p w14:paraId="0911FB09" w14:textId="77777777" w:rsidR="00E02CFB" w:rsidRDefault="00E02CFB" w:rsidP="00E02CFB">
      <w:pPr>
        <w:pStyle w:val="SourceCode"/>
      </w:pPr>
      <w:r>
        <w:t xml:space="preserve">     </w:t>
      </w:r>
      <w:r w:rsidRPr="00B8504B">
        <w:t xml:space="preserve">&lt;password&gt;discs_names&lt;/password&gt; </w:t>
      </w:r>
    </w:p>
    <w:p w14:paraId="11D84BB6" w14:textId="77777777" w:rsidR="00E02CFB" w:rsidRDefault="00E02CFB" w:rsidP="00E02CFB">
      <w:pPr>
        <w:pStyle w:val="SourceCode"/>
      </w:pPr>
      <w:r>
        <w:t xml:space="preserve">  </w:t>
      </w:r>
      <w:r w:rsidRPr="00B8504B">
        <w:t>&lt;/security&gt;</w:t>
      </w:r>
    </w:p>
    <w:p w14:paraId="31DD3B82" w14:textId="77777777" w:rsidR="00E02CFB" w:rsidRDefault="00E02CFB" w:rsidP="00E02CFB">
      <w:pPr>
        <w:pStyle w:val="SourceCode"/>
      </w:pPr>
      <w:r>
        <w:t xml:space="preserve">  </w:t>
      </w:r>
      <w:r w:rsidRPr="00B8504B">
        <w:t>&lt;validation&gt;</w:t>
      </w:r>
    </w:p>
    <w:p w14:paraId="0F40AFE0" w14:textId="77777777" w:rsidR="00E02CFB" w:rsidRDefault="00E02CFB" w:rsidP="00E02CFB">
      <w:pPr>
        <w:pStyle w:val="SourceCode"/>
      </w:pPr>
      <w:r>
        <w:t xml:space="preserve">     </w:t>
      </w:r>
      <w:r w:rsidRPr="00B8504B">
        <w:t>&lt;validate-on-match&gt;false&lt;/validate-on-match&gt;</w:t>
      </w:r>
    </w:p>
    <w:p w14:paraId="3FA7E4B4" w14:textId="77777777" w:rsidR="00E02CFB" w:rsidRDefault="00E02CFB" w:rsidP="00E02CFB">
      <w:pPr>
        <w:pStyle w:val="SourceCode"/>
      </w:pPr>
      <w:r>
        <w:t xml:space="preserve">     </w:t>
      </w:r>
      <w:r w:rsidRPr="00B8504B">
        <w:t>&lt;background-validation&gt;false&lt;/background-validation&gt;</w:t>
      </w:r>
    </w:p>
    <w:p w14:paraId="26FD91B1" w14:textId="77777777" w:rsidR="00E02CFB" w:rsidRDefault="00E02CFB" w:rsidP="00E02CFB">
      <w:pPr>
        <w:pStyle w:val="SourceCode"/>
      </w:pPr>
      <w:r>
        <w:t xml:space="preserve">  </w:t>
      </w:r>
      <w:r w:rsidRPr="00B8504B">
        <w:t>&lt;/validation&gt;</w:t>
      </w:r>
    </w:p>
    <w:p w14:paraId="68CAE93F" w14:textId="77777777" w:rsidR="00E02CFB" w:rsidRDefault="00E02CFB" w:rsidP="00E02CFB">
      <w:pPr>
        <w:pStyle w:val="SourceCode"/>
      </w:pPr>
      <w:r>
        <w:t xml:space="preserve">  </w:t>
      </w:r>
      <w:r w:rsidRPr="00B8504B">
        <w:t>&lt;statement&gt;</w:t>
      </w:r>
    </w:p>
    <w:p w14:paraId="4B630DB2" w14:textId="77777777" w:rsidR="00E02CFB" w:rsidRDefault="00E02CFB" w:rsidP="00E02CFB">
      <w:pPr>
        <w:pStyle w:val="SourceCode"/>
      </w:pPr>
      <w:r>
        <w:t xml:space="preserve">     </w:t>
      </w:r>
      <w:r w:rsidRPr="00B8504B">
        <w:t>&lt;share-prepared-statements&gt;false&lt;/share-prepared-statements&gt;</w:t>
      </w:r>
    </w:p>
    <w:p w14:paraId="32115083" w14:textId="77777777" w:rsidR="00E02CFB" w:rsidRDefault="00E02CFB" w:rsidP="00E02CFB">
      <w:pPr>
        <w:pStyle w:val="SourceCode"/>
      </w:pPr>
      <w:r>
        <w:t xml:space="preserve">  </w:t>
      </w:r>
      <w:r w:rsidRPr="00B8504B">
        <w:t>&lt;/statement&gt;</w:t>
      </w:r>
    </w:p>
    <w:p w14:paraId="7FA56E6E" w14:textId="3AA2E072" w:rsidR="00E02CFB" w:rsidRDefault="00E02CFB" w:rsidP="00E02CFB">
      <w:pPr>
        <w:pStyle w:val="SourceCode"/>
      </w:pPr>
      <w:r>
        <w:t xml:space="preserve">  </w:t>
      </w:r>
      <w:r w:rsidRPr="00B8504B">
        <w:t>&lt;/datasource&gt;</w:t>
      </w:r>
    </w:p>
    <w:p w14:paraId="5C0BE2A1" w14:textId="15973B52" w:rsidR="00B8504B" w:rsidRPr="00B75D56" w:rsidRDefault="00706AEF" w:rsidP="00D822E6">
      <w:pPr>
        <w:pStyle w:val="Heading2"/>
      </w:pPr>
      <w:bookmarkStart w:id="35" w:name="_Toc294430984"/>
      <w:r w:rsidRPr="002E2D97">
        <w:t xml:space="preserve">Security Domain </w:t>
      </w:r>
      <w:r w:rsidR="0058667D" w:rsidRPr="002E2D97">
        <w:t>Configuration</w:t>
      </w:r>
      <w:bookmarkEnd w:id="35"/>
    </w:p>
    <w:p w14:paraId="1723C56E" w14:textId="77777777" w:rsidR="00B8504B" w:rsidRDefault="00B8504B" w:rsidP="00B8504B">
      <w:pPr>
        <w:pStyle w:val="Heading3"/>
        <w:rPr>
          <w:lang w:val="en-US"/>
        </w:rPr>
      </w:pPr>
      <w:bookmarkStart w:id="36" w:name="_Toc294430985"/>
      <w:r>
        <w:rPr>
          <w:lang w:val="en-US"/>
        </w:rPr>
        <w:t>NamesRBAC Security Domain Configuration</w:t>
      </w:r>
      <w:bookmarkEnd w:id="36"/>
    </w:p>
    <w:p w14:paraId="404797A7" w14:textId="51C2E320" w:rsidR="002E2D97" w:rsidRPr="00886B4C" w:rsidRDefault="002E2D97" w:rsidP="002E2D97">
      <w:pPr>
        <w:rPr>
          <w:rFonts w:ascii="Arial" w:hAnsi="Arial" w:cs="Arial"/>
        </w:rPr>
      </w:pPr>
      <w:r w:rsidRPr="00886B4C">
        <w:rPr>
          <w:rFonts w:ascii="Arial" w:eastAsia="Cambria" w:hAnsi="Arial" w:cs="Arial"/>
          <w:lang w:val="en-US" w:eastAsia="en-US"/>
        </w:rPr>
        <w:t xml:space="preserve">Open </w:t>
      </w:r>
      <w:r w:rsidRPr="00886B4C">
        <w:rPr>
          <w:rFonts w:ascii="Arial" w:eastAsia="Cambria" w:hAnsi="Arial" w:cs="Arial"/>
          <w:sz w:val="20"/>
          <w:szCs w:val="20"/>
          <w:lang w:val="en-US" w:eastAsia="en-US"/>
        </w:rPr>
        <w:t>$JBOSS_HOME/standalone/configuration/standalone.xml</w:t>
      </w:r>
      <w:r w:rsidRPr="00886B4C">
        <w:rPr>
          <w:rFonts w:ascii="Arial" w:eastAsia="Cambria" w:hAnsi="Arial" w:cs="Arial"/>
          <w:lang w:val="en-US" w:eastAsia="en-US"/>
        </w:rPr>
        <w:t xml:space="preserve"> file and add </w:t>
      </w:r>
      <w:r w:rsidRPr="00886B4C">
        <w:rPr>
          <w:rFonts w:ascii="Arial" w:hAnsi="Arial" w:cs="Arial"/>
        </w:rPr>
        <w:t xml:space="preserve">the following </w:t>
      </w:r>
      <w:r w:rsidR="003E392E" w:rsidRPr="00886B4C">
        <w:rPr>
          <w:rFonts w:ascii="Arial" w:hAnsi="Arial" w:cs="Arial"/>
        </w:rPr>
        <w:t xml:space="preserve">lines to configure the rbac </w:t>
      </w:r>
      <w:r w:rsidR="006F6314" w:rsidRPr="00886B4C">
        <w:rPr>
          <w:rFonts w:ascii="Arial" w:hAnsi="Arial" w:cs="Arial"/>
        </w:rPr>
        <w:t>properties:</w:t>
      </w:r>
    </w:p>
    <w:p w14:paraId="61D68881" w14:textId="77777777" w:rsidR="00B8504B" w:rsidRDefault="00B8504B" w:rsidP="00B8504B">
      <w:pPr>
        <w:pStyle w:val="SourceCode"/>
        <w:pBdr>
          <w:left w:val="dashSmallGap" w:sz="4" w:space="7" w:color="auto"/>
        </w:pBdr>
      </w:pPr>
      <w:r w:rsidRPr="00B8504B">
        <w:t>&lt;system-properties&gt;</w:t>
      </w:r>
    </w:p>
    <w:p w14:paraId="6E2C96F9" w14:textId="77777777" w:rsidR="00B8504B" w:rsidRDefault="00B8504B" w:rsidP="00B8504B">
      <w:pPr>
        <w:pStyle w:val="SourceCode"/>
        <w:pBdr>
          <w:left w:val="dashSmallGap" w:sz="4" w:space="7" w:color="auto"/>
        </w:pBdr>
      </w:pPr>
      <w:r>
        <w:t xml:space="preserve">  </w:t>
      </w:r>
      <w:r w:rsidRPr="00B8504B">
        <w:t>&lt;property name="rbac.primaryServicesURL" value="https://rbac.esss.lu.se:8443/service"/&gt;</w:t>
      </w:r>
    </w:p>
    <w:p w14:paraId="2DB8A01B" w14:textId="77777777" w:rsidR="00B8504B" w:rsidRDefault="00B8504B" w:rsidP="00B8504B">
      <w:pPr>
        <w:pStyle w:val="SourceCode"/>
        <w:pBdr>
          <w:left w:val="dashSmallGap" w:sz="4" w:space="7" w:color="auto"/>
        </w:pBdr>
      </w:pPr>
      <w:r>
        <w:t xml:space="preserve">  </w:t>
      </w:r>
      <w:r w:rsidRPr="00B8504B">
        <w:t>&lt;property name="rbac.primarySSLHost" va</w:t>
      </w:r>
      <w:r>
        <w:t>lue="rbac.esss.lu.se"/&gt;</w:t>
      </w:r>
    </w:p>
    <w:p w14:paraId="6E609C23" w14:textId="021B13FF" w:rsidR="00B8504B" w:rsidRDefault="00B8504B" w:rsidP="00B8504B">
      <w:pPr>
        <w:pStyle w:val="SourceCode"/>
        <w:pBdr>
          <w:left w:val="dashSmallGap" w:sz="4" w:space="7" w:color="auto"/>
        </w:pBdr>
      </w:pPr>
      <w:r>
        <w:t xml:space="preserve">  </w:t>
      </w:r>
      <w:r w:rsidRPr="00B8504B">
        <w:t>&lt;property name="rbac.pri</w:t>
      </w:r>
      <w:r>
        <w:t>marySSLPort" value="8443"/&gt;</w:t>
      </w:r>
    </w:p>
    <w:p w14:paraId="1EDB204B" w14:textId="1B985320" w:rsidR="00B8504B" w:rsidRDefault="00B8504B" w:rsidP="004D1AF2">
      <w:pPr>
        <w:pStyle w:val="SourceCode"/>
        <w:pBdr>
          <w:left w:val="dashSmallGap" w:sz="4" w:space="7" w:color="auto"/>
        </w:pBdr>
      </w:pPr>
      <w:r w:rsidRPr="00B8504B">
        <w:t xml:space="preserve">&lt;/system-properties&gt; </w:t>
      </w:r>
    </w:p>
    <w:p w14:paraId="43FDD95B" w14:textId="38F93609" w:rsidR="002E2D97" w:rsidRPr="00886B4C" w:rsidRDefault="005F5E34" w:rsidP="002E2D97">
      <w:pPr>
        <w:rPr>
          <w:rFonts w:ascii="Arial" w:hAnsi="Arial" w:cs="Arial"/>
        </w:rPr>
      </w:pPr>
      <w:r w:rsidRPr="00886B4C">
        <w:rPr>
          <w:rFonts w:ascii="Arial" w:hAnsi="Arial" w:cs="Arial"/>
        </w:rPr>
        <w:t xml:space="preserve">where all the values needs to be customized to your rbac server configuration. </w:t>
      </w:r>
      <w:r w:rsidR="003E392E" w:rsidRPr="00886B4C">
        <w:rPr>
          <w:rFonts w:ascii="Arial" w:hAnsi="Arial" w:cs="Arial"/>
        </w:rPr>
        <w:t xml:space="preserve">In the same file, under </w:t>
      </w:r>
    </w:p>
    <w:p w14:paraId="7B462C2A" w14:textId="77777777" w:rsidR="002E2D97" w:rsidRPr="00845855" w:rsidRDefault="002E2D97" w:rsidP="002E2D97">
      <w:pPr>
        <w:pStyle w:val="SourceCode"/>
      </w:pPr>
      <w:r w:rsidRPr="00845855">
        <w:t>&lt;server&gt;</w:t>
      </w:r>
    </w:p>
    <w:p w14:paraId="4E194330" w14:textId="77777777" w:rsidR="002E2D97" w:rsidRPr="00845855" w:rsidRDefault="002E2D97" w:rsidP="002E2D97">
      <w:pPr>
        <w:pStyle w:val="SourceCode"/>
      </w:pPr>
      <w:r w:rsidRPr="00845855">
        <w:t xml:space="preserve">  &lt;profile&gt;</w:t>
      </w:r>
    </w:p>
    <w:p w14:paraId="3A337310" w14:textId="77777777" w:rsidR="002E2D97" w:rsidRPr="00845855" w:rsidRDefault="002E2D97" w:rsidP="002E2D97">
      <w:pPr>
        <w:pStyle w:val="SourceCode"/>
      </w:pPr>
      <w:r w:rsidRPr="00845855">
        <w:t xml:space="preserve">     &lt;subsystem xmlns="urn:jboss:domain:security:1.2"&gt;</w:t>
      </w:r>
    </w:p>
    <w:p w14:paraId="62D1F27E" w14:textId="77777777" w:rsidR="002E2D97" w:rsidRPr="00845855" w:rsidRDefault="002E2D97" w:rsidP="002E2D97">
      <w:pPr>
        <w:pStyle w:val="SourceCode"/>
      </w:pPr>
      <w:r w:rsidRPr="00845855">
        <w:t xml:space="preserve">        &lt;security-domains&gt;</w:t>
      </w:r>
    </w:p>
    <w:p w14:paraId="4EA452CF" w14:textId="69BC2304" w:rsidR="00B8504B" w:rsidRPr="00886B4C" w:rsidRDefault="002E2D97" w:rsidP="002E2D97">
      <w:pPr>
        <w:rPr>
          <w:rFonts w:ascii="Arial" w:hAnsi="Arial" w:cs="Arial"/>
        </w:rPr>
      </w:pPr>
      <w:r w:rsidRPr="00886B4C">
        <w:rPr>
          <w:rFonts w:ascii="Arial" w:hAnsi="Arial" w:cs="Arial"/>
        </w:rPr>
        <w:t>add the namesRBAC security domain used by Naming Service:</w:t>
      </w:r>
    </w:p>
    <w:p w14:paraId="5259BFE9" w14:textId="77777777" w:rsidR="00B8504B" w:rsidRDefault="00B8504B" w:rsidP="00B8504B">
      <w:pPr>
        <w:pStyle w:val="SourceCode"/>
        <w:pBdr>
          <w:left w:val="dashSmallGap" w:sz="4" w:space="7" w:color="auto"/>
        </w:pBdr>
      </w:pPr>
      <w:r w:rsidRPr="00544F81">
        <w:t>&lt;security-domain name="namesRBAC.security-domain" cache-type</w:t>
      </w:r>
      <w:r>
        <w:t>="default"&gt;</w:t>
      </w:r>
    </w:p>
    <w:p w14:paraId="58243B43" w14:textId="77777777" w:rsidR="00B8504B" w:rsidRDefault="00B8504B" w:rsidP="00B8504B">
      <w:pPr>
        <w:pStyle w:val="SourceCode"/>
        <w:pBdr>
          <w:left w:val="dashSmallGap" w:sz="4" w:space="7" w:color="auto"/>
        </w:pBdr>
      </w:pPr>
      <w:r>
        <w:t xml:space="preserve">  </w:t>
      </w:r>
      <w:r w:rsidRPr="00544F81">
        <w:t>&lt;authenti</w:t>
      </w:r>
      <w:r>
        <w:t>cation&gt;</w:t>
      </w:r>
    </w:p>
    <w:p w14:paraId="01026F95" w14:textId="77777777" w:rsidR="00B8504B" w:rsidRDefault="00B8504B" w:rsidP="00B8504B">
      <w:pPr>
        <w:pStyle w:val="SourceCode"/>
        <w:pBdr>
          <w:left w:val="dashSmallGap" w:sz="4" w:space="7" w:color="auto"/>
        </w:pBdr>
      </w:pPr>
      <w:r>
        <w:t xml:space="preserve">    </w:t>
      </w:r>
      <w:r w:rsidRPr="00544F81">
        <w:t xml:space="preserve">&lt;login-module code="se.esss.ics.rbac.loginmodules.RBACLoginModule" flag="required"&gt; </w:t>
      </w:r>
    </w:p>
    <w:p w14:paraId="557F4C5E" w14:textId="77777777" w:rsidR="00B8504B" w:rsidRDefault="00B8504B" w:rsidP="00B8504B">
      <w:pPr>
        <w:pStyle w:val="SourceCode"/>
        <w:pBdr>
          <w:left w:val="dashSmallGap" w:sz="4" w:space="7" w:color="auto"/>
        </w:pBdr>
      </w:pPr>
      <w:r>
        <w:t xml:space="preserve">      </w:t>
      </w:r>
      <w:r w:rsidRPr="00544F81">
        <w:t>&lt;module-option name="RBACResource" value="NamingService"/&gt;</w:t>
      </w:r>
    </w:p>
    <w:p w14:paraId="0FA1968F" w14:textId="77777777" w:rsidR="00B8504B" w:rsidRDefault="00B8504B" w:rsidP="00B8504B">
      <w:pPr>
        <w:pStyle w:val="SourceCode"/>
        <w:pBdr>
          <w:left w:val="dashSmallGap" w:sz="4" w:space="7" w:color="auto"/>
        </w:pBdr>
      </w:pPr>
      <w:r>
        <w:t xml:space="preserve">      </w:t>
      </w:r>
      <w:r w:rsidRPr="00544F81">
        <w:t>&lt;module-option name="RBACPermissionsOfInterest" value="Edit,Manage"/&gt;</w:t>
      </w:r>
    </w:p>
    <w:p w14:paraId="451993D0" w14:textId="77777777" w:rsidR="00B8504B" w:rsidRDefault="00B8504B" w:rsidP="00B8504B">
      <w:pPr>
        <w:pStyle w:val="SourceCode"/>
        <w:pBdr>
          <w:left w:val="dashSmallGap" w:sz="4" w:space="7" w:color="auto"/>
        </w:pBdr>
      </w:pPr>
      <w:r>
        <w:t xml:space="preserve">      </w:t>
      </w:r>
      <w:r w:rsidRPr="00544F81">
        <w:t>&lt;module-option name="mapRBACPermissionsToASRoles" value="f</w:t>
      </w:r>
      <w:r>
        <w:t>alse"/&gt;</w:t>
      </w:r>
    </w:p>
    <w:p w14:paraId="01485E52" w14:textId="77777777" w:rsidR="00B8504B" w:rsidRDefault="00B8504B" w:rsidP="00B8504B">
      <w:pPr>
        <w:pStyle w:val="SourceCode"/>
        <w:pBdr>
          <w:left w:val="dashSmallGap" w:sz="4" w:space="7" w:color="auto"/>
        </w:pBdr>
      </w:pPr>
      <w:r>
        <w:t xml:space="preserve">    </w:t>
      </w:r>
      <w:r w:rsidRPr="00544F81">
        <w:t>&lt;/lo</w:t>
      </w:r>
      <w:r>
        <w:t>gin-module&gt;</w:t>
      </w:r>
    </w:p>
    <w:p w14:paraId="50571567" w14:textId="77777777" w:rsidR="00B8504B" w:rsidRDefault="00B8504B" w:rsidP="00B8504B">
      <w:pPr>
        <w:pStyle w:val="SourceCode"/>
        <w:pBdr>
          <w:left w:val="dashSmallGap" w:sz="4" w:space="7" w:color="auto"/>
        </w:pBdr>
      </w:pPr>
      <w:r>
        <w:t xml:space="preserve">  </w:t>
      </w:r>
      <w:r w:rsidRPr="00544F81">
        <w:t>&lt;/authentication&gt;</w:t>
      </w:r>
    </w:p>
    <w:p w14:paraId="37DCF14D" w14:textId="77777777" w:rsidR="00B8504B" w:rsidRPr="0021317E" w:rsidRDefault="00B8504B" w:rsidP="00B8504B">
      <w:pPr>
        <w:pStyle w:val="SourceCode"/>
        <w:pBdr>
          <w:left w:val="dashSmallGap" w:sz="4" w:space="7" w:color="auto"/>
        </w:pBdr>
      </w:pPr>
      <w:r w:rsidRPr="00544F81">
        <w:t xml:space="preserve">&lt;/security-domain&gt; </w:t>
      </w:r>
    </w:p>
    <w:p w14:paraId="3EDBF3C6" w14:textId="77777777" w:rsidR="00B8504B" w:rsidRPr="00886B4C" w:rsidRDefault="00B8504B" w:rsidP="00D822E6">
      <w:pPr>
        <w:rPr>
          <w:rFonts w:ascii="Arial" w:hAnsi="Arial" w:cs="Arial"/>
        </w:rPr>
      </w:pPr>
    </w:p>
    <w:p w14:paraId="123C608B" w14:textId="4CF41276" w:rsidR="0058667D" w:rsidRPr="0021317E" w:rsidRDefault="00E414D5" w:rsidP="00887079">
      <w:pPr>
        <w:pStyle w:val="Heading3"/>
        <w:rPr>
          <w:lang w:val="en-US"/>
        </w:rPr>
      </w:pPr>
      <w:bookmarkStart w:id="37" w:name="_Toc294430986"/>
      <w:r>
        <w:rPr>
          <w:lang w:val="en-US"/>
        </w:rPr>
        <w:t>Names</w:t>
      </w:r>
      <w:r w:rsidR="00887079">
        <w:rPr>
          <w:lang w:val="en-US"/>
        </w:rPr>
        <w:t xml:space="preserve">Test </w:t>
      </w:r>
      <w:r>
        <w:rPr>
          <w:lang w:val="en-US"/>
        </w:rPr>
        <w:t>Security Domain Configuration</w:t>
      </w:r>
      <w:bookmarkEnd w:id="37"/>
    </w:p>
    <w:p w14:paraId="7D8A65D8" w14:textId="3301D1A7" w:rsidR="00E549DA" w:rsidRPr="00886B4C" w:rsidRDefault="00E549DA" w:rsidP="00D822E6">
      <w:pPr>
        <w:rPr>
          <w:rFonts w:ascii="Arial" w:eastAsia="Cambria" w:hAnsi="Arial" w:cs="Arial"/>
          <w:lang w:val="en-US" w:eastAsia="en-US"/>
        </w:rPr>
      </w:pPr>
      <w:r w:rsidRPr="00886B4C">
        <w:rPr>
          <w:rFonts w:ascii="Arial" w:eastAsia="Cambria" w:hAnsi="Arial" w:cs="Arial"/>
          <w:lang w:val="en-US" w:eastAsia="en-US"/>
        </w:rPr>
        <w:t xml:space="preserve">Authentication </w:t>
      </w:r>
      <w:r w:rsidR="00E414D5" w:rsidRPr="00886B4C">
        <w:rPr>
          <w:rFonts w:ascii="Arial" w:eastAsia="Cambria" w:hAnsi="Arial" w:cs="Arial"/>
          <w:lang w:val="en-US" w:eastAsia="en-US"/>
        </w:rPr>
        <w:t xml:space="preserve">for the Test option </w:t>
      </w:r>
      <w:r w:rsidRPr="00886B4C">
        <w:rPr>
          <w:rFonts w:ascii="Arial" w:eastAsia="Cambria" w:hAnsi="Arial" w:cs="Arial"/>
          <w:lang w:val="en-US" w:eastAsia="en-US"/>
        </w:rPr>
        <w:t>is handled on the Wildfly application server. Therefore we must add all the users we want to have in the application to the application server and assign them roles. To this a small script has been created to minimize the effort put into creating new users and their passwords.</w:t>
      </w:r>
    </w:p>
    <w:p w14:paraId="41721A29" w14:textId="66BB54C2" w:rsidR="00E549DA" w:rsidRPr="00886B4C" w:rsidRDefault="00E549DA" w:rsidP="00D822E6">
      <w:pPr>
        <w:rPr>
          <w:rFonts w:ascii="Arial" w:eastAsia="Cambria" w:hAnsi="Arial" w:cs="Arial"/>
          <w:lang w:val="en-US" w:eastAsia="en-US"/>
        </w:rPr>
      </w:pPr>
      <w:r w:rsidRPr="00886B4C">
        <w:rPr>
          <w:rFonts w:ascii="Arial" w:eastAsia="Cambria" w:hAnsi="Arial" w:cs="Arial"/>
          <w:lang w:val="en-US" w:eastAsia="en-US"/>
        </w:rPr>
        <w:t>Move to appropriate directory (~/git) and clone</w:t>
      </w:r>
      <w:r w:rsidR="00E414D5" w:rsidRPr="00886B4C">
        <w:rPr>
          <w:rFonts w:ascii="Arial" w:eastAsia="Cambria" w:hAnsi="Arial" w:cs="Arial"/>
          <w:lang w:val="en-US" w:eastAsia="en-US"/>
        </w:rPr>
        <w:t xml:space="preserve"> a project from Bitbucket</w:t>
      </w:r>
      <w:r w:rsidRPr="00886B4C">
        <w:rPr>
          <w:rFonts w:ascii="Arial" w:eastAsia="Cambria" w:hAnsi="Arial" w:cs="Arial"/>
          <w:lang w:val="en-US" w:eastAsia="en-US"/>
        </w:rPr>
        <w:t xml:space="preserve"> with which you will be able to generate passwords for users:</w:t>
      </w:r>
    </w:p>
    <w:p w14:paraId="51627920" w14:textId="77777777" w:rsidR="00E549DA" w:rsidRPr="00845855" w:rsidRDefault="00E549DA" w:rsidP="00544F81">
      <w:pPr>
        <w:pStyle w:val="SourceCode"/>
      </w:pPr>
      <w:r w:rsidRPr="00845855">
        <w:t>git clone https://</w:t>
      </w:r>
      <w:r w:rsidRPr="00927A73">
        <w:rPr>
          <w:rFonts w:eastAsia="Cambria"/>
          <w:i/>
        </w:rPr>
        <w:t>username</w:t>
      </w:r>
      <w:r w:rsidRPr="00845855">
        <w:t>@bitbucket.org/ess_ics/jboss-password-tool.git</w:t>
      </w:r>
    </w:p>
    <w:p w14:paraId="49CD9F7C" w14:textId="70089E8E" w:rsidR="00E549DA" w:rsidRPr="00886B4C" w:rsidRDefault="00E549DA" w:rsidP="00D822E6">
      <w:pPr>
        <w:rPr>
          <w:rFonts w:ascii="Arial" w:eastAsia="Cambria" w:hAnsi="Arial" w:cs="Arial"/>
          <w:lang w:val="en-US"/>
        </w:rPr>
      </w:pPr>
      <w:r w:rsidRPr="00886B4C">
        <w:rPr>
          <w:rFonts w:ascii="Arial" w:eastAsia="Cambria" w:hAnsi="Arial" w:cs="Arial"/>
          <w:lang w:val="en-US"/>
        </w:rPr>
        <w:t>P</w:t>
      </w:r>
      <w:r w:rsidR="00297E5C" w:rsidRPr="00886B4C">
        <w:rPr>
          <w:rFonts w:ascii="Arial" w:eastAsia="Cambria" w:hAnsi="Arial" w:cs="Arial"/>
          <w:lang w:val="en-US"/>
        </w:rPr>
        <w:t xml:space="preserve">lease substitute </w:t>
      </w:r>
      <w:r w:rsidRPr="00886B4C">
        <w:rPr>
          <w:rFonts w:ascii="Arial" w:eastAsia="Cambria" w:hAnsi="Arial" w:cs="Arial"/>
          <w:lang w:val="en-US"/>
        </w:rPr>
        <w:t>username with your user account on Bitbucket.</w:t>
      </w:r>
    </w:p>
    <w:p w14:paraId="706C303C" w14:textId="77777777" w:rsidR="00E549DA" w:rsidRPr="00886B4C" w:rsidRDefault="00E549DA" w:rsidP="00D822E6">
      <w:pPr>
        <w:rPr>
          <w:rFonts w:ascii="Arial" w:eastAsia="Cambria" w:hAnsi="Arial" w:cs="Arial"/>
          <w:lang w:val="en-US"/>
        </w:rPr>
      </w:pPr>
      <w:r w:rsidRPr="00886B4C">
        <w:rPr>
          <w:rFonts w:ascii="Arial" w:eastAsia="Cambria" w:hAnsi="Arial" w:cs="Arial"/>
          <w:lang w:val="en-US"/>
        </w:rPr>
        <w:t>Move to newly created directory and execute:</w:t>
      </w:r>
    </w:p>
    <w:p w14:paraId="018365FC" w14:textId="77777777" w:rsidR="00E549DA" w:rsidRPr="00845855" w:rsidRDefault="00E549DA" w:rsidP="00544F81">
      <w:pPr>
        <w:pStyle w:val="SourceCode"/>
      </w:pPr>
      <w:r w:rsidRPr="00845855">
        <w:t>mvn package</w:t>
      </w:r>
    </w:p>
    <w:p w14:paraId="28EC3583" w14:textId="2C663262" w:rsidR="00E549DA" w:rsidRPr="00886B4C" w:rsidRDefault="00E549DA" w:rsidP="00D822E6">
      <w:pPr>
        <w:rPr>
          <w:rFonts w:ascii="Arial" w:eastAsia="Cambria" w:hAnsi="Arial" w:cs="Arial"/>
          <w:lang w:val="en-US" w:eastAsia="en-US"/>
        </w:rPr>
      </w:pPr>
      <w:r w:rsidRPr="00886B4C">
        <w:rPr>
          <w:rFonts w:ascii="Arial" w:eastAsia="Cambria" w:hAnsi="Arial" w:cs="Arial"/>
          <w:lang w:val="en-US" w:eastAsia="en-US"/>
        </w:rPr>
        <w:t>to build the project.</w:t>
      </w:r>
    </w:p>
    <w:p w14:paraId="08CDA894" w14:textId="77777777" w:rsidR="00E549DA" w:rsidRPr="00886B4C" w:rsidRDefault="00E549DA" w:rsidP="00D822E6">
      <w:pPr>
        <w:rPr>
          <w:rFonts w:ascii="Arial" w:eastAsia="Cambria" w:hAnsi="Arial" w:cs="Arial"/>
          <w:lang w:val="en-US" w:eastAsia="en-US"/>
        </w:rPr>
      </w:pPr>
      <w:r w:rsidRPr="00886B4C">
        <w:rPr>
          <w:rFonts w:ascii="Arial" w:eastAsia="Cambria" w:hAnsi="Arial" w:cs="Arial"/>
          <w:lang w:val="en-US" w:eastAsia="en-US"/>
        </w:rPr>
        <w:t xml:space="preserve">We will create two &lt;username, password&gt; pairs. One user will be later on assigned role of Naming Administrator and other role of Naming Editor. </w:t>
      </w:r>
    </w:p>
    <w:p w14:paraId="54C8E768" w14:textId="77777777" w:rsidR="00E549DA" w:rsidRPr="00886B4C" w:rsidRDefault="00E549DA" w:rsidP="00D822E6">
      <w:pPr>
        <w:rPr>
          <w:rFonts w:ascii="Arial" w:eastAsia="Cambria" w:hAnsi="Arial" w:cs="Arial"/>
          <w:lang w:val="en-US" w:eastAsia="en-US"/>
        </w:rPr>
      </w:pPr>
      <w:r w:rsidRPr="00886B4C">
        <w:rPr>
          <w:rFonts w:ascii="Arial" w:eastAsia="Cambria" w:hAnsi="Arial" w:cs="Arial"/>
          <w:lang w:val="en-US" w:eastAsia="en-US"/>
        </w:rPr>
        <w:t>To generate new username, password pair where username is “nameseditor” and password is also “nameseditor” execute the following:</w:t>
      </w:r>
    </w:p>
    <w:p w14:paraId="3A62545D" w14:textId="77777777" w:rsidR="00E549DA" w:rsidRPr="00845855" w:rsidRDefault="00E549DA" w:rsidP="00544F81">
      <w:pPr>
        <w:pStyle w:val="SourceCode"/>
      </w:pPr>
      <w:r w:rsidRPr="00845855">
        <w:t>./run nameseditor org.openepics.names.realm</w:t>
      </w:r>
    </w:p>
    <w:p w14:paraId="694B5231" w14:textId="77777777" w:rsidR="00E549DA" w:rsidRPr="00886B4C" w:rsidRDefault="00E549DA" w:rsidP="00D822E6">
      <w:pPr>
        <w:rPr>
          <w:rFonts w:ascii="Arial" w:eastAsia="Cambria" w:hAnsi="Arial" w:cs="Arial"/>
          <w:lang w:val="en-US" w:eastAsia="en-US"/>
        </w:rPr>
      </w:pPr>
      <w:r w:rsidRPr="00886B4C">
        <w:rPr>
          <w:rFonts w:ascii="Arial" w:eastAsia="Cambria" w:hAnsi="Arial" w:cs="Arial"/>
          <w:lang w:val="en-US" w:eastAsia="en-US"/>
        </w:rPr>
        <w:t>when prompt for password enter “nameseditor” and then enter this again for confirmation.</w:t>
      </w:r>
    </w:p>
    <w:p w14:paraId="099D1CE9" w14:textId="77777777" w:rsidR="00E549DA" w:rsidRPr="00886B4C" w:rsidRDefault="00E549DA" w:rsidP="00D822E6">
      <w:pPr>
        <w:rPr>
          <w:rFonts w:ascii="Arial" w:eastAsia="Cambria" w:hAnsi="Arial" w:cs="Arial"/>
          <w:lang w:val="en-US" w:eastAsia="en-US"/>
        </w:rPr>
      </w:pPr>
      <w:r w:rsidRPr="00886B4C">
        <w:rPr>
          <w:rFonts w:ascii="Arial" w:eastAsia="Cambria" w:hAnsi="Arial" w:cs="Arial"/>
          <w:lang w:val="en-US" w:eastAsia="en-US"/>
        </w:rPr>
        <w:t xml:space="preserve">&lt;username, password&gt; pair will be generated and it should look </w:t>
      </w:r>
      <w:r w:rsidRPr="00886B4C">
        <w:rPr>
          <w:rFonts w:ascii="Arial" w:eastAsia="Cambria" w:hAnsi="Arial" w:cs="Arial"/>
          <w:b/>
          <w:lang w:val="en-US" w:eastAsia="en-US"/>
        </w:rPr>
        <w:t>exactly</w:t>
      </w:r>
      <w:r w:rsidRPr="00886B4C">
        <w:rPr>
          <w:rFonts w:ascii="Arial" w:eastAsia="Cambria" w:hAnsi="Arial" w:cs="Arial"/>
          <w:lang w:val="en-US" w:eastAsia="en-US"/>
        </w:rPr>
        <w:t xml:space="preserve"> like this:</w:t>
      </w:r>
    </w:p>
    <w:p w14:paraId="6B6ADAD4" w14:textId="77777777" w:rsidR="00E549DA" w:rsidRPr="00845855" w:rsidRDefault="00E549DA" w:rsidP="00544F81">
      <w:pPr>
        <w:pStyle w:val="SourceCode"/>
      </w:pPr>
      <w:r w:rsidRPr="00845855">
        <w:t>nameseditor=d8519be29cbe13ac4d7d6b0b9706a3fd</w:t>
      </w:r>
    </w:p>
    <w:p w14:paraId="7D59DC17" w14:textId="77777777" w:rsidR="00E549DA" w:rsidRPr="00886B4C" w:rsidRDefault="00E549DA" w:rsidP="00D822E6">
      <w:pPr>
        <w:rPr>
          <w:rFonts w:ascii="Arial" w:eastAsia="Cambria" w:hAnsi="Arial" w:cs="Arial"/>
          <w:lang w:val="en-US" w:eastAsia="en-US"/>
        </w:rPr>
      </w:pPr>
      <w:r w:rsidRPr="00886B4C">
        <w:rPr>
          <w:rFonts w:ascii="Arial" w:eastAsia="Cambria" w:hAnsi="Arial" w:cs="Arial"/>
          <w:lang w:val="en-US" w:eastAsia="en-US"/>
        </w:rPr>
        <w:t xml:space="preserve">Do the same for user “namesadmin” with password “namesadmin”. Generated &lt;username, password&gt; pair should look </w:t>
      </w:r>
      <w:r w:rsidRPr="00886B4C">
        <w:rPr>
          <w:rFonts w:ascii="Arial" w:eastAsia="Cambria" w:hAnsi="Arial" w:cs="Arial"/>
          <w:b/>
          <w:lang w:val="en-US" w:eastAsia="en-US"/>
        </w:rPr>
        <w:t>exactly</w:t>
      </w:r>
      <w:r w:rsidRPr="00886B4C">
        <w:rPr>
          <w:rFonts w:ascii="Arial" w:eastAsia="Cambria" w:hAnsi="Arial" w:cs="Arial"/>
          <w:lang w:val="en-US" w:eastAsia="en-US"/>
        </w:rPr>
        <w:t xml:space="preserve"> like this:</w:t>
      </w:r>
    </w:p>
    <w:p w14:paraId="1CB42413" w14:textId="371E3F99" w:rsidR="00E549DA" w:rsidRPr="00FB6932" w:rsidRDefault="00E549DA" w:rsidP="00544F81">
      <w:pPr>
        <w:pStyle w:val="SourceCode"/>
      </w:pPr>
      <w:r w:rsidRPr="00845855">
        <w:t>namesadmin=0c29fb8b288ea8c86b60ae3f52d4a5da</w:t>
      </w:r>
    </w:p>
    <w:p w14:paraId="4835235E" w14:textId="79554D13" w:rsidR="00E549DA" w:rsidRPr="00886B4C" w:rsidRDefault="00FB6932" w:rsidP="00D822E6">
      <w:pPr>
        <w:rPr>
          <w:rFonts w:ascii="Arial" w:eastAsia="Cambria" w:hAnsi="Arial" w:cs="Arial"/>
          <w:sz w:val="20"/>
          <w:szCs w:val="20"/>
          <w:lang w:val="en-US" w:eastAsia="en-US"/>
        </w:rPr>
      </w:pPr>
      <w:r w:rsidRPr="00886B4C">
        <w:rPr>
          <w:rFonts w:ascii="Arial" w:eastAsia="Cambria" w:hAnsi="Arial" w:cs="Arial"/>
        </w:rPr>
        <w:t>Thereafter, c</w:t>
      </w:r>
      <w:r w:rsidR="00D822E6" w:rsidRPr="00886B4C">
        <w:rPr>
          <w:rFonts w:ascii="Arial" w:eastAsia="Cambria" w:hAnsi="Arial" w:cs="Arial"/>
        </w:rPr>
        <w:t>reate a file named names-users</w:t>
      </w:r>
      <w:r w:rsidR="00485B4E" w:rsidRPr="00886B4C">
        <w:rPr>
          <w:rFonts w:ascii="Arial" w:eastAsia="Cambria" w:hAnsi="Arial" w:cs="Arial"/>
        </w:rPr>
        <w:t>.properites</w:t>
      </w:r>
      <w:r w:rsidR="00D822E6" w:rsidRPr="00886B4C">
        <w:rPr>
          <w:rFonts w:ascii="Arial" w:eastAsia="Cambria" w:hAnsi="Arial" w:cs="Arial"/>
        </w:rPr>
        <w:t xml:space="preserve"> under </w:t>
      </w:r>
      <w:r w:rsidR="000853E7" w:rsidRPr="00886B4C">
        <w:rPr>
          <w:rFonts w:ascii="Arial" w:eastAsia="Cambria" w:hAnsi="Arial" w:cs="Arial"/>
        </w:rPr>
        <w:t xml:space="preserve">the </w:t>
      </w:r>
      <w:r w:rsidR="00D822E6" w:rsidRPr="00886B4C">
        <w:rPr>
          <w:rFonts w:ascii="Arial" w:eastAsia="Cambria" w:hAnsi="Arial" w:cs="Arial"/>
        </w:rPr>
        <w:t xml:space="preserve">$JBOSS_HOME/standalone/configuration/ directory and add the </w:t>
      </w:r>
      <w:r w:rsidR="00E549DA" w:rsidRPr="00886B4C">
        <w:rPr>
          <w:rFonts w:ascii="Arial" w:eastAsia="Cambria" w:hAnsi="Arial" w:cs="Arial"/>
        </w:rPr>
        <w:t xml:space="preserve">two generated </w:t>
      </w:r>
      <w:r w:rsidR="00485B4E" w:rsidRPr="00886B4C">
        <w:rPr>
          <w:rFonts w:ascii="Arial" w:eastAsia="Cambria" w:hAnsi="Arial" w:cs="Arial"/>
          <w:lang w:val="en-US" w:eastAsia="en-US"/>
        </w:rPr>
        <w:t xml:space="preserve">&lt;username, password&gt; </w:t>
      </w:r>
      <w:r w:rsidR="00E549DA" w:rsidRPr="00886B4C">
        <w:rPr>
          <w:rFonts w:ascii="Arial" w:eastAsia="Cambria" w:hAnsi="Arial" w:cs="Arial"/>
        </w:rPr>
        <w:t>pairs</w:t>
      </w:r>
      <w:r w:rsidR="00485B4E" w:rsidRPr="00886B4C">
        <w:rPr>
          <w:rFonts w:ascii="Arial" w:eastAsia="Cambria" w:hAnsi="Arial" w:cs="Arial"/>
        </w:rPr>
        <w:t xml:space="preserve">. </w:t>
      </w:r>
      <w:r w:rsidR="00E549DA" w:rsidRPr="00886B4C">
        <w:rPr>
          <w:rFonts w:ascii="Arial" w:eastAsia="Cambria" w:hAnsi="Arial" w:cs="Arial"/>
        </w:rPr>
        <w:t xml:space="preserve">When finished </w:t>
      </w:r>
      <w:r w:rsidR="00485B4E" w:rsidRPr="00886B4C">
        <w:rPr>
          <w:rFonts w:ascii="Arial" w:eastAsia="Cambria" w:hAnsi="Arial" w:cs="Arial"/>
        </w:rPr>
        <w:t xml:space="preserve">the </w:t>
      </w:r>
      <w:r w:rsidR="00E549DA" w:rsidRPr="00886B4C">
        <w:rPr>
          <w:rFonts w:ascii="Arial" w:eastAsia="Cambria" w:hAnsi="Arial" w:cs="Arial"/>
        </w:rPr>
        <w:t xml:space="preserve">content of </w:t>
      </w:r>
      <w:r w:rsidR="00D822E6" w:rsidRPr="00886B4C">
        <w:rPr>
          <w:rFonts w:ascii="Arial" w:eastAsia="Cambria" w:hAnsi="Arial" w:cs="Arial"/>
        </w:rPr>
        <w:t>$JBOSS_HOME/standalone/configuration/names-users</w:t>
      </w:r>
      <w:r w:rsidR="00485B4E" w:rsidRPr="00886B4C">
        <w:rPr>
          <w:rFonts w:ascii="Arial" w:eastAsia="Cambria" w:hAnsi="Arial" w:cs="Arial"/>
        </w:rPr>
        <w:t>.properties</w:t>
      </w:r>
      <w:r w:rsidR="00E549DA" w:rsidRPr="00886B4C">
        <w:rPr>
          <w:rFonts w:ascii="Arial" w:eastAsia="Cambria" w:hAnsi="Arial" w:cs="Arial"/>
        </w:rPr>
        <w:t xml:space="preserve"> should look exactly</w:t>
      </w:r>
      <w:r w:rsidR="00D822E6" w:rsidRPr="00886B4C">
        <w:rPr>
          <w:rFonts w:ascii="Arial" w:eastAsia="Cambria" w:hAnsi="Arial" w:cs="Arial"/>
        </w:rPr>
        <w:t xml:space="preserve"> like this</w:t>
      </w:r>
      <w:r w:rsidR="00E549DA" w:rsidRPr="00886B4C">
        <w:rPr>
          <w:rFonts w:ascii="Arial" w:eastAsia="Cambria" w:hAnsi="Arial" w:cs="Arial"/>
          <w:sz w:val="20"/>
          <w:szCs w:val="20"/>
          <w:lang w:val="en-US" w:eastAsia="en-US"/>
        </w:rPr>
        <w:t>:</w:t>
      </w:r>
    </w:p>
    <w:p w14:paraId="399AB021" w14:textId="77777777" w:rsidR="00E549DA" w:rsidRPr="00845855" w:rsidRDefault="00E549DA" w:rsidP="00544F81">
      <w:pPr>
        <w:pStyle w:val="SourceCode"/>
      </w:pPr>
      <w:r w:rsidRPr="00845855">
        <w:t>nameseditor=d8519be29cbe13ac4d7d6b0b9706a3fd</w:t>
      </w:r>
    </w:p>
    <w:p w14:paraId="7C8D3419" w14:textId="3BAF8FB6" w:rsidR="00FB6932" w:rsidRPr="00E414D5" w:rsidRDefault="00E549DA" w:rsidP="00544F81">
      <w:pPr>
        <w:pStyle w:val="SourceCode"/>
      </w:pPr>
      <w:r w:rsidRPr="00845855">
        <w:t>namesadmin=0c29fb8b288ea8c86b60ae3f52d4a5da</w:t>
      </w:r>
    </w:p>
    <w:p w14:paraId="52DBE92E" w14:textId="23921AE3" w:rsidR="00E549DA" w:rsidRPr="00886B4C" w:rsidRDefault="00485B4E" w:rsidP="00D822E6">
      <w:pPr>
        <w:rPr>
          <w:rFonts w:ascii="Arial" w:eastAsia="Cambria" w:hAnsi="Arial" w:cs="Arial"/>
          <w:lang w:val="en-US" w:eastAsia="en-US"/>
        </w:rPr>
      </w:pPr>
      <w:r w:rsidRPr="00886B4C">
        <w:rPr>
          <w:rFonts w:ascii="Arial" w:eastAsia="Cambria" w:hAnsi="Arial" w:cs="Arial"/>
          <w:lang w:val="en-US" w:eastAsia="en-US"/>
        </w:rPr>
        <w:t>W</w:t>
      </w:r>
      <w:r w:rsidR="00E549DA" w:rsidRPr="00886B4C">
        <w:rPr>
          <w:rFonts w:ascii="Arial" w:eastAsia="Cambria" w:hAnsi="Arial" w:cs="Arial"/>
          <w:lang w:val="en-US" w:eastAsia="en-US"/>
        </w:rPr>
        <w:t xml:space="preserve">e </w:t>
      </w:r>
      <w:r w:rsidRPr="00886B4C">
        <w:rPr>
          <w:rFonts w:ascii="Arial" w:eastAsia="Cambria" w:hAnsi="Arial" w:cs="Arial"/>
          <w:lang w:val="en-US" w:eastAsia="en-US"/>
        </w:rPr>
        <w:t xml:space="preserve">now </w:t>
      </w:r>
      <w:r w:rsidR="00FB6932" w:rsidRPr="00886B4C">
        <w:rPr>
          <w:rFonts w:ascii="Arial" w:eastAsia="Cambria" w:hAnsi="Arial" w:cs="Arial"/>
          <w:lang w:val="en-US" w:eastAsia="en-US"/>
        </w:rPr>
        <w:t>have usernames and passwords but</w:t>
      </w:r>
      <w:r w:rsidR="00E549DA" w:rsidRPr="00886B4C">
        <w:rPr>
          <w:rFonts w:ascii="Arial" w:eastAsia="Cambria" w:hAnsi="Arial" w:cs="Arial"/>
          <w:lang w:val="en-US" w:eastAsia="en-US"/>
        </w:rPr>
        <w:t xml:space="preserve"> we </w:t>
      </w:r>
      <w:r w:rsidR="00FB6932" w:rsidRPr="00886B4C">
        <w:rPr>
          <w:rFonts w:ascii="Arial" w:eastAsia="Cambria" w:hAnsi="Arial" w:cs="Arial"/>
          <w:lang w:val="en-US" w:eastAsia="en-US"/>
        </w:rPr>
        <w:t xml:space="preserve">also </w:t>
      </w:r>
      <w:r w:rsidR="00E549DA" w:rsidRPr="00886B4C">
        <w:rPr>
          <w:rFonts w:ascii="Arial" w:eastAsia="Cambria" w:hAnsi="Arial" w:cs="Arial"/>
          <w:lang w:val="en-US" w:eastAsia="en-US"/>
        </w:rPr>
        <w:t xml:space="preserve">have to set realm roles for those users. These roles are not used for authorization of actions in the applications. Those roles will be set further on. To set the roles </w:t>
      </w:r>
      <w:r w:rsidRPr="00886B4C">
        <w:rPr>
          <w:rFonts w:ascii="Arial" w:eastAsia="Cambria" w:hAnsi="Arial" w:cs="Arial"/>
          <w:lang w:val="en-US" w:eastAsia="en-US"/>
        </w:rPr>
        <w:t xml:space="preserve">create a file named names-roles.properties </w:t>
      </w:r>
      <w:r w:rsidR="000853E7" w:rsidRPr="00886B4C">
        <w:rPr>
          <w:rFonts w:ascii="Arial" w:eastAsia="Cambria" w:hAnsi="Arial" w:cs="Arial"/>
          <w:lang w:val="en-US" w:eastAsia="en-US"/>
        </w:rPr>
        <w:t xml:space="preserve">under the </w:t>
      </w:r>
      <w:r w:rsidR="000853E7" w:rsidRPr="00886B4C">
        <w:rPr>
          <w:rFonts w:ascii="Arial" w:eastAsia="Cambria" w:hAnsi="Arial" w:cs="Arial"/>
        </w:rPr>
        <w:t>$JBOSS_HOME/standalone/configuration/ directory</w:t>
      </w:r>
      <w:r w:rsidR="000853E7" w:rsidRPr="00886B4C">
        <w:rPr>
          <w:rFonts w:ascii="Arial" w:eastAsia="Cambria" w:hAnsi="Arial" w:cs="Arial"/>
          <w:lang w:val="en-US" w:eastAsia="en-US"/>
        </w:rPr>
        <w:t xml:space="preserve"> </w:t>
      </w:r>
      <w:r w:rsidR="00FB6932" w:rsidRPr="00886B4C">
        <w:rPr>
          <w:rFonts w:ascii="Arial" w:eastAsia="Cambria" w:hAnsi="Arial" w:cs="Arial"/>
          <w:lang w:val="en-US" w:eastAsia="en-US"/>
        </w:rPr>
        <w:t>and add the following two lines:</w:t>
      </w:r>
    </w:p>
    <w:p w14:paraId="598D5F5A" w14:textId="77777777" w:rsidR="00E549DA" w:rsidRPr="00845855" w:rsidRDefault="00E549DA" w:rsidP="00544F81">
      <w:pPr>
        <w:pStyle w:val="SourceCode"/>
      </w:pPr>
      <w:r w:rsidRPr="00845855">
        <w:t>nameseditor=USER</w:t>
      </w:r>
    </w:p>
    <w:p w14:paraId="367DE1AA" w14:textId="59290EE9" w:rsidR="00E549DA" w:rsidRPr="00E414D5" w:rsidRDefault="00E549DA" w:rsidP="00544F81">
      <w:pPr>
        <w:pStyle w:val="SourceCode"/>
      </w:pPr>
      <w:r w:rsidRPr="00845855">
        <w:t>namesadmin=USER</w:t>
      </w:r>
    </w:p>
    <w:p w14:paraId="7840C421" w14:textId="17176F85" w:rsidR="00706AEF" w:rsidRPr="00886B4C" w:rsidRDefault="00FB6932" w:rsidP="00D822E6">
      <w:pPr>
        <w:rPr>
          <w:rFonts w:ascii="Arial" w:eastAsia="Cambria" w:hAnsi="Arial" w:cs="Arial"/>
          <w:lang w:val="en-US" w:eastAsia="en-US"/>
        </w:rPr>
      </w:pPr>
      <w:r w:rsidRPr="00886B4C">
        <w:rPr>
          <w:rFonts w:ascii="Arial" w:eastAsia="Cambria" w:hAnsi="Arial" w:cs="Arial"/>
          <w:lang w:val="en-US" w:eastAsia="en-US"/>
        </w:rPr>
        <w:t xml:space="preserve">Next step is to configure the application server. </w:t>
      </w:r>
      <w:r w:rsidR="00EE227A" w:rsidRPr="00886B4C">
        <w:rPr>
          <w:rFonts w:ascii="Arial" w:eastAsia="Cambria" w:hAnsi="Arial" w:cs="Arial"/>
          <w:lang w:val="en-US" w:eastAsia="en-US"/>
        </w:rPr>
        <w:t>O</w:t>
      </w:r>
      <w:r w:rsidR="0058667D" w:rsidRPr="00886B4C">
        <w:rPr>
          <w:rFonts w:ascii="Arial" w:eastAsia="Cambria" w:hAnsi="Arial" w:cs="Arial"/>
          <w:lang w:val="en-US" w:eastAsia="en-US"/>
        </w:rPr>
        <w:t xml:space="preserve">pen </w:t>
      </w:r>
      <w:r w:rsidR="008A739D" w:rsidRPr="00886B4C">
        <w:rPr>
          <w:rFonts w:ascii="Arial" w:eastAsia="Cambria" w:hAnsi="Arial" w:cs="Arial"/>
          <w:sz w:val="20"/>
          <w:szCs w:val="20"/>
          <w:lang w:val="en-US" w:eastAsia="en-US"/>
        </w:rPr>
        <w:t>$JBOSS_HOME</w:t>
      </w:r>
      <w:r w:rsidR="0061773E" w:rsidRPr="00886B4C">
        <w:rPr>
          <w:rFonts w:ascii="Arial" w:eastAsia="Cambria" w:hAnsi="Arial" w:cs="Arial"/>
          <w:sz w:val="20"/>
          <w:szCs w:val="20"/>
          <w:lang w:val="en-US" w:eastAsia="en-US"/>
        </w:rPr>
        <w:t>/</w:t>
      </w:r>
      <w:r w:rsidR="0058667D" w:rsidRPr="00886B4C">
        <w:rPr>
          <w:rFonts w:ascii="Arial" w:eastAsia="Cambria" w:hAnsi="Arial" w:cs="Arial"/>
          <w:sz w:val="20"/>
          <w:szCs w:val="20"/>
          <w:lang w:val="en-US" w:eastAsia="en-US"/>
        </w:rPr>
        <w:t>standalone/configuration/standalone.xml</w:t>
      </w:r>
      <w:r w:rsidR="0058667D" w:rsidRPr="00886B4C">
        <w:rPr>
          <w:rFonts w:ascii="Arial" w:eastAsia="Cambria" w:hAnsi="Arial" w:cs="Arial"/>
          <w:lang w:val="en-US" w:eastAsia="en-US"/>
        </w:rPr>
        <w:t xml:space="preserve"> file</w:t>
      </w:r>
      <w:r w:rsidR="00EE227A" w:rsidRPr="00886B4C">
        <w:rPr>
          <w:rFonts w:ascii="Arial" w:eastAsia="Cambria" w:hAnsi="Arial" w:cs="Arial"/>
          <w:lang w:val="en-US" w:eastAsia="en-US"/>
        </w:rPr>
        <w:t xml:space="preserve"> with your preferred text editor</w:t>
      </w:r>
      <w:r w:rsidR="0058667D" w:rsidRPr="00886B4C">
        <w:rPr>
          <w:rFonts w:ascii="Arial" w:eastAsia="Cambria" w:hAnsi="Arial" w:cs="Arial"/>
          <w:lang w:val="en-US" w:eastAsia="en-US"/>
        </w:rPr>
        <w:t xml:space="preserve">. Under </w:t>
      </w:r>
    </w:p>
    <w:p w14:paraId="67B123B7" w14:textId="77777777" w:rsidR="00706AEF" w:rsidRPr="00845855" w:rsidRDefault="00706AEF" w:rsidP="00544F81">
      <w:pPr>
        <w:pStyle w:val="SourceCode"/>
      </w:pPr>
      <w:r w:rsidRPr="00845855">
        <w:t>&lt;server&gt;</w:t>
      </w:r>
    </w:p>
    <w:p w14:paraId="11B41BE5" w14:textId="77777777" w:rsidR="00706AEF" w:rsidRPr="00845855" w:rsidRDefault="00706AEF" w:rsidP="00544F81">
      <w:pPr>
        <w:pStyle w:val="SourceCode"/>
      </w:pPr>
      <w:r w:rsidRPr="00845855">
        <w:t xml:space="preserve">  &lt;profile&gt;</w:t>
      </w:r>
    </w:p>
    <w:p w14:paraId="459ECFB2" w14:textId="4EDE0298" w:rsidR="00706AEF" w:rsidRPr="00845855" w:rsidRDefault="00706AEF" w:rsidP="00544F81">
      <w:pPr>
        <w:pStyle w:val="SourceCode"/>
      </w:pPr>
      <w:r w:rsidRPr="00845855">
        <w:t xml:space="preserve">     &lt;subsystem xmlns=</w:t>
      </w:r>
      <w:r w:rsidR="008A739D" w:rsidRPr="00845855">
        <w:t>"urn:jboss:domain:security:1.2"</w:t>
      </w:r>
      <w:r w:rsidRPr="00845855">
        <w:t>&gt;</w:t>
      </w:r>
    </w:p>
    <w:p w14:paraId="7892BFA5" w14:textId="77777777" w:rsidR="00706AEF" w:rsidRPr="00845855" w:rsidRDefault="00706AEF" w:rsidP="00544F81">
      <w:pPr>
        <w:pStyle w:val="SourceCode"/>
      </w:pPr>
      <w:r w:rsidRPr="00845855">
        <w:t xml:space="preserve">        &lt;security-domain</w:t>
      </w:r>
      <w:r w:rsidR="003D0A04" w:rsidRPr="00845855">
        <w:t>s</w:t>
      </w:r>
      <w:r w:rsidRPr="00845855">
        <w:t>&gt;</w:t>
      </w:r>
    </w:p>
    <w:p w14:paraId="12C95B32" w14:textId="6673121E" w:rsidR="00706AEF" w:rsidRPr="00886B4C" w:rsidRDefault="00706AEF" w:rsidP="00D822E6">
      <w:pPr>
        <w:rPr>
          <w:rFonts w:ascii="Arial" w:eastAsia="Cambria" w:hAnsi="Arial" w:cs="Arial"/>
          <w:lang w:val="en-US" w:eastAsia="en-US"/>
        </w:rPr>
      </w:pPr>
      <w:r w:rsidRPr="00886B4C">
        <w:rPr>
          <w:rFonts w:ascii="Arial" w:eastAsia="Cambria" w:hAnsi="Arial" w:cs="Arial"/>
          <w:lang w:val="en-US" w:eastAsia="en-US"/>
        </w:rPr>
        <w:t>a</w:t>
      </w:r>
      <w:r w:rsidR="0058667D" w:rsidRPr="00886B4C">
        <w:rPr>
          <w:rFonts w:ascii="Arial" w:eastAsia="Cambria" w:hAnsi="Arial" w:cs="Arial"/>
          <w:lang w:val="en-US" w:eastAsia="en-US"/>
        </w:rPr>
        <w:t xml:space="preserve">dd the </w:t>
      </w:r>
      <w:r w:rsidR="003E392E" w:rsidRPr="00886B4C">
        <w:rPr>
          <w:rFonts w:ascii="Arial" w:eastAsia="Cambria" w:hAnsi="Arial" w:cs="Arial"/>
          <w:lang w:val="en-US" w:eastAsia="en-US"/>
        </w:rPr>
        <w:t xml:space="preserve">following lines to configure the namesTest </w:t>
      </w:r>
      <w:r w:rsidR="0058667D" w:rsidRPr="00886B4C">
        <w:rPr>
          <w:rFonts w:ascii="Arial" w:eastAsia="Cambria" w:hAnsi="Arial" w:cs="Arial"/>
          <w:lang w:val="en-US" w:eastAsia="en-US"/>
        </w:rPr>
        <w:t>security domain:</w:t>
      </w:r>
    </w:p>
    <w:p w14:paraId="51BC53BF" w14:textId="66EEDDAD" w:rsidR="0058667D" w:rsidRPr="00845855" w:rsidRDefault="0058667D" w:rsidP="00544F81">
      <w:pPr>
        <w:pStyle w:val="SourceCode"/>
      </w:pPr>
      <w:r w:rsidRPr="00845855">
        <w:t>&lt;security-domain name="names</w:t>
      </w:r>
      <w:r w:rsidR="00AE168D">
        <w:t>Test</w:t>
      </w:r>
      <w:r w:rsidRPr="00845855">
        <w:t>.security-domain" cache-type="default"&gt;</w:t>
      </w:r>
    </w:p>
    <w:p w14:paraId="40E5A446" w14:textId="570F3F89" w:rsidR="0058667D" w:rsidRPr="00845855" w:rsidRDefault="00FB6932" w:rsidP="00544F81">
      <w:pPr>
        <w:pStyle w:val="SourceCode"/>
      </w:pPr>
      <w:r>
        <w:t xml:space="preserve">  </w:t>
      </w:r>
      <w:r w:rsidR="0058667D" w:rsidRPr="00845855">
        <w:t>&lt;authentication&gt;</w:t>
      </w:r>
    </w:p>
    <w:p w14:paraId="44DBDBC2" w14:textId="5FDA758F" w:rsidR="0058667D" w:rsidRPr="00845855" w:rsidRDefault="00FB6932" w:rsidP="00544F81">
      <w:pPr>
        <w:pStyle w:val="SourceCode"/>
      </w:pPr>
      <w:r>
        <w:t xml:space="preserve">    </w:t>
      </w:r>
      <w:r w:rsidR="0058667D" w:rsidRPr="00845855">
        <w:t>&lt;login-module code="RealmUsersRoles" flag="required"&gt;</w:t>
      </w:r>
    </w:p>
    <w:p w14:paraId="4777433C" w14:textId="28144CF6" w:rsidR="00FB6932" w:rsidRDefault="00FB6932" w:rsidP="00544F81">
      <w:pPr>
        <w:pStyle w:val="SourceCode"/>
      </w:pPr>
      <w:r>
        <w:t xml:space="preserve">      </w:t>
      </w:r>
      <w:r w:rsidR="0058667D" w:rsidRPr="00845855">
        <w:t>&lt;module-option name="usersProperties" value="${jboss.server.config.dir}/names-users.properties"/&gt;</w:t>
      </w:r>
    </w:p>
    <w:p w14:paraId="79BD97AE" w14:textId="2DD94C50" w:rsidR="0058667D" w:rsidRPr="00845855" w:rsidRDefault="00FB6932" w:rsidP="00544F81">
      <w:pPr>
        <w:pStyle w:val="SourceCode"/>
      </w:pPr>
      <w:r>
        <w:t xml:space="preserve">      </w:t>
      </w:r>
      <w:r w:rsidR="0058667D" w:rsidRPr="00845855">
        <w:t>&lt;module-option name="rolesProperties" value="${jboss.server.config.dir}/names-roles.properties"/&gt;</w:t>
      </w:r>
    </w:p>
    <w:p w14:paraId="7970E1F9" w14:textId="045175D4" w:rsidR="0058667D" w:rsidRPr="00845855" w:rsidRDefault="00FB6932" w:rsidP="00544F81">
      <w:pPr>
        <w:pStyle w:val="SourceCode"/>
      </w:pPr>
      <w:r>
        <w:t xml:space="preserve">      </w:t>
      </w:r>
      <w:r w:rsidR="0058667D" w:rsidRPr="00845855">
        <w:t>&lt;module-option name="realm" value="org.openepics.names.realm"/&gt;</w:t>
      </w:r>
    </w:p>
    <w:p w14:paraId="7A99FFB8" w14:textId="4421F48C" w:rsidR="0058667D" w:rsidRPr="00845855" w:rsidRDefault="00FB6932" w:rsidP="00544F81">
      <w:pPr>
        <w:pStyle w:val="SourceCode"/>
      </w:pPr>
      <w:r>
        <w:t xml:space="preserve">      </w:t>
      </w:r>
      <w:r w:rsidR="0058667D" w:rsidRPr="00845855">
        <w:t>&lt;module-option name="password-stacking" value="useFirstPass"/&gt;</w:t>
      </w:r>
    </w:p>
    <w:p w14:paraId="00F43633" w14:textId="778AEF89" w:rsidR="0058667D" w:rsidRPr="00845855" w:rsidRDefault="00FB6932" w:rsidP="00544F81">
      <w:pPr>
        <w:pStyle w:val="SourceCode"/>
      </w:pPr>
      <w:r>
        <w:t xml:space="preserve">    </w:t>
      </w:r>
      <w:r w:rsidR="0058667D" w:rsidRPr="00845855">
        <w:t>&lt;/login-module&gt;</w:t>
      </w:r>
    </w:p>
    <w:p w14:paraId="33CFFBD9" w14:textId="40A04742" w:rsidR="0058667D" w:rsidRPr="00845855" w:rsidRDefault="00FB6932" w:rsidP="00544F81">
      <w:pPr>
        <w:pStyle w:val="SourceCode"/>
      </w:pPr>
      <w:r>
        <w:t xml:space="preserve">  </w:t>
      </w:r>
      <w:r w:rsidR="0058667D" w:rsidRPr="00845855">
        <w:t>&lt;/authentication&gt;</w:t>
      </w:r>
    </w:p>
    <w:p w14:paraId="140CF87C" w14:textId="3C901BCA" w:rsidR="001D1554" w:rsidRDefault="0058667D" w:rsidP="00544F81">
      <w:pPr>
        <w:pStyle w:val="SourceCode"/>
      </w:pPr>
      <w:r w:rsidRPr="00845855">
        <w:t>&lt;/security-domain&gt;</w:t>
      </w:r>
    </w:p>
    <w:p w14:paraId="1AEE5083" w14:textId="7DE11765" w:rsidR="00584D03" w:rsidRPr="00886B4C" w:rsidRDefault="00584D03" w:rsidP="00584D03">
      <w:pPr>
        <w:rPr>
          <w:rFonts w:ascii="Arial" w:hAnsi="Arial" w:cs="Arial"/>
          <w:lang w:val="en-US" w:eastAsia="en-US"/>
        </w:rPr>
      </w:pPr>
      <w:r w:rsidRPr="00886B4C">
        <w:rPr>
          <w:rFonts w:ascii="Arial" w:hAnsi="Arial" w:cs="Arial"/>
          <w:lang w:val="en-US" w:eastAsia="en-US"/>
        </w:rPr>
        <w:t>In order for the created users to be also recognized by the application we have to add them to application database and assign them application roles. The two users namesadmin and nameseditor will be created on the first deployment of the application,</w:t>
      </w:r>
      <w:r w:rsidR="00695CCC" w:rsidRPr="00886B4C">
        <w:rPr>
          <w:rFonts w:ascii="Arial" w:hAnsi="Arial" w:cs="Arial"/>
          <w:lang w:val="en-US" w:eastAsia="en-US"/>
        </w:rPr>
        <w:t xml:space="preserve"> so you do not need to add them</w:t>
      </w:r>
      <w:r w:rsidRPr="00886B4C">
        <w:rPr>
          <w:rFonts w:ascii="Arial" w:hAnsi="Arial" w:cs="Arial"/>
          <w:lang w:val="en-US" w:eastAsia="en-US"/>
        </w:rPr>
        <w:t xml:space="preserve">. Only if you </w:t>
      </w:r>
      <w:r w:rsidR="00695CCC" w:rsidRPr="00886B4C">
        <w:rPr>
          <w:rFonts w:ascii="Arial" w:hAnsi="Arial" w:cs="Arial"/>
          <w:lang w:val="en-US" w:eastAsia="en-US"/>
        </w:rPr>
        <w:t xml:space="preserve">follow the steps above to add other users, e.g. Alice with role EDITOR and Bob with role </w:t>
      </w:r>
      <w:r w:rsidR="002F48C7">
        <w:rPr>
          <w:rFonts w:ascii="Arial" w:hAnsi="Arial" w:cs="Arial"/>
          <w:lang w:val="en-US" w:eastAsia="en-US"/>
        </w:rPr>
        <w:t xml:space="preserve">SUPERUSER </w:t>
      </w:r>
      <w:r w:rsidRPr="00886B4C">
        <w:rPr>
          <w:rFonts w:ascii="Arial" w:hAnsi="Arial" w:cs="Arial"/>
          <w:lang w:val="en-US" w:eastAsia="en-US"/>
        </w:rPr>
        <w:t>you need t</w:t>
      </w:r>
      <w:r w:rsidR="00695CCC" w:rsidRPr="00886B4C">
        <w:rPr>
          <w:rFonts w:ascii="Arial" w:hAnsi="Arial" w:cs="Arial"/>
          <w:lang w:val="en-US" w:eastAsia="en-US"/>
        </w:rPr>
        <w:t>o do e</w:t>
      </w:r>
      <w:r w:rsidRPr="00886B4C">
        <w:rPr>
          <w:rFonts w:ascii="Arial" w:hAnsi="Arial" w:cs="Arial"/>
          <w:lang w:val="en-US" w:eastAsia="en-US"/>
        </w:rPr>
        <w:t>xecute the following set of commands:</w:t>
      </w:r>
    </w:p>
    <w:p w14:paraId="43936956" w14:textId="77777777" w:rsidR="00584D03" w:rsidRPr="00845855" w:rsidRDefault="00584D03" w:rsidP="00584D03">
      <w:pPr>
        <w:pStyle w:val="SourceCode"/>
      </w:pPr>
      <w:r w:rsidRPr="00845855">
        <w:t>sudo –u postgres psql –d discs_names</w:t>
      </w:r>
    </w:p>
    <w:p w14:paraId="093CE77B" w14:textId="77777777" w:rsidR="00584D03" w:rsidRPr="00886B4C" w:rsidRDefault="00584D03" w:rsidP="00584D03">
      <w:pPr>
        <w:rPr>
          <w:rFonts w:ascii="Arial" w:hAnsi="Arial" w:cs="Arial"/>
          <w:lang w:val="en-US" w:eastAsia="en-US"/>
        </w:rPr>
      </w:pPr>
      <w:r w:rsidRPr="00886B4C">
        <w:rPr>
          <w:rFonts w:ascii="Arial" w:hAnsi="Arial" w:cs="Arial"/>
          <w:lang w:val="en-US" w:eastAsia="en-US"/>
        </w:rPr>
        <w:t>to connect to “discs_names” database. When connected:</w:t>
      </w:r>
    </w:p>
    <w:p w14:paraId="008907FE" w14:textId="456A2958" w:rsidR="00584D03" w:rsidRPr="00845855" w:rsidRDefault="00584D03" w:rsidP="00584D03">
      <w:pPr>
        <w:pStyle w:val="SourceCode"/>
      </w:pPr>
      <w:r w:rsidRPr="00845855">
        <w:t>INSERT INTO useraccount (version,role,username) VALUES (0,’SUPERUSER’,’</w:t>
      </w:r>
      <w:r w:rsidR="00695CCC">
        <w:t>Bob</w:t>
      </w:r>
      <w:r w:rsidRPr="00845855">
        <w:t>’);</w:t>
      </w:r>
    </w:p>
    <w:p w14:paraId="2404587E" w14:textId="47687A73" w:rsidR="00584D03" w:rsidRPr="00845855" w:rsidRDefault="00584D03" w:rsidP="00584D03">
      <w:pPr>
        <w:pStyle w:val="SourceCode"/>
      </w:pPr>
      <w:r w:rsidRPr="00845855">
        <w:t>INSERT INTO useraccount (version,role,username) VALUES (0,’EDITOR’,’</w:t>
      </w:r>
      <w:r w:rsidR="00695CCC">
        <w:t>Alice</w:t>
      </w:r>
      <w:r w:rsidRPr="00845855">
        <w:t>’);</w:t>
      </w:r>
    </w:p>
    <w:p w14:paraId="55C39C9C" w14:textId="77777777" w:rsidR="00584D03" w:rsidRPr="00886B4C" w:rsidRDefault="00584D03" w:rsidP="00584D03">
      <w:pPr>
        <w:rPr>
          <w:rFonts w:ascii="Arial" w:hAnsi="Arial" w:cs="Arial"/>
          <w:lang w:val="en-US" w:eastAsia="en-US"/>
        </w:rPr>
      </w:pPr>
      <w:r w:rsidRPr="00886B4C">
        <w:rPr>
          <w:rFonts w:ascii="Arial" w:hAnsi="Arial" w:cs="Arial"/>
          <w:lang w:val="en-US" w:eastAsia="en-US"/>
        </w:rPr>
        <w:t>and</w:t>
      </w:r>
    </w:p>
    <w:p w14:paraId="4C5BF2E9" w14:textId="77777777" w:rsidR="00584D03" w:rsidRPr="00845855" w:rsidRDefault="00584D03" w:rsidP="00584D03">
      <w:pPr>
        <w:pStyle w:val="SourceCode"/>
      </w:pPr>
      <w:r w:rsidRPr="00845855">
        <w:t>\q</w:t>
      </w:r>
    </w:p>
    <w:p w14:paraId="7F86F410" w14:textId="3FD0BC2D" w:rsidR="00584D03" w:rsidRPr="00886B4C" w:rsidRDefault="00695CCC" w:rsidP="00584D03">
      <w:pPr>
        <w:rPr>
          <w:rFonts w:ascii="Arial" w:hAnsi="Arial" w:cs="Arial"/>
          <w:lang w:val="en-US" w:eastAsia="en-US"/>
        </w:rPr>
      </w:pPr>
      <w:r w:rsidRPr="00886B4C">
        <w:rPr>
          <w:rFonts w:ascii="Arial" w:hAnsi="Arial" w:cs="Arial"/>
          <w:lang w:val="en-US" w:eastAsia="en-US"/>
        </w:rPr>
        <w:t>to exit the psql console.</w:t>
      </w:r>
    </w:p>
    <w:p w14:paraId="085F3C6D" w14:textId="77777777" w:rsidR="006024BD" w:rsidRPr="006024BD" w:rsidRDefault="006024BD" w:rsidP="00A7636F">
      <w:pPr>
        <w:pStyle w:val="Heading1"/>
        <w:rPr>
          <w:rFonts w:eastAsia="Cambria"/>
        </w:rPr>
      </w:pPr>
      <w:bookmarkStart w:id="38" w:name="_Toc294430987"/>
      <w:r w:rsidRPr="006024BD">
        <w:rPr>
          <w:rFonts w:eastAsia="Cambria"/>
        </w:rPr>
        <w:t>Build Projects</w:t>
      </w:r>
      <w:bookmarkEnd w:id="38"/>
      <w:r w:rsidRPr="006024BD">
        <w:rPr>
          <w:rFonts w:eastAsia="Cambria"/>
        </w:rPr>
        <w:t xml:space="preserve">  </w:t>
      </w:r>
    </w:p>
    <w:p w14:paraId="489DDC6B" w14:textId="77777777" w:rsidR="006024BD" w:rsidRPr="00886B4C" w:rsidRDefault="006024BD" w:rsidP="006024BD">
      <w:pPr>
        <w:rPr>
          <w:rFonts w:ascii="Arial" w:eastAsia="Cambria" w:hAnsi="Arial" w:cs="Arial"/>
        </w:rPr>
      </w:pPr>
      <w:r w:rsidRPr="00886B4C">
        <w:rPr>
          <w:rFonts w:ascii="Arial" w:eastAsia="Cambria" w:hAnsi="Arial" w:cs="Arial"/>
        </w:rPr>
        <w:t xml:space="preserve">You can build the Naming Convention Tool code either in each individual project or by navigating to the root project ~git/naming-convention-tool and execute </w:t>
      </w:r>
    </w:p>
    <w:p w14:paraId="6B1DBEE6" w14:textId="77777777" w:rsidR="006024BD" w:rsidRDefault="006024BD" w:rsidP="006024BD">
      <w:pPr>
        <w:pStyle w:val="SourceCode"/>
      </w:pPr>
      <w:r>
        <w:t>mvn install -P test</w:t>
      </w:r>
    </w:p>
    <w:p w14:paraId="6F316913" w14:textId="77777777" w:rsidR="006024BD" w:rsidRPr="00886B4C" w:rsidRDefault="006024BD" w:rsidP="006024BD">
      <w:pPr>
        <w:rPr>
          <w:rFonts w:ascii="Arial" w:eastAsia="Cambria" w:hAnsi="Arial" w:cs="Arial"/>
        </w:rPr>
      </w:pPr>
      <w:r w:rsidRPr="00886B4C">
        <w:rPr>
          <w:rFonts w:ascii="Arial" w:eastAsia="Cambria" w:hAnsi="Arial" w:cs="Arial"/>
        </w:rPr>
        <w:t>The root pom.xml contains references to all Naming Convention Tool projects and will build and install them in proper order. The output of the build is located in the target folder of each individual project.</w:t>
      </w:r>
    </w:p>
    <w:p w14:paraId="5598F0EB" w14:textId="77777777" w:rsidR="006024BD" w:rsidRPr="00886B4C" w:rsidRDefault="006024BD" w:rsidP="006024BD">
      <w:pPr>
        <w:rPr>
          <w:rFonts w:ascii="Arial" w:eastAsia="Cambria" w:hAnsi="Arial" w:cs="Arial"/>
        </w:rPr>
      </w:pPr>
      <w:r w:rsidRPr="00886B4C">
        <w:rPr>
          <w:rFonts w:ascii="Arial" w:eastAsia="Cambria" w:hAnsi="Arial" w:cs="Arial"/>
        </w:rPr>
        <w:t>The profile  “test” indicates that the application is build to be deployed in the development environment, i.e. on  localhost:8080/names-test. For production the production profile (-P production) should be used. However, this is not in the scope of this manual.</w:t>
      </w:r>
    </w:p>
    <w:p w14:paraId="50A57859" w14:textId="77777777" w:rsidR="00AF1531" w:rsidRPr="00886B4C" w:rsidRDefault="00AF1531" w:rsidP="00D822E6">
      <w:pPr>
        <w:rPr>
          <w:rFonts w:ascii="Arial" w:hAnsi="Arial" w:cs="Arial"/>
          <w:lang w:val="en-US" w:eastAsia="en-US"/>
        </w:rPr>
      </w:pPr>
    </w:p>
    <w:p w14:paraId="7706DD39" w14:textId="77777777" w:rsidR="008703E0" w:rsidRPr="00927A73" w:rsidRDefault="004E3DF7" w:rsidP="00A7636F">
      <w:pPr>
        <w:pStyle w:val="Heading1"/>
      </w:pPr>
      <w:bookmarkStart w:id="39" w:name="_Toc294430988"/>
      <w:r w:rsidRPr="00927A73">
        <w:t>Deployment of the Application</w:t>
      </w:r>
      <w:bookmarkEnd w:id="39"/>
    </w:p>
    <w:p w14:paraId="77BA3F32" w14:textId="6C039A07" w:rsidR="003D13DF" w:rsidRPr="00886B4C" w:rsidRDefault="003D13DF" w:rsidP="00D822E6">
      <w:pPr>
        <w:rPr>
          <w:rFonts w:ascii="Arial" w:hAnsi="Arial" w:cs="Arial"/>
          <w:lang w:val="en-US" w:eastAsia="en-US"/>
        </w:rPr>
      </w:pPr>
      <w:r w:rsidRPr="00886B4C">
        <w:rPr>
          <w:rFonts w:ascii="Arial" w:hAnsi="Arial" w:cs="Arial"/>
          <w:lang w:val="en-US" w:eastAsia="en-US"/>
        </w:rPr>
        <w:t xml:space="preserve">Start </w:t>
      </w:r>
      <w:r w:rsidR="00BE6EA5" w:rsidRPr="00886B4C">
        <w:rPr>
          <w:rFonts w:ascii="Arial" w:hAnsi="Arial" w:cs="Arial"/>
          <w:lang w:val="en-US" w:eastAsia="en-US"/>
        </w:rPr>
        <w:t>the Wildfly</w:t>
      </w:r>
      <w:r w:rsidRPr="00886B4C">
        <w:rPr>
          <w:rFonts w:ascii="Arial" w:hAnsi="Arial" w:cs="Arial"/>
          <w:lang w:val="en-US" w:eastAsia="en-US"/>
        </w:rPr>
        <w:t xml:space="preserve"> server by executing the following command:</w:t>
      </w:r>
    </w:p>
    <w:p w14:paraId="3F1756A7" w14:textId="61EAFEA2" w:rsidR="003D13DF" w:rsidRPr="00845855" w:rsidRDefault="00BE6EA5" w:rsidP="00544F81">
      <w:pPr>
        <w:pStyle w:val="SourceCode"/>
      </w:pPr>
      <w:r>
        <w:t>sh $JBOSS_HOME</w:t>
      </w:r>
      <w:r w:rsidR="002A3D39" w:rsidRPr="00845855">
        <w:t>/bin/standalone.sh</w:t>
      </w:r>
    </w:p>
    <w:p w14:paraId="0F37760E" w14:textId="5F6893AA" w:rsidR="00BE6EA5" w:rsidRPr="00886B4C" w:rsidRDefault="00695CCC" w:rsidP="00D822E6">
      <w:pPr>
        <w:rPr>
          <w:rFonts w:ascii="Arial" w:hAnsi="Arial" w:cs="Arial"/>
          <w:lang w:val="en-US" w:eastAsia="en-US"/>
        </w:rPr>
      </w:pPr>
      <w:r w:rsidRPr="00886B4C">
        <w:rPr>
          <w:rFonts w:ascii="Arial" w:hAnsi="Arial" w:cs="Arial"/>
          <w:lang w:val="en-US" w:eastAsia="en-US"/>
        </w:rPr>
        <w:t xml:space="preserve">Add the </w:t>
      </w:r>
      <w:r w:rsidR="00BE6EA5" w:rsidRPr="00886B4C">
        <w:rPr>
          <w:rFonts w:ascii="Arial" w:hAnsi="Arial" w:cs="Arial"/>
          <w:lang w:val="en-US" w:eastAsia="en-US"/>
        </w:rPr>
        <w:t>war file</w:t>
      </w:r>
      <w:r w:rsidRPr="00886B4C">
        <w:rPr>
          <w:rFonts w:ascii="Arial" w:hAnsi="Arial" w:cs="Arial"/>
          <w:lang w:val="en-US" w:eastAsia="en-US"/>
        </w:rPr>
        <w:t xml:space="preserve"> you built with maven, currently version 3.2.1 </w:t>
      </w:r>
      <w:r w:rsidR="00BE6EA5" w:rsidRPr="00886B4C">
        <w:rPr>
          <w:rFonts w:ascii="Arial" w:hAnsi="Arial" w:cs="Arial"/>
          <w:lang w:val="en-US" w:eastAsia="en-US"/>
        </w:rPr>
        <w:t>as a link to the jboss deployment folder:</w:t>
      </w:r>
    </w:p>
    <w:p w14:paraId="1096A670" w14:textId="73FE6600" w:rsidR="00BE6EA5" w:rsidRDefault="00BE6EA5" w:rsidP="00695CCC">
      <w:pPr>
        <w:pStyle w:val="SourceCode"/>
      </w:pPr>
      <w:r>
        <w:t>sudo ln -s ~/git/naming-convention-tool/NamingConventionTool/target/names-3.2.1.war $JBO</w:t>
      </w:r>
      <w:r w:rsidR="00695CCC">
        <w:t>SS_HOME/standalone/deployments/</w:t>
      </w:r>
    </w:p>
    <w:p w14:paraId="1178D99C" w14:textId="58CBAA3A" w:rsidR="00762253" w:rsidRPr="00886B4C" w:rsidRDefault="00C14326" w:rsidP="00D822E6">
      <w:pPr>
        <w:rPr>
          <w:rFonts w:ascii="Arial" w:hAnsi="Arial" w:cs="Arial"/>
          <w:lang w:val="en-US" w:eastAsia="en-US"/>
        </w:rPr>
      </w:pPr>
      <w:r w:rsidRPr="00886B4C">
        <w:rPr>
          <w:rFonts w:ascii="Arial" w:hAnsi="Arial" w:cs="Arial"/>
          <w:lang w:val="en-US" w:eastAsia="en-US"/>
        </w:rPr>
        <w:t xml:space="preserve">Now you can go to </w:t>
      </w:r>
      <w:hyperlink r:id="rId15" w:history="1">
        <w:r w:rsidRPr="00886B4C">
          <w:rPr>
            <w:rStyle w:val="Hyperlink"/>
            <w:rFonts w:cs="Arial"/>
            <w:lang w:val="en-US" w:eastAsia="en-US"/>
          </w:rPr>
          <w:t>http://localhost:8080/names</w:t>
        </w:r>
      </w:hyperlink>
      <w:r w:rsidR="00695CCC" w:rsidRPr="00886B4C">
        <w:rPr>
          <w:rStyle w:val="Hyperlink"/>
          <w:rFonts w:cs="Arial"/>
          <w:lang w:val="en-US" w:eastAsia="en-US"/>
        </w:rPr>
        <w:t>-test</w:t>
      </w:r>
      <w:r w:rsidRPr="00886B4C">
        <w:rPr>
          <w:rFonts w:ascii="Arial" w:hAnsi="Arial" w:cs="Arial"/>
          <w:lang w:val="en-US" w:eastAsia="en-US"/>
        </w:rPr>
        <w:t xml:space="preserve"> and login.</w:t>
      </w:r>
    </w:p>
    <w:p w14:paraId="6440EADE" w14:textId="77777777" w:rsidR="00762253" w:rsidRPr="00886B4C" w:rsidRDefault="00762253" w:rsidP="00D822E6">
      <w:pPr>
        <w:rPr>
          <w:rFonts w:ascii="Arial" w:hAnsi="Arial" w:cs="Arial"/>
          <w:lang w:val="en-US" w:eastAsia="en-US"/>
        </w:rPr>
      </w:pPr>
      <w:r w:rsidRPr="00886B4C">
        <w:rPr>
          <w:rFonts w:ascii="Arial" w:hAnsi="Arial" w:cs="Arial"/>
          <w:lang w:val="en-US" w:eastAsia="en-US"/>
        </w:rPr>
        <w:br w:type="page"/>
      </w:r>
    </w:p>
    <w:p w14:paraId="297F4581" w14:textId="77777777" w:rsidR="007B093D" w:rsidRPr="0021317E" w:rsidRDefault="007B093D" w:rsidP="00A7636F">
      <w:pPr>
        <w:pStyle w:val="Heading7"/>
      </w:pPr>
      <w:r w:rsidRPr="0021317E">
        <w:t>Appendix A</w:t>
      </w:r>
      <w:r w:rsidRPr="0021317E">
        <w:tab/>
      </w:r>
    </w:p>
    <w:p w14:paraId="129A2D33" w14:textId="77777777" w:rsidR="007B093D" w:rsidRPr="00886B4C" w:rsidRDefault="007B093D" w:rsidP="00D822E6">
      <w:pPr>
        <w:rPr>
          <w:rFonts w:ascii="Arial" w:hAnsi="Arial" w:cs="Arial"/>
        </w:rPr>
      </w:pPr>
    </w:p>
    <w:p w14:paraId="77AFB808" w14:textId="3FF25AE0" w:rsidR="007B093D" w:rsidRPr="00927A73" w:rsidRDefault="007B093D" w:rsidP="00A7636F">
      <w:pPr>
        <w:pStyle w:val="Heading1"/>
        <w:numPr>
          <w:ilvl w:val="0"/>
          <w:numId w:val="37"/>
        </w:numPr>
      </w:pPr>
      <w:bookmarkStart w:id="40" w:name="_Toc294430989"/>
      <w:r w:rsidRPr="00927A73">
        <w:t>Development Environment Setup</w:t>
      </w:r>
      <w:bookmarkEnd w:id="40"/>
      <w:r w:rsidRPr="00927A73">
        <w:t xml:space="preserve"> </w:t>
      </w:r>
    </w:p>
    <w:p w14:paraId="02A170B4" w14:textId="77777777" w:rsidR="007B093D" w:rsidRPr="00886B4C" w:rsidRDefault="007B093D" w:rsidP="00B028FE">
      <w:pPr>
        <w:rPr>
          <w:rFonts w:ascii="Arial" w:hAnsi="Arial" w:cs="Arial"/>
          <w:lang w:val="en-US"/>
        </w:rPr>
      </w:pPr>
      <w:r w:rsidRPr="00886B4C">
        <w:rPr>
          <w:rFonts w:ascii="Arial" w:hAnsi="Arial" w:cs="Arial"/>
          <w:lang w:val="en-US"/>
        </w:rPr>
        <w:t>NamingService has been developed on CentOS 7.0 installed as a virtual machine on a host with the following specifications:</w:t>
      </w:r>
    </w:p>
    <w:p w14:paraId="066D6470" w14:textId="5D688509" w:rsidR="007B093D" w:rsidRPr="00886B4C" w:rsidRDefault="007B093D" w:rsidP="00B028FE">
      <w:pPr>
        <w:pStyle w:val="ListParagraph"/>
        <w:numPr>
          <w:ilvl w:val="0"/>
          <w:numId w:val="27"/>
        </w:numPr>
        <w:jc w:val="left"/>
        <w:rPr>
          <w:rFonts w:cs="Arial"/>
        </w:rPr>
      </w:pPr>
      <w:r w:rsidRPr="00886B4C">
        <w:rPr>
          <w:rFonts w:cs="Arial"/>
        </w:rPr>
        <w:t xml:space="preserve">Model: MacBook Pro </w:t>
      </w:r>
    </w:p>
    <w:p w14:paraId="2DB2D543" w14:textId="77777777" w:rsidR="007B093D" w:rsidRPr="00886B4C" w:rsidRDefault="007B093D" w:rsidP="00B028FE">
      <w:pPr>
        <w:pStyle w:val="ListParagraph"/>
        <w:numPr>
          <w:ilvl w:val="0"/>
          <w:numId w:val="27"/>
        </w:numPr>
        <w:jc w:val="left"/>
        <w:rPr>
          <w:rFonts w:cs="Arial"/>
        </w:rPr>
      </w:pPr>
      <w:r w:rsidRPr="00886B4C">
        <w:rPr>
          <w:rFonts w:cs="Arial"/>
        </w:rPr>
        <w:t>Operating system: OS X Yosemite 10.10.2</w:t>
      </w:r>
    </w:p>
    <w:p w14:paraId="40AC3B21" w14:textId="77777777" w:rsidR="007B093D" w:rsidRPr="00886B4C" w:rsidRDefault="007B093D" w:rsidP="00B028FE">
      <w:pPr>
        <w:pStyle w:val="ListParagraph"/>
        <w:numPr>
          <w:ilvl w:val="0"/>
          <w:numId w:val="27"/>
        </w:numPr>
        <w:jc w:val="left"/>
        <w:rPr>
          <w:rFonts w:cs="Arial"/>
        </w:rPr>
      </w:pPr>
      <w:r w:rsidRPr="00886B4C">
        <w:rPr>
          <w:rFonts w:cs="Arial"/>
        </w:rPr>
        <w:t>Processor: 2.6 GHZ Intel Core i7</w:t>
      </w:r>
    </w:p>
    <w:p w14:paraId="2A653CBD" w14:textId="77777777" w:rsidR="007B093D" w:rsidRPr="00886B4C" w:rsidRDefault="007B093D" w:rsidP="00B028FE">
      <w:pPr>
        <w:pStyle w:val="ListParagraph"/>
        <w:numPr>
          <w:ilvl w:val="0"/>
          <w:numId w:val="27"/>
        </w:numPr>
        <w:jc w:val="left"/>
        <w:rPr>
          <w:rFonts w:cs="Arial"/>
        </w:rPr>
      </w:pPr>
      <w:r w:rsidRPr="00886B4C">
        <w:rPr>
          <w:rFonts w:cs="Arial"/>
        </w:rPr>
        <w:t>Memory: 16 GB 1600 MHz DDR3</w:t>
      </w:r>
    </w:p>
    <w:p w14:paraId="08D7F56E" w14:textId="77777777" w:rsidR="007B093D" w:rsidRPr="00886B4C" w:rsidRDefault="007B093D" w:rsidP="00B028FE">
      <w:pPr>
        <w:pStyle w:val="ListParagraph"/>
        <w:numPr>
          <w:ilvl w:val="0"/>
          <w:numId w:val="27"/>
        </w:numPr>
        <w:jc w:val="left"/>
        <w:rPr>
          <w:rFonts w:cs="Arial"/>
        </w:rPr>
      </w:pPr>
      <w:r w:rsidRPr="00886B4C">
        <w:rPr>
          <w:rFonts w:cs="Arial"/>
        </w:rPr>
        <w:t xml:space="preserve">Graphics: NVIDIA GeForce GT 750 M 2048 MB </w:t>
      </w:r>
    </w:p>
    <w:p w14:paraId="06D03DCA" w14:textId="77777777" w:rsidR="007B093D" w:rsidRPr="00927A73" w:rsidRDefault="007B093D" w:rsidP="00A7636F">
      <w:pPr>
        <w:pStyle w:val="Heading1"/>
      </w:pPr>
      <w:bookmarkStart w:id="41" w:name="_Toc294430990"/>
      <w:r w:rsidRPr="00927A73">
        <w:t>Prepare virtual machine</w:t>
      </w:r>
      <w:bookmarkEnd w:id="41"/>
      <w:r w:rsidRPr="00927A73">
        <w:t xml:space="preserve"> </w:t>
      </w:r>
    </w:p>
    <w:p w14:paraId="7DDF3124" w14:textId="77777777" w:rsidR="007B093D" w:rsidRPr="00886B4C" w:rsidRDefault="007B093D" w:rsidP="00B028FE">
      <w:pPr>
        <w:rPr>
          <w:rFonts w:ascii="Arial" w:hAnsi="Arial" w:cs="Arial"/>
          <w:lang w:val="en-US"/>
        </w:rPr>
      </w:pPr>
      <w:r w:rsidRPr="00886B4C">
        <w:rPr>
          <w:rFonts w:ascii="Arial" w:hAnsi="Arial" w:cs="Arial"/>
          <w:lang w:val="en-US"/>
        </w:rPr>
        <w:t xml:space="preserve">Download and install Virtual Box from </w:t>
      </w:r>
      <w:hyperlink r:id="rId16" w:history="1">
        <w:r w:rsidRPr="00886B4C">
          <w:rPr>
            <w:rStyle w:val="Hyperlink"/>
            <w:rFonts w:cs="Arial"/>
            <w:lang w:val="en-US"/>
          </w:rPr>
          <w:t>https://www.virtualbox.org/wiki/Downloads</w:t>
        </w:r>
      </w:hyperlink>
    </w:p>
    <w:p w14:paraId="766D2C35" w14:textId="77777777" w:rsidR="007B093D" w:rsidRPr="00886B4C" w:rsidRDefault="007B093D" w:rsidP="00B028FE">
      <w:pPr>
        <w:pStyle w:val="ListParagraph"/>
        <w:numPr>
          <w:ilvl w:val="0"/>
          <w:numId w:val="35"/>
        </w:numPr>
        <w:jc w:val="left"/>
        <w:rPr>
          <w:rFonts w:cs="Arial"/>
        </w:rPr>
      </w:pPr>
      <w:r w:rsidRPr="00886B4C">
        <w:rPr>
          <w:rFonts w:cs="Arial"/>
        </w:rPr>
        <w:t xml:space="preserve">Start VirtualBox </w:t>
      </w:r>
    </w:p>
    <w:p w14:paraId="5545F074" w14:textId="77777777" w:rsidR="007B093D" w:rsidRPr="00886B4C" w:rsidRDefault="007B093D" w:rsidP="00B028FE">
      <w:pPr>
        <w:pStyle w:val="ListParagraph"/>
        <w:numPr>
          <w:ilvl w:val="0"/>
          <w:numId w:val="35"/>
        </w:numPr>
        <w:jc w:val="left"/>
        <w:rPr>
          <w:rFonts w:cs="Arial"/>
        </w:rPr>
      </w:pPr>
      <w:r w:rsidRPr="00886B4C">
        <w:rPr>
          <w:rFonts w:cs="Arial"/>
        </w:rPr>
        <w:t>Click on "New" button in the menu bar of the VirtualBox Manager and enter the following settings:</w:t>
      </w:r>
    </w:p>
    <w:p w14:paraId="77266E13" w14:textId="77777777" w:rsidR="007B093D" w:rsidRPr="00886B4C" w:rsidRDefault="007B093D" w:rsidP="00B028FE">
      <w:pPr>
        <w:pStyle w:val="ListParagraph"/>
        <w:numPr>
          <w:ilvl w:val="1"/>
          <w:numId w:val="35"/>
        </w:numPr>
        <w:jc w:val="left"/>
        <w:rPr>
          <w:rFonts w:cs="Arial"/>
        </w:rPr>
      </w:pPr>
      <w:r w:rsidRPr="00886B4C">
        <w:rPr>
          <w:rFonts w:cs="Arial"/>
        </w:rPr>
        <w:t>Name and operating system:</w:t>
      </w:r>
    </w:p>
    <w:p w14:paraId="1859CA3D" w14:textId="77777777" w:rsidR="007B093D" w:rsidRPr="00886B4C" w:rsidRDefault="007B093D" w:rsidP="00B028FE">
      <w:pPr>
        <w:pStyle w:val="ListParagraph"/>
        <w:numPr>
          <w:ilvl w:val="1"/>
          <w:numId w:val="35"/>
        </w:numPr>
        <w:jc w:val="left"/>
        <w:rPr>
          <w:rFonts w:cs="Arial"/>
        </w:rPr>
      </w:pPr>
      <w:r w:rsidRPr="00886B4C">
        <w:rPr>
          <w:rFonts w:cs="Arial"/>
        </w:rPr>
        <w:t>Enter a name E.g. “CentOS-7” for the virtual machine.</w:t>
      </w:r>
    </w:p>
    <w:p w14:paraId="47B03909" w14:textId="77777777" w:rsidR="007B093D" w:rsidRPr="00886B4C" w:rsidRDefault="007B093D" w:rsidP="00B028FE">
      <w:pPr>
        <w:pStyle w:val="ListParagraph"/>
        <w:numPr>
          <w:ilvl w:val="1"/>
          <w:numId w:val="35"/>
        </w:numPr>
        <w:jc w:val="left"/>
        <w:rPr>
          <w:rFonts w:cs="Arial"/>
        </w:rPr>
      </w:pPr>
      <w:r w:rsidRPr="00886B4C">
        <w:rPr>
          <w:rFonts w:cs="Arial"/>
        </w:rPr>
        <w:t xml:space="preserve">Select type "Linux" </w:t>
      </w:r>
    </w:p>
    <w:p w14:paraId="4E88F4EC" w14:textId="77777777" w:rsidR="007B093D" w:rsidRPr="00886B4C" w:rsidRDefault="007B093D" w:rsidP="00B028FE">
      <w:pPr>
        <w:pStyle w:val="ListParagraph"/>
        <w:numPr>
          <w:ilvl w:val="1"/>
          <w:numId w:val="35"/>
        </w:numPr>
        <w:jc w:val="left"/>
        <w:rPr>
          <w:rFonts w:cs="Arial"/>
        </w:rPr>
      </w:pPr>
      <w:r w:rsidRPr="00886B4C">
        <w:rPr>
          <w:rFonts w:cs="Arial"/>
        </w:rPr>
        <w:t xml:space="preserve">Select version "Red Hat (64 bit)" </w:t>
      </w:r>
    </w:p>
    <w:p w14:paraId="749C3229" w14:textId="7B803AD3" w:rsidR="007B093D" w:rsidRPr="00886B4C" w:rsidRDefault="007B093D" w:rsidP="00B028FE">
      <w:pPr>
        <w:pStyle w:val="ListParagraph"/>
        <w:numPr>
          <w:ilvl w:val="0"/>
          <w:numId w:val="35"/>
        </w:numPr>
        <w:jc w:val="left"/>
        <w:rPr>
          <w:rFonts w:cs="Arial"/>
        </w:rPr>
      </w:pPr>
      <w:r w:rsidRPr="00886B4C">
        <w:rPr>
          <w:rFonts w:cs="Arial"/>
        </w:rPr>
        <w:t>Memory Size: Select 8192 MB RAM Memory</w:t>
      </w:r>
    </w:p>
    <w:p w14:paraId="726CEDBA" w14:textId="20F981C8" w:rsidR="007B093D" w:rsidRPr="00886B4C" w:rsidRDefault="007B093D" w:rsidP="00B028FE">
      <w:pPr>
        <w:pStyle w:val="ListParagraph"/>
        <w:numPr>
          <w:ilvl w:val="0"/>
          <w:numId w:val="35"/>
        </w:numPr>
        <w:jc w:val="left"/>
        <w:rPr>
          <w:rFonts w:cs="Arial"/>
        </w:rPr>
      </w:pPr>
      <w:r w:rsidRPr="00886B4C">
        <w:rPr>
          <w:rFonts w:cs="Arial"/>
        </w:rPr>
        <w:t>Hard drive:</w:t>
      </w:r>
      <w:r w:rsidR="00886B4C">
        <w:rPr>
          <w:rFonts w:cs="Arial"/>
        </w:rPr>
        <w:t xml:space="preserve"> </w:t>
      </w:r>
      <w:r w:rsidRPr="00886B4C">
        <w:rPr>
          <w:rFonts w:cs="Arial"/>
        </w:rPr>
        <w:t>Select “Create new hard disk now” and press “Create”</w:t>
      </w:r>
    </w:p>
    <w:p w14:paraId="1F77376F" w14:textId="0192CA41" w:rsidR="007B093D" w:rsidRPr="00886B4C" w:rsidRDefault="007B093D" w:rsidP="00B028FE">
      <w:pPr>
        <w:pStyle w:val="ListParagraph"/>
        <w:numPr>
          <w:ilvl w:val="0"/>
          <w:numId w:val="35"/>
        </w:numPr>
        <w:jc w:val="left"/>
        <w:rPr>
          <w:rFonts w:cs="Arial"/>
        </w:rPr>
      </w:pPr>
      <w:r w:rsidRPr="00886B4C">
        <w:rPr>
          <w:rFonts w:cs="Arial"/>
        </w:rPr>
        <w:t>Hard drive file type:</w:t>
      </w:r>
      <w:r w:rsidR="00886B4C">
        <w:rPr>
          <w:rFonts w:cs="Arial"/>
        </w:rPr>
        <w:t xml:space="preserve"> </w:t>
      </w:r>
      <w:r w:rsidRPr="00886B4C">
        <w:rPr>
          <w:rFonts w:cs="Arial"/>
        </w:rPr>
        <w:t>Select “VMDK (Virtual Machine Disk) as hard drive file type</w:t>
      </w:r>
    </w:p>
    <w:p w14:paraId="14F3889E" w14:textId="0B72503E" w:rsidR="007B093D" w:rsidRPr="00886B4C" w:rsidRDefault="007B093D" w:rsidP="00B028FE">
      <w:pPr>
        <w:pStyle w:val="ListParagraph"/>
        <w:numPr>
          <w:ilvl w:val="0"/>
          <w:numId w:val="35"/>
        </w:numPr>
        <w:jc w:val="left"/>
        <w:rPr>
          <w:rFonts w:cs="Arial"/>
        </w:rPr>
      </w:pPr>
      <w:r w:rsidRPr="00886B4C">
        <w:rPr>
          <w:rFonts w:cs="Arial"/>
        </w:rPr>
        <w:t>Storage on physical hard drive:</w:t>
      </w:r>
      <w:r w:rsidR="00886B4C">
        <w:rPr>
          <w:rFonts w:cs="Arial"/>
        </w:rPr>
        <w:t xml:space="preserve"> </w:t>
      </w:r>
      <w:r w:rsidRPr="00886B4C">
        <w:rPr>
          <w:rFonts w:cs="Arial"/>
        </w:rPr>
        <w:t>Select “Fixed size”</w:t>
      </w:r>
    </w:p>
    <w:p w14:paraId="5DCCC2F4" w14:textId="77777777" w:rsidR="007B093D" w:rsidRPr="00886B4C" w:rsidRDefault="007B093D" w:rsidP="00B028FE">
      <w:pPr>
        <w:pStyle w:val="ListParagraph"/>
        <w:numPr>
          <w:ilvl w:val="0"/>
          <w:numId w:val="35"/>
        </w:numPr>
        <w:jc w:val="left"/>
        <w:rPr>
          <w:rFonts w:cs="Arial"/>
        </w:rPr>
      </w:pPr>
      <w:r w:rsidRPr="00886B4C">
        <w:rPr>
          <w:rFonts w:cs="Arial"/>
        </w:rPr>
        <w:t>File location and size:</w:t>
      </w:r>
    </w:p>
    <w:p w14:paraId="135FF544" w14:textId="77777777" w:rsidR="007B093D" w:rsidRPr="00886B4C" w:rsidRDefault="007B093D" w:rsidP="00B028FE">
      <w:pPr>
        <w:pStyle w:val="ListParagraph"/>
        <w:numPr>
          <w:ilvl w:val="1"/>
          <w:numId w:val="35"/>
        </w:numPr>
        <w:jc w:val="left"/>
        <w:rPr>
          <w:rFonts w:cs="Arial"/>
        </w:rPr>
      </w:pPr>
      <w:r w:rsidRPr="00886B4C">
        <w:rPr>
          <w:rFonts w:cs="Arial"/>
        </w:rPr>
        <w:t>Select name and location for the virtual machine (Default location is  ~/VirtualBox VMs/)</w:t>
      </w:r>
    </w:p>
    <w:p w14:paraId="6350F762" w14:textId="77777777" w:rsidR="007B093D" w:rsidRPr="00886B4C" w:rsidRDefault="007B093D" w:rsidP="00B028FE">
      <w:pPr>
        <w:pStyle w:val="ListParagraph"/>
        <w:numPr>
          <w:ilvl w:val="1"/>
          <w:numId w:val="35"/>
        </w:numPr>
        <w:jc w:val="left"/>
        <w:rPr>
          <w:rFonts w:cs="Arial"/>
        </w:rPr>
      </w:pPr>
      <w:r w:rsidRPr="00886B4C">
        <w:rPr>
          <w:rFonts w:cs="Arial"/>
        </w:rPr>
        <w:t>Select 32 GB memory for virtual hard drive.</w:t>
      </w:r>
    </w:p>
    <w:p w14:paraId="342F67F5" w14:textId="77777777" w:rsidR="007B093D" w:rsidRPr="006E0395" w:rsidRDefault="007B093D" w:rsidP="00B028FE">
      <w:pPr>
        <w:pStyle w:val="ListParagraph"/>
        <w:numPr>
          <w:ilvl w:val="0"/>
          <w:numId w:val="35"/>
        </w:numPr>
        <w:jc w:val="left"/>
        <w:rPr>
          <w:rFonts w:cs="Arial"/>
        </w:rPr>
      </w:pPr>
      <w:r w:rsidRPr="006E0395">
        <w:rPr>
          <w:rFonts w:cs="Arial"/>
        </w:rPr>
        <w:t>Check that the new virtual machine is visible in the VirtualBox Manager.</w:t>
      </w:r>
    </w:p>
    <w:p w14:paraId="19B3F76D" w14:textId="77777777" w:rsidR="007B093D" w:rsidRPr="00886B4C" w:rsidRDefault="007B093D" w:rsidP="00A7636F">
      <w:pPr>
        <w:pStyle w:val="Heading1"/>
        <w:rPr>
          <w:lang w:val="en-US"/>
        </w:rPr>
      </w:pPr>
      <w:bookmarkStart w:id="42" w:name="_Toc294430991"/>
      <w:r w:rsidRPr="00886B4C">
        <w:rPr>
          <w:lang w:val="en-US"/>
        </w:rPr>
        <w:t>Download and Install CentOS</w:t>
      </w:r>
      <w:bookmarkEnd w:id="42"/>
    </w:p>
    <w:p w14:paraId="2827C6C6" w14:textId="77777777" w:rsidR="007B093D" w:rsidRPr="006E0395" w:rsidRDefault="007B093D" w:rsidP="00B028FE">
      <w:pPr>
        <w:pStyle w:val="ListParagraph"/>
        <w:numPr>
          <w:ilvl w:val="0"/>
          <w:numId w:val="38"/>
        </w:numPr>
        <w:jc w:val="left"/>
      </w:pPr>
      <w:r w:rsidRPr="006E0395">
        <w:t xml:space="preserve">Download the iso image ( CentOS-7-x86_64-Everything-1503-01.iso ) from </w:t>
      </w:r>
      <w:hyperlink r:id="rId17" w:history="1">
        <w:r w:rsidRPr="006E0395">
          <w:rPr>
            <w:rStyle w:val="Hyperlink"/>
            <w:rFonts w:cs="Arial"/>
          </w:rPr>
          <w:t>https://www.centos.org/download/</w:t>
        </w:r>
      </w:hyperlink>
    </w:p>
    <w:p w14:paraId="3EB4F9A3" w14:textId="77777777" w:rsidR="006E0395" w:rsidRDefault="007B093D" w:rsidP="00B028FE">
      <w:pPr>
        <w:pStyle w:val="ListParagraph"/>
        <w:numPr>
          <w:ilvl w:val="0"/>
          <w:numId w:val="38"/>
        </w:numPr>
        <w:jc w:val="left"/>
      </w:pPr>
      <w:r w:rsidRPr="006E0395">
        <w:t>Select the new virtual machine in the V</w:t>
      </w:r>
      <w:r w:rsidR="006E0395">
        <w:t>irtualBox Manager and</w:t>
      </w:r>
      <w:r w:rsidRPr="006E0395">
        <w:t xml:space="preserve"> press "Start"</w:t>
      </w:r>
    </w:p>
    <w:p w14:paraId="2C57EA19" w14:textId="77777777" w:rsidR="006E0395" w:rsidRPr="006E0395" w:rsidRDefault="007B093D" w:rsidP="00B028FE">
      <w:pPr>
        <w:pStyle w:val="ListParagraph"/>
        <w:numPr>
          <w:ilvl w:val="1"/>
          <w:numId w:val="38"/>
        </w:numPr>
        <w:jc w:val="left"/>
      </w:pPr>
      <w:r w:rsidRPr="006E0395">
        <w:rPr>
          <w:rFonts w:cs="Arial"/>
        </w:rPr>
        <w:t>Press the folder icon to browse the host system and select the downloaded CentOS iso image.</w:t>
      </w:r>
    </w:p>
    <w:p w14:paraId="380229ED" w14:textId="0A81E17A" w:rsidR="00A91FE4" w:rsidRPr="00A91FE4" w:rsidRDefault="007B093D" w:rsidP="00B028FE">
      <w:pPr>
        <w:pStyle w:val="ListParagraph"/>
        <w:numPr>
          <w:ilvl w:val="1"/>
          <w:numId w:val="38"/>
        </w:numPr>
        <w:jc w:val="left"/>
      </w:pPr>
      <w:r w:rsidRPr="006E0395">
        <w:rPr>
          <w:rFonts w:cs="Arial"/>
        </w:rPr>
        <w:t>Press “Start” and</w:t>
      </w:r>
      <w:r w:rsidR="00A91FE4">
        <w:rPr>
          <w:rFonts w:cs="Arial"/>
        </w:rPr>
        <w:t xml:space="preserve"> select language</w:t>
      </w:r>
      <w:r w:rsidRPr="006E0395">
        <w:rPr>
          <w:rFonts w:cs="Arial"/>
        </w:rPr>
        <w:t xml:space="preserve">. </w:t>
      </w:r>
    </w:p>
    <w:p w14:paraId="33B3CD7A" w14:textId="02BBCF2B" w:rsidR="00A91FE4" w:rsidRDefault="00B028FE" w:rsidP="00B028FE">
      <w:pPr>
        <w:pStyle w:val="ListParagraph"/>
        <w:numPr>
          <w:ilvl w:val="0"/>
          <w:numId w:val="38"/>
        </w:numPr>
        <w:jc w:val="left"/>
        <w:rPr>
          <w:rFonts w:cs="Arial"/>
        </w:rPr>
      </w:pPr>
      <w:r>
        <w:rPr>
          <w:rFonts w:cs="Arial"/>
        </w:rPr>
        <w:t xml:space="preserve">In </w:t>
      </w:r>
      <w:r w:rsidR="007B093D" w:rsidRPr="006E0395">
        <w:rPr>
          <w:rFonts w:cs="Arial"/>
        </w:rPr>
        <w:t>In</w:t>
      </w:r>
      <w:r w:rsidR="006E0395">
        <w:rPr>
          <w:rFonts w:cs="Arial"/>
        </w:rPr>
        <w:t>stallation Summary:</w:t>
      </w:r>
    </w:p>
    <w:p w14:paraId="0743A9F1" w14:textId="77777777" w:rsidR="00B028FE" w:rsidRDefault="00A91FE4" w:rsidP="00B028FE">
      <w:pPr>
        <w:pStyle w:val="ListParagraph"/>
        <w:numPr>
          <w:ilvl w:val="1"/>
          <w:numId w:val="38"/>
        </w:numPr>
        <w:jc w:val="left"/>
        <w:rPr>
          <w:rFonts w:cs="Arial"/>
        </w:rPr>
      </w:pPr>
      <w:r>
        <w:rPr>
          <w:rFonts w:cs="Arial"/>
        </w:rPr>
        <w:t xml:space="preserve">Configure the </w:t>
      </w:r>
      <w:r w:rsidR="00B028FE">
        <w:rPr>
          <w:rFonts w:cs="Arial"/>
        </w:rPr>
        <w:t>environment. D</w:t>
      </w:r>
      <w:r>
        <w:rPr>
          <w:rFonts w:cs="Arial"/>
        </w:rPr>
        <w:t>o not select the minimum i</w:t>
      </w:r>
      <w:r w:rsidR="00B028FE">
        <w:rPr>
          <w:rFonts w:cs="Arial"/>
        </w:rPr>
        <w:t>nstallation rather,</w:t>
      </w:r>
      <w:r>
        <w:rPr>
          <w:rFonts w:cs="Arial"/>
        </w:rPr>
        <w:t xml:space="preserve"> select a workstation. </w:t>
      </w:r>
    </w:p>
    <w:p w14:paraId="37CEA3AA" w14:textId="60912350" w:rsidR="007B093D" w:rsidRPr="00B028FE" w:rsidRDefault="00B028FE" w:rsidP="00B028FE">
      <w:pPr>
        <w:pStyle w:val="ListParagraph"/>
        <w:numPr>
          <w:ilvl w:val="1"/>
          <w:numId w:val="38"/>
        </w:numPr>
        <w:jc w:val="left"/>
        <w:rPr>
          <w:rFonts w:cs="Arial"/>
        </w:rPr>
      </w:pPr>
      <w:r>
        <w:rPr>
          <w:rFonts w:cs="Arial"/>
        </w:rPr>
        <w:t>P</w:t>
      </w:r>
      <w:r w:rsidR="007B093D" w:rsidRPr="00B028FE">
        <w:rPr>
          <w:rFonts w:cs="Arial"/>
        </w:rPr>
        <w:t xml:space="preserve">ress install. </w:t>
      </w:r>
    </w:p>
    <w:p w14:paraId="780F7506" w14:textId="3A73ACE0" w:rsidR="006E0395" w:rsidRPr="00B028FE" w:rsidRDefault="006E0395" w:rsidP="00B028FE">
      <w:pPr>
        <w:pStyle w:val="ListParagraph"/>
        <w:numPr>
          <w:ilvl w:val="0"/>
          <w:numId w:val="38"/>
        </w:numPr>
        <w:jc w:val="left"/>
        <w:rPr>
          <w:rFonts w:cs="Arial"/>
        </w:rPr>
      </w:pPr>
      <w:r>
        <w:rPr>
          <w:rFonts w:cs="Arial"/>
        </w:rPr>
        <w:t>In U</w:t>
      </w:r>
      <w:r w:rsidR="007B093D" w:rsidRPr="006E0395">
        <w:rPr>
          <w:rFonts w:cs="Arial"/>
        </w:rPr>
        <w:t xml:space="preserve">ser Settings: Set Root password </w:t>
      </w:r>
      <w:r>
        <w:rPr>
          <w:rFonts w:cs="Arial"/>
        </w:rPr>
        <w:t>and c</w:t>
      </w:r>
      <w:r w:rsidR="00B028FE">
        <w:rPr>
          <w:rFonts w:cs="Arial"/>
        </w:rPr>
        <w:t>reate a user with</w:t>
      </w:r>
      <w:r w:rsidR="007B093D" w:rsidRPr="006E0395">
        <w:rPr>
          <w:rFonts w:cs="Arial"/>
        </w:rPr>
        <w:t xml:space="preserve"> administrator  privileges. </w:t>
      </w:r>
    </w:p>
    <w:p w14:paraId="179143DA" w14:textId="77777777" w:rsidR="007B093D" w:rsidRPr="006E0395" w:rsidRDefault="007B093D" w:rsidP="00A7636F">
      <w:pPr>
        <w:pStyle w:val="Heading1"/>
      </w:pPr>
      <w:bookmarkStart w:id="43" w:name="_Toc294430992"/>
      <w:r w:rsidRPr="006E0395">
        <w:t>Settings</w:t>
      </w:r>
      <w:bookmarkEnd w:id="43"/>
      <w:r w:rsidRPr="006E0395">
        <w:t xml:space="preserve"> </w:t>
      </w:r>
    </w:p>
    <w:p w14:paraId="3AE4D285" w14:textId="77777777" w:rsidR="007B093D" w:rsidRPr="006E0395" w:rsidRDefault="007B093D" w:rsidP="00B028FE">
      <w:pPr>
        <w:pStyle w:val="ListParagraph"/>
        <w:numPr>
          <w:ilvl w:val="0"/>
          <w:numId w:val="38"/>
        </w:numPr>
        <w:jc w:val="left"/>
        <w:rPr>
          <w:rFonts w:cs="Arial"/>
        </w:rPr>
      </w:pPr>
      <w:r w:rsidRPr="006E0395">
        <w:rPr>
          <w:rFonts w:cs="Arial"/>
        </w:rPr>
        <w:t xml:space="preserve">From the VM  VirtualBox Manager navigate to  Settings /General/Advanced and select bidirectional for Shared Clipboard and Drag’n Drop </w:t>
      </w:r>
    </w:p>
    <w:p w14:paraId="776D075D" w14:textId="77777777" w:rsidR="007B093D" w:rsidRPr="006E0395" w:rsidRDefault="007B093D" w:rsidP="00B028FE">
      <w:pPr>
        <w:pStyle w:val="ListParagraph"/>
        <w:numPr>
          <w:ilvl w:val="0"/>
          <w:numId w:val="38"/>
        </w:numPr>
        <w:jc w:val="left"/>
        <w:rPr>
          <w:rFonts w:cs="Arial"/>
        </w:rPr>
      </w:pPr>
      <w:r w:rsidRPr="006E0395">
        <w:rPr>
          <w:rFonts w:cs="Arial"/>
        </w:rPr>
        <w:t xml:space="preserve">Navigate to Settings/Shared Folders/ Add a new share folder by clicking the add folder button, then Select Folder Path on your host system and name it e.g. Host. Do not check the Auto-mount option.   </w:t>
      </w:r>
    </w:p>
    <w:p w14:paraId="2CC06CD4" w14:textId="77777777" w:rsidR="007B093D" w:rsidRPr="006E0395" w:rsidRDefault="007B093D" w:rsidP="00B028FE">
      <w:pPr>
        <w:pStyle w:val="ListParagraph"/>
        <w:numPr>
          <w:ilvl w:val="0"/>
          <w:numId w:val="38"/>
        </w:numPr>
        <w:jc w:val="left"/>
        <w:rPr>
          <w:rFonts w:cs="Arial"/>
        </w:rPr>
      </w:pPr>
      <w:r w:rsidRPr="006E0395">
        <w:rPr>
          <w:rFonts w:cs="Arial"/>
        </w:rPr>
        <w:t xml:space="preserve">To avoid frustration </w:t>
      </w:r>
      <w:r w:rsidR="00C8502A" w:rsidRPr="006E0395">
        <w:rPr>
          <w:rFonts w:cs="Arial"/>
        </w:rPr>
        <w:t>for Mac users</w:t>
      </w:r>
      <w:r w:rsidRPr="006E0395">
        <w:rPr>
          <w:rFonts w:cs="Arial"/>
        </w:rPr>
        <w:t>: From the VM VirtualBox Manager, Select VirtualBox VM&gt;Preferences… from the menu bar and navigate to input and the Virtual Machine tab. Klick the Shortcut for the Host Key Combination and replace left cmd key with e.g. right cmd key.</w:t>
      </w:r>
    </w:p>
    <w:p w14:paraId="6D1BC62C" w14:textId="77777777" w:rsidR="007B093D" w:rsidRPr="00886B4C" w:rsidRDefault="007B093D" w:rsidP="00A7636F">
      <w:pPr>
        <w:pStyle w:val="Heading1"/>
        <w:rPr>
          <w:lang w:val="en-US"/>
        </w:rPr>
      </w:pPr>
      <w:bookmarkStart w:id="44" w:name="_Toc294430993"/>
      <w:r w:rsidRPr="00886B4C">
        <w:rPr>
          <w:lang w:val="en-US"/>
        </w:rPr>
        <w:t>Prepare CentOS to be used as a virtual machine.</w:t>
      </w:r>
      <w:bookmarkEnd w:id="44"/>
    </w:p>
    <w:p w14:paraId="5D8E78EC" w14:textId="77777777" w:rsidR="007B093D" w:rsidRPr="00B028FE" w:rsidRDefault="007B093D" w:rsidP="00B028FE">
      <w:pPr>
        <w:pStyle w:val="ListParagraph"/>
        <w:numPr>
          <w:ilvl w:val="0"/>
          <w:numId w:val="41"/>
        </w:numPr>
        <w:rPr>
          <w:rFonts w:cs="Arial"/>
        </w:rPr>
      </w:pPr>
      <w:r w:rsidRPr="00B028FE">
        <w:rPr>
          <w:rFonts w:cs="Arial"/>
        </w:rPr>
        <w:t>Start the new virtual machine if it is not already running. Note: Until the guest additions have been installed the virtual machine captures the p</w:t>
      </w:r>
      <w:r w:rsidR="00C8502A" w:rsidRPr="00B028FE">
        <w:rPr>
          <w:rFonts w:cs="Arial"/>
        </w:rPr>
        <w:t>ointer. To switch focus you need</w:t>
      </w:r>
      <w:r w:rsidRPr="00B028FE">
        <w:rPr>
          <w:rFonts w:cs="Arial"/>
        </w:rPr>
        <w:t xml:space="preserve"> to press the host key (default is left cmd on OS X </w:t>
      </w:r>
      <w:r w:rsidR="00C8502A" w:rsidRPr="00B028FE">
        <w:rPr>
          <w:rFonts w:cs="Arial"/>
        </w:rPr>
        <w:t xml:space="preserve">host </w:t>
      </w:r>
      <w:r w:rsidRPr="00B028FE">
        <w:rPr>
          <w:rFonts w:cs="Arial"/>
        </w:rPr>
        <w:t>and right ctrl on Windows</w:t>
      </w:r>
      <w:r w:rsidR="00C8502A" w:rsidRPr="00B028FE">
        <w:rPr>
          <w:rFonts w:cs="Arial"/>
        </w:rPr>
        <w:t xml:space="preserve"> hosts</w:t>
      </w:r>
      <w:r w:rsidRPr="00B028FE">
        <w:rPr>
          <w:rFonts w:cs="Arial"/>
        </w:rPr>
        <w:t>).</w:t>
      </w:r>
    </w:p>
    <w:p w14:paraId="3DC1E826" w14:textId="77777777" w:rsidR="007B093D" w:rsidRPr="00B028FE" w:rsidRDefault="007B093D" w:rsidP="00B028FE">
      <w:pPr>
        <w:pStyle w:val="ListParagraph"/>
        <w:numPr>
          <w:ilvl w:val="0"/>
          <w:numId w:val="41"/>
        </w:numPr>
        <w:rPr>
          <w:rFonts w:cs="Arial"/>
        </w:rPr>
      </w:pPr>
      <w:r w:rsidRPr="00B028FE">
        <w:rPr>
          <w:rFonts w:cs="Arial"/>
        </w:rPr>
        <w:t>Login</w:t>
      </w:r>
    </w:p>
    <w:p w14:paraId="52F3E1A8" w14:textId="77777777" w:rsidR="007B093D" w:rsidRPr="00B028FE" w:rsidRDefault="007B093D" w:rsidP="00B028FE">
      <w:pPr>
        <w:pStyle w:val="ListParagraph"/>
        <w:numPr>
          <w:ilvl w:val="0"/>
          <w:numId w:val="41"/>
        </w:numPr>
        <w:rPr>
          <w:rFonts w:cs="Arial"/>
        </w:rPr>
      </w:pPr>
      <w:r w:rsidRPr="00B028FE">
        <w:rPr>
          <w:rFonts w:cs="Arial"/>
        </w:rPr>
        <w:t xml:space="preserve">Switch off Screen Lock and screen saver: </w:t>
      </w:r>
    </w:p>
    <w:p w14:paraId="7124BA6D" w14:textId="77777777" w:rsidR="007B093D" w:rsidRPr="00B028FE" w:rsidRDefault="007B093D" w:rsidP="00B028FE">
      <w:pPr>
        <w:pStyle w:val="ListParagraph"/>
        <w:numPr>
          <w:ilvl w:val="1"/>
          <w:numId w:val="41"/>
        </w:numPr>
        <w:rPr>
          <w:rFonts w:cs="Arial"/>
        </w:rPr>
      </w:pPr>
      <w:r w:rsidRPr="00B028FE">
        <w:rPr>
          <w:rFonts w:cs="Arial"/>
        </w:rPr>
        <w:t>Select Application&gt;System Tools&gt; Settings from the menu bar. Select Privacy and switch the screen lock off.</w:t>
      </w:r>
    </w:p>
    <w:p w14:paraId="2910E3FB" w14:textId="77777777" w:rsidR="007B093D" w:rsidRPr="00B028FE" w:rsidRDefault="007B093D" w:rsidP="00B028FE">
      <w:pPr>
        <w:pStyle w:val="ListParagraph"/>
        <w:numPr>
          <w:ilvl w:val="1"/>
          <w:numId w:val="41"/>
        </w:numPr>
        <w:rPr>
          <w:rFonts w:cs="Arial"/>
        </w:rPr>
      </w:pPr>
      <w:r w:rsidRPr="00B028FE">
        <w:rPr>
          <w:rFonts w:cs="Arial"/>
        </w:rPr>
        <w:t xml:space="preserve">navigate back to settings and select Power. Set Power Saving to Never.  </w:t>
      </w:r>
    </w:p>
    <w:p w14:paraId="0806DBBE" w14:textId="77777777" w:rsidR="007B093D" w:rsidRPr="00B028FE" w:rsidRDefault="007B093D" w:rsidP="00B028FE">
      <w:pPr>
        <w:pStyle w:val="ListParagraph"/>
        <w:numPr>
          <w:ilvl w:val="0"/>
          <w:numId w:val="41"/>
        </w:numPr>
        <w:rPr>
          <w:rFonts w:cs="Arial"/>
        </w:rPr>
      </w:pPr>
      <w:r w:rsidRPr="00B028FE">
        <w:rPr>
          <w:rFonts w:cs="Arial"/>
        </w:rPr>
        <w:t>Establish network connection</w:t>
      </w:r>
    </w:p>
    <w:p w14:paraId="0A28CD69" w14:textId="77777777" w:rsidR="007B093D" w:rsidRPr="00B028FE" w:rsidRDefault="007B093D" w:rsidP="00B028FE">
      <w:pPr>
        <w:pStyle w:val="ListParagraph"/>
        <w:numPr>
          <w:ilvl w:val="1"/>
          <w:numId w:val="41"/>
        </w:numPr>
        <w:rPr>
          <w:rFonts w:cs="Arial"/>
        </w:rPr>
      </w:pPr>
      <w:r w:rsidRPr="00B028FE">
        <w:rPr>
          <w:rFonts w:cs="Arial"/>
        </w:rPr>
        <w:t xml:space="preserve">Select Application&gt;System Tools&gt;Settings the menu bar, select Network and switch on Wired. (Alternatively, switch on the network from the </w:t>
      </w:r>
      <w:r w:rsidR="00C8502A" w:rsidRPr="00B028FE">
        <w:rPr>
          <w:rFonts w:cs="Arial"/>
        </w:rPr>
        <w:t xml:space="preserve">network icon on the </w:t>
      </w:r>
      <w:r w:rsidRPr="00B028FE">
        <w:rPr>
          <w:rFonts w:cs="Arial"/>
        </w:rPr>
        <w:t>desktop toolbar)</w:t>
      </w:r>
    </w:p>
    <w:p w14:paraId="5A5CF043" w14:textId="77777777" w:rsidR="007B093D" w:rsidRPr="00B028FE" w:rsidRDefault="007B093D" w:rsidP="00B028FE">
      <w:pPr>
        <w:pStyle w:val="ListParagraph"/>
        <w:numPr>
          <w:ilvl w:val="0"/>
          <w:numId w:val="41"/>
        </w:numPr>
        <w:rPr>
          <w:rFonts w:cs="Arial"/>
        </w:rPr>
      </w:pPr>
      <w:r w:rsidRPr="00B028FE">
        <w:rPr>
          <w:rFonts w:cs="Arial"/>
        </w:rPr>
        <w:t xml:space="preserve">Open a terminal and type </w:t>
      </w:r>
    </w:p>
    <w:p w14:paraId="3A7A203E" w14:textId="77777777" w:rsidR="007B093D" w:rsidRPr="00B028FE" w:rsidRDefault="007B093D" w:rsidP="001454A3">
      <w:pPr>
        <w:pStyle w:val="SourceCode"/>
        <w:ind w:left="360"/>
      </w:pPr>
      <w:r w:rsidRPr="00B028FE">
        <w:t>sudo yum update</w:t>
      </w:r>
    </w:p>
    <w:p w14:paraId="7A33C58F" w14:textId="77777777" w:rsidR="007B093D" w:rsidRPr="00B028FE" w:rsidRDefault="007B093D" w:rsidP="00B028FE">
      <w:pPr>
        <w:pStyle w:val="ListParagraph"/>
        <w:numPr>
          <w:ilvl w:val="0"/>
          <w:numId w:val="41"/>
        </w:numPr>
        <w:rPr>
          <w:rFonts w:cs="Arial"/>
        </w:rPr>
      </w:pPr>
      <w:r w:rsidRPr="00B028FE">
        <w:rPr>
          <w:rFonts w:cs="Arial"/>
        </w:rPr>
        <w:t>Install the GNU C compiler and the kernel development packages:</w:t>
      </w:r>
    </w:p>
    <w:p w14:paraId="2F2EF364" w14:textId="77777777" w:rsidR="007B093D" w:rsidRPr="00845855" w:rsidRDefault="007B093D" w:rsidP="001454A3">
      <w:pPr>
        <w:pStyle w:val="SourceCode"/>
        <w:ind w:left="360"/>
      </w:pPr>
      <w:r w:rsidRPr="00845855">
        <w:t>sudo yum install epel-release</w:t>
      </w:r>
    </w:p>
    <w:p w14:paraId="373C014B" w14:textId="77777777" w:rsidR="007B093D" w:rsidRPr="00845855" w:rsidRDefault="007B093D" w:rsidP="001454A3">
      <w:pPr>
        <w:pStyle w:val="SourceCode"/>
        <w:ind w:left="360"/>
      </w:pPr>
      <w:r w:rsidRPr="00845855">
        <w:t xml:space="preserve">sudo yum install dkms </w:t>
      </w:r>
    </w:p>
    <w:p w14:paraId="140A7C68" w14:textId="77777777" w:rsidR="007B093D" w:rsidRPr="00845855" w:rsidRDefault="007B093D" w:rsidP="001454A3">
      <w:pPr>
        <w:pStyle w:val="SourceCode"/>
        <w:ind w:left="360"/>
      </w:pPr>
      <w:r w:rsidRPr="00845855">
        <w:t>sudo sudo yum install gcc</w:t>
      </w:r>
    </w:p>
    <w:p w14:paraId="7153534E" w14:textId="77777777" w:rsidR="007B093D" w:rsidRPr="00845855" w:rsidRDefault="007B093D" w:rsidP="001454A3">
      <w:pPr>
        <w:pStyle w:val="SourceCode"/>
        <w:ind w:left="360"/>
      </w:pPr>
      <w:r w:rsidRPr="00845855">
        <w:t>sudo yum install kernel-devel</w:t>
      </w:r>
    </w:p>
    <w:p w14:paraId="24AFDA03" w14:textId="77777777" w:rsidR="007B093D" w:rsidRPr="00B028FE" w:rsidRDefault="007B093D" w:rsidP="00B028FE">
      <w:pPr>
        <w:pStyle w:val="ListParagraph"/>
        <w:numPr>
          <w:ilvl w:val="0"/>
          <w:numId w:val="41"/>
        </w:numPr>
        <w:rPr>
          <w:rFonts w:cs="Arial"/>
        </w:rPr>
      </w:pPr>
      <w:r w:rsidRPr="00B028FE">
        <w:rPr>
          <w:rFonts w:cs="Arial"/>
        </w:rPr>
        <w:t>Reboot your guest system in order to activate the updates</w:t>
      </w:r>
    </w:p>
    <w:p w14:paraId="094B768A" w14:textId="77777777" w:rsidR="007B093D" w:rsidRPr="00B028FE" w:rsidRDefault="007B093D" w:rsidP="001454A3">
      <w:pPr>
        <w:pStyle w:val="SourceCode"/>
        <w:ind w:left="360"/>
      </w:pPr>
      <w:r w:rsidRPr="00B028FE">
        <w:t>sudo shutdown -r now</w:t>
      </w:r>
    </w:p>
    <w:p w14:paraId="2F0F509E" w14:textId="77777777" w:rsidR="007B093D" w:rsidRPr="00B028FE" w:rsidRDefault="007B093D" w:rsidP="00B028FE">
      <w:pPr>
        <w:pStyle w:val="ListParagraph"/>
        <w:numPr>
          <w:ilvl w:val="0"/>
          <w:numId w:val="41"/>
        </w:numPr>
        <w:rPr>
          <w:rFonts w:cs="Arial"/>
        </w:rPr>
      </w:pPr>
      <w:r w:rsidRPr="00B028FE">
        <w:rPr>
          <w:rFonts w:cs="Arial"/>
        </w:rPr>
        <w:t>Mount shared folder</w:t>
      </w:r>
    </w:p>
    <w:p w14:paraId="799497FC" w14:textId="3B02E0C8" w:rsidR="007B093D" w:rsidRPr="00B028FE" w:rsidRDefault="001454A3" w:rsidP="00A7636F">
      <w:pPr>
        <w:pStyle w:val="ListParagraph"/>
        <w:numPr>
          <w:ilvl w:val="1"/>
          <w:numId w:val="41"/>
        </w:numPr>
        <w:jc w:val="left"/>
        <w:rPr>
          <w:rFonts w:cs="Arial"/>
        </w:rPr>
      </w:pPr>
      <w:r>
        <w:rPr>
          <w:rFonts w:cs="Arial"/>
        </w:rPr>
        <w:t>I</w:t>
      </w:r>
      <w:r w:rsidR="007B093D" w:rsidRPr="00B028FE">
        <w:rPr>
          <w:rFonts w:cs="Arial"/>
        </w:rPr>
        <w:t xml:space="preserve">n a terminal, create a folder ~/host </w:t>
      </w:r>
    </w:p>
    <w:p w14:paraId="78763171" w14:textId="77777777" w:rsidR="001454A3" w:rsidRDefault="007B093D" w:rsidP="00D822E6">
      <w:pPr>
        <w:pStyle w:val="ListParagraph"/>
        <w:numPr>
          <w:ilvl w:val="1"/>
          <w:numId w:val="41"/>
        </w:numPr>
        <w:jc w:val="left"/>
        <w:rPr>
          <w:rFonts w:cs="Arial"/>
        </w:rPr>
      </w:pPr>
      <w:r w:rsidRPr="00B028FE">
        <w:rPr>
          <w:rFonts w:cs="Arial"/>
        </w:rPr>
        <w:t>Add the following line to the /etc/fstab file:  </w:t>
      </w:r>
    </w:p>
    <w:p w14:paraId="21B8DA38" w14:textId="77777777" w:rsidR="001454A3" w:rsidRDefault="007B093D" w:rsidP="001454A3">
      <w:pPr>
        <w:pStyle w:val="SourceCode"/>
        <w:ind w:left="1080"/>
      </w:pPr>
      <w:r w:rsidRPr="00B028FE">
        <w:t>Host /home/&lt;username&gt;/host vboxsf rw,noauto,noexec,uid=1000,gid=1000 0 0 </w:t>
      </w:r>
    </w:p>
    <w:p w14:paraId="745780B7" w14:textId="2E7507B3" w:rsidR="001454A3" w:rsidRDefault="001454A3" w:rsidP="00D822E6">
      <w:pPr>
        <w:pStyle w:val="ListParagraph"/>
        <w:numPr>
          <w:ilvl w:val="1"/>
          <w:numId w:val="41"/>
        </w:numPr>
        <w:jc w:val="left"/>
        <w:rPr>
          <w:rFonts w:cs="Arial"/>
        </w:rPr>
      </w:pPr>
      <w:r>
        <w:rPr>
          <w:rFonts w:cs="Arial"/>
        </w:rPr>
        <w:t>Auto mount does not work, so t</w:t>
      </w:r>
      <w:r w:rsidR="007B093D" w:rsidRPr="001454A3">
        <w:rPr>
          <w:rFonts w:cs="Arial"/>
        </w:rPr>
        <w:t>o mount the shared folder you just type  </w:t>
      </w:r>
    </w:p>
    <w:p w14:paraId="6A59CF98" w14:textId="77777777" w:rsidR="001454A3" w:rsidRDefault="007B093D" w:rsidP="001454A3">
      <w:pPr>
        <w:pStyle w:val="SourceCode"/>
        <w:ind w:left="1080"/>
      </w:pPr>
      <w:r w:rsidRPr="001454A3">
        <w:t>sudo mount ~/host  </w:t>
      </w:r>
    </w:p>
    <w:p w14:paraId="5AB51A7E" w14:textId="77777777" w:rsidR="001454A3" w:rsidRDefault="007B093D" w:rsidP="00D822E6">
      <w:pPr>
        <w:pStyle w:val="ListParagraph"/>
        <w:numPr>
          <w:ilvl w:val="1"/>
          <w:numId w:val="41"/>
        </w:numPr>
        <w:jc w:val="left"/>
        <w:rPr>
          <w:rFonts w:cs="Arial"/>
        </w:rPr>
      </w:pPr>
      <w:r w:rsidRPr="001454A3">
        <w:rPr>
          <w:rFonts w:cs="Arial"/>
        </w:rPr>
        <w:t>Alternatively: mount the created shared folder Host with </w:t>
      </w:r>
    </w:p>
    <w:p w14:paraId="556A77AD" w14:textId="70C64403" w:rsidR="007B093D" w:rsidRPr="001454A3" w:rsidRDefault="007B093D" w:rsidP="001454A3">
      <w:pPr>
        <w:pStyle w:val="SourceCode"/>
        <w:ind w:left="1080"/>
      </w:pPr>
      <w:r w:rsidRPr="001454A3">
        <w:t>sudo mount -t vboxsf -o rw,uid=1000,gid=1000 Host ~/host</w:t>
      </w:r>
    </w:p>
    <w:p w14:paraId="707DF9D1" w14:textId="77777777" w:rsidR="007B093D" w:rsidRPr="00886B4C" w:rsidRDefault="007B093D" w:rsidP="00A7636F">
      <w:pPr>
        <w:pStyle w:val="Heading1"/>
        <w:rPr>
          <w:lang w:val="en-US"/>
        </w:rPr>
      </w:pPr>
      <w:bookmarkStart w:id="45" w:name="_Toc294430994"/>
      <w:r w:rsidRPr="00886B4C">
        <w:rPr>
          <w:lang w:val="en-US"/>
        </w:rPr>
        <w:t>Install Guest Additions</w:t>
      </w:r>
      <w:bookmarkEnd w:id="45"/>
    </w:p>
    <w:p w14:paraId="2BE5BC31" w14:textId="77777777" w:rsidR="007B093D" w:rsidRPr="00A7636F" w:rsidRDefault="007B093D" w:rsidP="00A7636F">
      <w:pPr>
        <w:pStyle w:val="ListParagraph"/>
        <w:numPr>
          <w:ilvl w:val="0"/>
          <w:numId w:val="43"/>
        </w:numPr>
        <w:rPr>
          <w:rFonts w:cs="Arial"/>
        </w:rPr>
      </w:pPr>
      <w:r w:rsidRPr="00A7636F">
        <w:rPr>
          <w:rFonts w:cs="Arial"/>
        </w:rPr>
        <w:t>Select Devices&gt;Insert Guest Additions CD Image.. (Host D) from the virtual machine’s menu bar. (Alternatively: Insert the VBoxGuestAdditions.iso CD file into the CentOS virtual CD-ROM drive. On Mac OS X hosts, you can find this file in the application bundle of VirtualBox. (Right click on the VirtualBox icon in Finder and choose Show Package Contents. It is located in the Contents/MacOS folder. Copy this file to a location on your host file system. Then, from the from the virtual machine’s menu bar, select Devices&gt; CD/DVD-Devices&gt; Chose a virtual CD/DVD disk file…  and select the ISO image.)</w:t>
      </w:r>
    </w:p>
    <w:p w14:paraId="49EC09D1" w14:textId="3E04AB72" w:rsidR="002F48C7" w:rsidRDefault="007B093D" w:rsidP="00A7636F">
      <w:pPr>
        <w:pStyle w:val="ListParagraph"/>
        <w:numPr>
          <w:ilvl w:val="0"/>
          <w:numId w:val="43"/>
        </w:numPr>
        <w:rPr>
          <w:rFonts w:cs="Arial"/>
        </w:rPr>
      </w:pPr>
      <w:r w:rsidRPr="00A7636F">
        <w:rPr>
          <w:rFonts w:cs="Arial"/>
        </w:rPr>
        <w:t>Execute VBoxGuestAdditions either by a double click on the CD/DVD image on the deskto</w:t>
      </w:r>
      <w:r w:rsidR="002F48C7">
        <w:rPr>
          <w:rFonts w:cs="Arial"/>
        </w:rPr>
        <w:t xml:space="preserve">p (might not work) or navigate </w:t>
      </w:r>
      <w:r w:rsidRPr="00A7636F">
        <w:rPr>
          <w:rFonts w:cs="Arial"/>
        </w:rPr>
        <w:t>to the default media folder (usually /media or run/media/&lt;username&gt;/) in a terminal and type  </w:t>
      </w:r>
    </w:p>
    <w:p w14:paraId="2771619E" w14:textId="7F41697E" w:rsidR="007B093D" w:rsidRPr="00A7636F" w:rsidRDefault="007B093D" w:rsidP="002F48C7">
      <w:pPr>
        <w:pStyle w:val="SourceCode"/>
        <w:ind w:left="360"/>
        <w:rPr>
          <w:rFonts w:cs="Arial"/>
        </w:rPr>
      </w:pPr>
      <w:r w:rsidRPr="002F48C7">
        <w:t>sudo sh VBOXADDITIONS_&lt;version&gt;/VBoxLinuxAdditions.run</w:t>
      </w:r>
    </w:p>
    <w:p w14:paraId="7DFDFEC8" w14:textId="64A21701" w:rsidR="00C14326" w:rsidRPr="00A7636F" w:rsidRDefault="007B093D" w:rsidP="00A7636F">
      <w:pPr>
        <w:pStyle w:val="ListParagraph"/>
        <w:numPr>
          <w:ilvl w:val="0"/>
          <w:numId w:val="43"/>
        </w:numPr>
        <w:rPr>
          <w:rFonts w:cs="Arial"/>
        </w:rPr>
      </w:pPr>
      <w:r w:rsidRPr="00A7636F">
        <w:rPr>
          <w:rFonts w:cs="Arial"/>
        </w:rPr>
        <w:t>Reboot your guest system if necessary</w:t>
      </w:r>
    </w:p>
    <w:sectPr w:rsidR="00C14326" w:rsidRPr="00A7636F" w:rsidSect="00E622E1">
      <w:headerReference w:type="first" r:id="rId18"/>
      <w:pgSz w:w="11907" w:h="16839"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7DF3F1" w14:textId="77777777" w:rsidR="006F0522" w:rsidRDefault="006F0522" w:rsidP="002B188F">
      <w:r>
        <w:separator/>
      </w:r>
    </w:p>
  </w:endnote>
  <w:endnote w:type="continuationSeparator" w:id="0">
    <w:p w14:paraId="67E37624" w14:textId="77777777" w:rsidR="006F0522" w:rsidRDefault="006F0522" w:rsidP="002B1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TitilliumText22L 400 wt">
    <w:charset w:val="00"/>
    <w:family w:val="auto"/>
    <w:pitch w:val="variable"/>
    <w:sig w:usb0="A00000EF" w:usb1="0000004B" w:usb2="00000000" w:usb3="00000000" w:csb0="00000193"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Andale Mono">
    <w:panose1 w:val="020B0509000000000004"/>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Courier">
    <w:panose1 w:val="02000500000000000000"/>
    <w:charset w:val="00"/>
    <w:family w:val="auto"/>
    <w:pitch w:val="variable"/>
    <w:sig w:usb0="00000003" w:usb1="00000000" w:usb2="00000000" w:usb3="00000000" w:csb0="00000001" w:csb1="00000000"/>
  </w:font>
  <w:font w:name="Lucida Console">
    <w:panose1 w:val="020B0609040504020204"/>
    <w:charset w:val="00"/>
    <w:family w:val="auto"/>
    <w:pitch w:val="variable"/>
    <w:sig w:usb0="8000028F" w:usb1="00001800" w:usb2="00000000" w:usb3="00000000" w:csb0="0000001F" w:csb1="00000000"/>
  </w:font>
  <w:font w:name="Consolas">
    <w:panose1 w:val="020B0609020204030204"/>
    <w:charset w:val="00"/>
    <w:family w:val="auto"/>
    <w:pitch w:val="variable"/>
    <w:sig w:usb0="E10002FF" w:usb1="4000FCFF" w:usb2="00000009" w:usb3="00000000" w:csb0="0000019F" w:csb1="00000000"/>
  </w:font>
  <w:font w:name="平成明朝">
    <w:altName w:val="MS Mincho"/>
    <w:panose1 w:val="00000000000000000000"/>
    <w:charset w:val="80"/>
    <w:family w:val="roman"/>
    <w:notTrueType/>
    <w:pitch w:val="default"/>
    <w:sig w:usb0="00000001" w:usb1="08070000" w:usb2="00000010" w:usb3="00000000" w:csb0="00020000" w:csb1="00000000"/>
  </w:font>
  <w:font w:name="MS Mincho">
    <w:altName w:val="ＭＳ 明朝"/>
    <w:charset w:val="80"/>
    <w:family w:val="modern"/>
    <w:pitch w:val="fixed"/>
    <w:sig w:usb0="E00002FF" w:usb1="6AC7FDFB" w:usb2="00000012" w:usb3="00000000" w:csb0="0002009F" w:csb1="00000000"/>
  </w:font>
  <w:font w:name="Arial Unicode MS">
    <w:panose1 w:val="020B0604020202020204"/>
    <w:charset w:val="00"/>
    <w:family w:val="auto"/>
    <w:pitch w:val="variable"/>
    <w:sig w:usb0="F7FFAFFF" w:usb1="E9DFFFFF" w:usb2="0000003F" w:usb3="00000000" w:csb0="003F01FF" w:csb1="00000000"/>
  </w:font>
  <w:font w:name="TitilliumText22L 250 wt">
    <w:altName w:val="Times New Roman"/>
    <w:charset w:val="00"/>
    <w:family w:val="auto"/>
    <w:pitch w:val="variable"/>
    <w:sig w:usb0="00000001" w:usb1="0000004B" w:usb2="00000000" w:usb3="00000000" w:csb0="00000193"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5BFB43" w14:textId="77777777" w:rsidR="006F0522" w:rsidRPr="00DF3CAA" w:rsidRDefault="006F0522" w:rsidP="0001544C">
    <w:pPr>
      <w:widowControl w:val="0"/>
      <w:autoSpaceDE w:val="0"/>
      <w:autoSpaceDN w:val="0"/>
      <w:adjustRightInd w:val="0"/>
      <w:spacing w:before="0" w:after="0"/>
      <w:jc w:val="right"/>
      <w:rPr>
        <w:rFonts w:eastAsia="Cambria" w:cs="Verdana"/>
        <w:sz w:val="14"/>
      </w:rPr>
    </w:pPr>
    <w:r w:rsidRPr="00DF3CAA">
      <w:rPr>
        <w:rFonts w:eastAsia="Cambria" w:cs="Verdana"/>
        <w:noProof/>
        <w:sz w:val="14"/>
        <w:lang w:val="en-US" w:eastAsia="en-US"/>
      </w:rPr>
      <w:drawing>
        <wp:anchor distT="0" distB="0" distL="5715" distR="5715" simplePos="0" relativeHeight="251658240" behindDoc="1" locked="0" layoutInCell="1" allowOverlap="1" wp14:anchorId="6C98D990" wp14:editId="3EDF4E64">
          <wp:simplePos x="0" y="0"/>
          <wp:positionH relativeFrom="column">
            <wp:posOffset>-1374563</wp:posOffset>
          </wp:positionH>
          <wp:positionV relativeFrom="paragraph">
            <wp:posOffset>-877570</wp:posOffset>
          </wp:positionV>
          <wp:extent cx="5991225" cy="2328333"/>
          <wp:effectExtent l="25400" t="0" r="3175" b="0"/>
          <wp:wrapNone/>
          <wp:docPr id="3" name="Picture 3" descr="ESS_Graphics_Businessletter.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ESS_Graphics_Businessletter.jpg"/>
                  <pic:cNvPicPr/>
                </pic:nvPicPr>
                <pic:blipFill>
                  <a:blip r:embed="rId1"/>
                  <a:stretch>
                    <a:fillRect/>
                  </a:stretch>
                </pic:blipFill>
                <pic:spPr>
                  <a:xfrm>
                    <a:off x="0" y="0"/>
                    <a:ext cx="5991225" cy="2328333"/>
                  </a:xfrm>
                  <a:prstGeom prst="rect">
                    <a:avLst/>
                  </a:prstGeom>
                </pic:spPr>
              </pic:pic>
            </a:graphicData>
          </a:graphic>
        </wp:anchor>
      </w:drawing>
    </w:r>
    <w:r w:rsidRPr="00DF3CAA">
      <w:rPr>
        <w:rFonts w:eastAsia="Cambria" w:cs="Verdana"/>
        <w:sz w:val="14"/>
      </w:rPr>
      <w:t>European Spallation Source ESS AB</w:t>
    </w:r>
  </w:p>
  <w:p w14:paraId="73C31F04" w14:textId="77777777" w:rsidR="006F0522" w:rsidRPr="00DF3CAA" w:rsidRDefault="006F0522" w:rsidP="0001544C">
    <w:pPr>
      <w:widowControl w:val="0"/>
      <w:autoSpaceDE w:val="0"/>
      <w:autoSpaceDN w:val="0"/>
      <w:adjustRightInd w:val="0"/>
      <w:spacing w:before="0" w:after="0"/>
      <w:jc w:val="right"/>
      <w:rPr>
        <w:rFonts w:eastAsia="Cambria" w:cs="Verdana"/>
        <w:sz w:val="14"/>
      </w:rPr>
    </w:pPr>
    <w:r w:rsidRPr="00DF3CAA">
      <w:rPr>
        <w:rFonts w:eastAsia="Cambria" w:cs="Verdana"/>
        <w:sz w:val="14"/>
      </w:rPr>
      <w:t xml:space="preserve">Visiting address: </w:t>
    </w:r>
    <w:r>
      <w:rPr>
        <w:rFonts w:eastAsia="Cambria" w:cs="Verdana"/>
        <w:sz w:val="14"/>
      </w:rPr>
      <w:t>ESS, Tunavägen 24</w:t>
    </w:r>
  </w:p>
  <w:p w14:paraId="1F89C8F4" w14:textId="77777777" w:rsidR="006F0522" w:rsidRPr="00DF3CAA" w:rsidRDefault="006F0522" w:rsidP="0001544C">
    <w:pPr>
      <w:widowControl w:val="0"/>
      <w:autoSpaceDE w:val="0"/>
      <w:autoSpaceDN w:val="0"/>
      <w:adjustRightInd w:val="0"/>
      <w:spacing w:before="0" w:after="0"/>
      <w:jc w:val="right"/>
      <w:rPr>
        <w:rFonts w:eastAsia="Cambria" w:cs="Verdana"/>
        <w:sz w:val="14"/>
      </w:rPr>
    </w:pPr>
    <w:r w:rsidRPr="00DF3CAA">
      <w:rPr>
        <w:rFonts w:eastAsia="Cambria" w:cs="Verdana"/>
        <w:sz w:val="14"/>
      </w:rPr>
      <w:t>P.O. Box 176</w:t>
    </w:r>
  </w:p>
  <w:p w14:paraId="03EEECB8" w14:textId="77777777" w:rsidR="006F0522" w:rsidRPr="00DF3CAA" w:rsidRDefault="006F0522" w:rsidP="0001544C">
    <w:pPr>
      <w:widowControl w:val="0"/>
      <w:autoSpaceDE w:val="0"/>
      <w:autoSpaceDN w:val="0"/>
      <w:adjustRightInd w:val="0"/>
      <w:spacing w:before="0" w:after="0"/>
      <w:jc w:val="right"/>
      <w:rPr>
        <w:rFonts w:eastAsia="Cambria" w:cs="Verdana"/>
        <w:sz w:val="14"/>
      </w:rPr>
    </w:pPr>
    <w:r w:rsidRPr="00DF3CAA">
      <w:rPr>
        <w:rFonts w:eastAsia="Cambria" w:cs="Verdana"/>
        <w:sz w:val="14"/>
      </w:rPr>
      <w:t>SE-221 00 Lund</w:t>
    </w:r>
  </w:p>
  <w:p w14:paraId="7FFC0B88" w14:textId="77777777" w:rsidR="006F0522" w:rsidRPr="00DF3CAA" w:rsidRDefault="006F0522" w:rsidP="0001544C">
    <w:pPr>
      <w:widowControl w:val="0"/>
      <w:autoSpaceDE w:val="0"/>
      <w:autoSpaceDN w:val="0"/>
      <w:adjustRightInd w:val="0"/>
      <w:spacing w:before="0" w:after="0"/>
      <w:jc w:val="right"/>
      <w:rPr>
        <w:rFonts w:eastAsia="Cambria" w:cs="Verdana"/>
        <w:sz w:val="14"/>
      </w:rPr>
    </w:pPr>
    <w:r w:rsidRPr="00DF3CAA">
      <w:rPr>
        <w:rFonts w:eastAsia="Cambria" w:cs="Verdana"/>
        <w:sz w:val="14"/>
      </w:rPr>
      <w:t>SWEDEN</w:t>
    </w:r>
  </w:p>
  <w:p w14:paraId="0353658F" w14:textId="77777777" w:rsidR="006F0522" w:rsidRPr="0001544C" w:rsidRDefault="006F0522" w:rsidP="0001544C">
    <w:pPr>
      <w:pStyle w:val="Footer"/>
      <w:tabs>
        <w:tab w:val="clear" w:pos="4536"/>
      </w:tabs>
      <w:jc w:val="right"/>
      <w:rPr>
        <w:rFonts w:ascii="TitilliumText22L 250 wt" w:hAnsi="TitilliumText22L 250 wt"/>
        <w:sz w:val="16"/>
      </w:rPr>
    </w:pPr>
    <w:hyperlink r:id="rId2" w:history="1">
      <w:r w:rsidRPr="0001544C">
        <w:rPr>
          <w:rFonts w:ascii="TitilliumText22L 250 wt" w:eastAsia="Cambria" w:hAnsi="TitilliumText22L 250 wt" w:cs="Verdana"/>
          <w:color w:val="0F36A0"/>
          <w:sz w:val="16"/>
          <w:u w:val="single" w:color="0F36A0"/>
        </w:rPr>
        <w:t>www.esss.se</w:t>
      </w:r>
    </w:hyperlink>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523886" w14:textId="77777777" w:rsidR="006F0522" w:rsidRDefault="006F0522" w:rsidP="002B188F">
      <w:r>
        <w:separator/>
      </w:r>
    </w:p>
  </w:footnote>
  <w:footnote w:type="continuationSeparator" w:id="0">
    <w:p w14:paraId="0EA50CC5" w14:textId="77777777" w:rsidR="006F0522" w:rsidRDefault="006F0522" w:rsidP="002B188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0" w:type="dxa"/>
        <w:right w:w="0" w:type="dxa"/>
      </w:tblCellMar>
      <w:tblLook w:val="0000" w:firstRow="0" w:lastRow="0" w:firstColumn="0" w:lastColumn="0" w:noHBand="0" w:noVBand="0"/>
    </w:tblPr>
    <w:tblGrid>
      <w:gridCol w:w="5671"/>
      <w:gridCol w:w="1518"/>
      <w:gridCol w:w="1881"/>
    </w:tblGrid>
    <w:tr w:rsidR="006F0522" w:rsidRPr="00754FD7" w14:paraId="5E9E2848" w14:textId="77777777" w:rsidTr="002C6757">
      <w:trPr>
        <w:cantSplit/>
      </w:trPr>
      <w:tc>
        <w:tcPr>
          <w:tcW w:w="3126" w:type="pct"/>
          <w:vMerge w:val="restart"/>
        </w:tcPr>
        <w:p w14:paraId="31B9DE06" w14:textId="77777777" w:rsidR="006F0522" w:rsidRPr="00754FD7" w:rsidRDefault="006F0522">
          <w:pPr>
            <w:pStyle w:val="E-Guided"/>
            <w:rPr>
              <w:sz w:val="16"/>
            </w:rPr>
          </w:pPr>
          <w:r w:rsidRPr="00754FD7">
            <w:rPr>
              <w:noProof/>
              <w:sz w:val="16"/>
              <w:lang w:val="en-US"/>
            </w:rPr>
            <w:drawing>
              <wp:inline distT="0" distB="0" distL="0" distR="0" wp14:anchorId="61F6090D" wp14:editId="36C632D5">
                <wp:extent cx="1524925" cy="817668"/>
                <wp:effectExtent l="25400" t="0" r="0" b="0"/>
                <wp:docPr id="1" name="Bild 9" descr="Macintosh HD:Users:mathiasbrandin:Documents:Bilder:ESS-Logos:Logo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mathiasbrandin:Documents:Bilder:ESS-Logos:Logo2.jpeg"/>
                        <pic:cNvPicPr>
                          <a:picLocks noChangeAspect="1" noChangeArrowheads="1"/>
                        </pic:cNvPicPr>
                      </pic:nvPicPr>
                      <pic:blipFill>
                        <a:blip r:embed="rId1"/>
                        <a:srcRect/>
                        <a:stretch>
                          <a:fillRect/>
                        </a:stretch>
                      </pic:blipFill>
                      <pic:spPr bwMode="auto">
                        <a:xfrm>
                          <a:off x="0" y="0"/>
                          <a:ext cx="1513111" cy="811333"/>
                        </a:xfrm>
                        <a:prstGeom prst="rect">
                          <a:avLst/>
                        </a:prstGeom>
                        <a:noFill/>
                        <a:ln w="9525">
                          <a:noFill/>
                          <a:miter lim="800000"/>
                          <a:headEnd/>
                          <a:tailEnd/>
                        </a:ln>
                      </pic:spPr>
                    </pic:pic>
                  </a:graphicData>
                </a:graphic>
              </wp:inline>
            </w:drawing>
          </w:r>
        </w:p>
      </w:tc>
      <w:tc>
        <w:tcPr>
          <w:tcW w:w="1874" w:type="pct"/>
          <w:gridSpan w:val="2"/>
        </w:tcPr>
        <w:p w14:paraId="428760EC" w14:textId="77777777" w:rsidR="006F0522" w:rsidRPr="00DF3CAA" w:rsidRDefault="006F0522" w:rsidP="00B31837">
          <w:pPr>
            <w:pStyle w:val="E-DocumentName"/>
          </w:pPr>
          <w:r>
            <w:t>Document Type</w:t>
          </w:r>
        </w:p>
      </w:tc>
    </w:tr>
    <w:tr w:rsidR="006F0522" w:rsidRPr="00754FD7" w14:paraId="44DD4DFF" w14:textId="77777777" w:rsidTr="002C6757">
      <w:trPr>
        <w:cantSplit/>
      </w:trPr>
      <w:tc>
        <w:tcPr>
          <w:tcW w:w="3126" w:type="pct"/>
          <w:vMerge/>
        </w:tcPr>
        <w:p w14:paraId="747C373B" w14:textId="77777777" w:rsidR="006F0522" w:rsidRPr="00754FD7" w:rsidRDefault="006F0522">
          <w:pPr>
            <w:pStyle w:val="E-Guided"/>
            <w:rPr>
              <w:sz w:val="16"/>
            </w:rPr>
          </w:pPr>
          <w:bookmarkStart w:id="0" w:name="ett" w:colFirst="2" w:colLast="2"/>
        </w:p>
      </w:tc>
      <w:tc>
        <w:tcPr>
          <w:tcW w:w="837" w:type="pct"/>
        </w:tcPr>
        <w:p w14:paraId="5C5FD3E9" w14:textId="77777777" w:rsidR="006F0522" w:rsidRPr="00754FD7" w:rsidRDefault="006F0522" w:rsidP="002C6757">
          <w:pPr>
            <w:pStyle w:val="E-LineL2"/>
          </w:pPr>
          <w:r>
            <w:t>EDMS ID Number</w:t>
          </w:r>
        </w:p>
      </w:tc>
      <w:tc>
        <w:tcPr>
          <w:tcW w:w="0" w:type="auto"/>
        </w:tcPr>
        <w:p w14:paraId="635166B0" w14:textId="77777777" w:rsidR="006F0522" w:rsidRPr="00CC2932" w:rsidRDefault="006F0522" w:rsidP="00CC2932">
          <w:pPr>
            <w:pStyle w:val="E-LineR2"/>
          </w:pPr>
          <w:r>
            <w:t>Add reference</w:t>
          </w:r>
        </w:p>
      </w:tc>
    </w:tr>
    <w:bookmarkEnd w:id="0"/>
    <w:tr w:rsidR="006F0522" w:rsidRPr="00754FD7" w14:paraId="0B62CCDE" w14:textId="77777777" w:rsidTr="002C6757">
      <w:trPr>
        <w:cantSplit/>
      </w:trPr>
      <w:tc>
        <w:tcPr>
          <w:tcW w:w="3126" w:type="pct"/>
          <w:vMerge/>
        </w:tcPr>
        <w:p w14:paraId="7906043A" w14:textId="77777777" w:rsidR="006F0522" w:rsidRPr="00754FD7" w:rsidRDefault="006F0522">
          <w:pPr>
            <w:pStyle w:val="E-Guided"/>
            <w:rPr>
              <w:sz w:val="16"/>
            </w:rPr>
          </w:pPr>
        </w:p>
      </w:tc>
      <w:tc>
        <w:tcPr>
          <w:tcW w:w="837" w:type="pct"/>
        </w:tcPr>
        <w:p w14:paraId="76DD280B" w14:textId="77777777" w:rsidR="006F0522" w:rsidRPr="00754FD7" w:rsidRDefault="006F0522" w:rsidP="001047FA">
          <w:pPr>
            <w:pStyle w:val="E-LineL3"/>
          </w:pPr>
          <w:r w:rsidRPr="00754FD7">
            <w:t>Date</w:t>
          </w:r>
        </w:p>
      </w:tc>
      <w:tc>
        <w:tcPr>
          <w:tcW w:w="0" w:type="auto"/>
        </w:tcPr>
        <w:p w14:paraId="1D561B52" w14:textId="0670C867" w:rsidR="006F0522" w:rsidRPr="00754FD7" w:rsidRDefault="006F0522" w:rsidP="009A3E2E">
          <w:pPr>
            <w:pStyle w:val="E-LineR3"/>
          </w:pPr>
          <w:r>
            <w:t>2015-06-15</w:t>
          </w:r>
        </w:p>
      </w:tc>
    </w:tr>
    <w:tr w:rsidR="006F0522" w:rsidRPr="00754FD7" w14:paraId="6BB3292A" w14:textId="77777777" w:rsidTr="002C6757">
      <w:trPr>
        <w:cantSplit/>
      </w:trPr>
      <w:tc>
        <w:tcPr>
          <w:tcW w:w="3126" w:type="pct"/>
          <w:vMerge/>
        </w:tcPr>
        <w:p w14:paraId="685A1D57" w14:textId="77777777" w:rsidR="006F0522" w:rsidRPr="00754FD7" w:rsidRDefault="006F0522">
          <w:pPr>
            <w:pStyle w:val="E-Guided"/>
            <w:rPr>
              <w:sz w:val="16"/>
            </w:rPr>
          </w:pPr>
        </w:p>
      </w:tc>
      <w:tc>
        <w:tcPr>
          <w:tcW w:w="837" w:type="pct"/>
        </w:tcPr>
        <w:p w14:paraId="64247163" w14:textId="77777777" w:rsidR="006F0522" w:rsidRPr="00754FD7" w:rsidRDefault="006F0522" w:rsidP="008A0687">
          <w:pPr>
            <w:pStyle w:val="E-LineL4"/>
          </w:pPr>
        </w:p>
      </w:tc>
      <w:tc>
        <w:tcPr>
          <w:tcW w:w="0" w:type="auto"/>
        </w:tcPr>
        <w:p w14:paraId="651EDA8C" w14:textId="77777777" w:rsidR="006F0522" w:rsidRPr="00754FD7" w:rsidRDefault="006F0522" w:rsidP="005366F8">
          <w:pPr>
            <w:pStyle w:val="E-LineR4"/>
            <w:spacing w:after="0"/>
          </w:pPr>
        </w:p>
      </w:tc>
    </w:tr>
    <w:tr w:rsidR="006F0522" w:rsidRPr="00754FD7" w14:paraId="529E9D5A" w14:textId="77777777" w:rsidTr="002C6757">
      <w:trPr>
        <w:cantSplit/>
      </w:trPr>
      <w:tc>
        <w:tcPr>
          <w:tcW w:w="3126" w:type="pct"/>
          <w:vMerge/>
        </w:tcPr>
        <w:p w14:paraId="533F1735" w14:textId="77777777" w:rsidR="006F0522" w:rsidRPr="00754FD7" w:rsidRDefault="006F0522">
          <w:pPr>
            <w:pStyle w:val="E-Guided"/>
            <w:rPr>
              <w:sz w:val="16"/>
            </w:rPr>
          </w:pPr>
        </w:p>
      </w:tc>
      <w:tc>
        <w:tcPr>
          <w:tcW w:w="837" w:type="pct"/>
        </w:tcPr>
        <w:p w14:paraId="366A3C46" w14:textId="77777777" w:rsidR="006F0522" w:rsidRPr="00754FD7" w:rsidRDefault="006F0522" w:rsidP="001047FA">
          <w:pPr>
            <w:pStyle w:val="E-LineL4"/>
          </w:pPr>
        </w:p>
      </w:tc>
      <w:tc>
        <w:tcPr>
          <w:tcW w:w="0" w:type="auto"/>
        </w:tcPr>
        <w:p w14:paraId="2497121D" w14:textId="77777777" w:rsidR="006F0522" w:rsidRPr="00754FD7" w:rsidRDefault="006F0522" w:rsidP="005366F8">
          <w:pPr>
            <w:pStyle w:val="E-LineR4"/>
            <w:spacing w:after="0"/>
          </w:pPr>
        </w:p>
      </w:tc>
    </w:tr>
    <w:tr w:rsidR="006F0522" w:rsidRPr="00754FD7" w14:paraId="759A6E75" w14:textId="77777777" w:rsidTr="002C6757">
      <w:trPr>
        <w:cantSplit/>
      </w:trPr>
      <w:tc>
        <w:tcPr>
          <w:tcW w:w="3126" w:type="pct"/>
          <w:vMerge/>
        </w:tcPr>
        <w:p w14:paraId="2A077617" w14:textId="77777777" w:rsidR="006F0522" w:rsidRPr="00754FD7" w:rsidRDefault="006F0522">
          <w:pPr>
            <w:pStyle w:val="E-Guided"/>
            <w:rPr>
              <w:sz w:val="16"/>
            </w:rPr>
          </w:pPr>
        </w:p>
      </w:tc>
      <w:tc>
        <w:tcPr>
          <w:tcW w:w="837" w:type="pct"/>
        </w:tcPr>
        <w:p w14:paraId="7B4A1583" w14:textId="77777777" w:rsidR="006F0522" w:rsidRPr="00754FD7" w:rsidRDefault="006F0522" w:rsidP="001047FA">
          <w:pPr>
            <w:pStyle w:val="E-LineL4"/>
          </w:pPr>
        </w:p>
      </w:tc>
      <w:tc>
        <w:tcPr>
          <w:tcW w:w="0" w:type="auto"/>
        </w:tcPr>
        <w:p w14:paraId="64283587" w14:textId="77777777" w:rsidR="006F0522" w:rsidRPr="00754FD7" w:rsidRDefault="006F0522" w:rsidP="005366F8">
          <w:pPr>
            <w:pStyle w:val="E-LineR4"/>
            <w:spacing w:after="0"/>
          </w:pPr>
        </w:p>
      </w:tc>
    </w:tr>
  </w:tbl>
  <w:p w14:paraId="408C665B" w14:textId="77777777" w:rsidR="006F0522" w:rsidRPr="000668E5" w:rsidRDefault="006F0522" w:rsidP="00DF3CAA">
    <w:pPr>
      <w:pStyle w:val="sid2"/>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2CC005" w14:textId="77777777" w:rsidR="006F0522" w:rsidRDefault="006F052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E1CE3E48"/>
    <w:lvl w:ilvl="0">
      <w:start w:val="1"/>
      <w:numFmt w:val="decimal"/>
      <w:pStyle w:val="ListNumber2"/>
      <w:lvlText w:val="%1."/>
      <w:lvlJc w:val="left"/>
      <w:pPr>
        <w:tabs>
          <w:tab w:val="num" w:pos="643"/>
        </w:tabs>
        <w:ind w:left="643" w:hanging="360"/>
      </w:pPr>
    </w:lvl>
  </w:abstractNum>
  <w:abstractNum w:abstractNumId="1">
    <w:nsid w:val="FFFFFF88"/>
    <w:multiLevelType w:val="singleLevel"/>
    <w:tmpl w:val="C27462F2"/>
    <w:lvl w:ilvl="0">
      <w:start w:val="1"/>
      <w:numFmt w:val="decimal"/>
      <w:pStyle w:val="ListNumber"/>
      <w:lvlText w:val="%1."/>
      <w:lvlJc w:val="left"/>
      <w:pPr>
        <w:tabs>
          <w:tab w:val="num" w:pos="360"/>
        </w:tabs>
        <w:ind w:left="360" w:hanging="360"/>
      </w:pPr>
    </w:lvl>
  </w:abstractNum>
  <w:abstractNum w:abstractNumId="2">
    <w:nsid w:val="FFFFFFFB"/>
    <w:multiLevelType w:val="multilevel"/>
    <w:tmpl w:val="74661218"/>
    <w:lvl w:ilvl="0">
      <w:start w:val="1"/>
      <w:numFmt w:val="decimal"/>
      <w:pStyle w:val="Heading1"/>
      <w:lvlText w:val="%1."/>
      <w:lvlJc w:val="left"/>
      <w:pPr>
        <w:tabs>
          <w:tab w:val="num" w:pos="1172"/>
        </w:tabs>
        <w:ind w:left="1172" w:hanging="99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1134"/>
        </w:tabs>
        <w:ind w:left="1134" w:hanging="992"/>
      </w:pPr>
    </w:lvl>
    <w:lvl w:ilvl="2">
      <w:start w:val="1"/>
      <w:numFmt w:val="decimal"/>
      <w:pStyle w:val="Heading3"/>
      <w:lvlText w:val="%1.%2.%3"/>
      <w:lvlJc w:val="left"/>
      <w:pPr>
        <w:tabs>
          <w:tab w:val="num" w:pos="992"/>
        </w:tabs>
        <w:ind w:left="992" w:hanging="992"/>
      </w:pPr>
    </w:lvl>
    <w:lvl w:ilvl="3">
      <w:start w:val="1"/>
      <w:numFmt w:val="decimal"/>
      <w:pStyle w:val="Heading4"/>
      <w:lvlText w:val="%1.%2.%3.%4"/>
      <w:lvlJc w:val="left"/>
      <w:pPr>
        <w:tabs>
          <w:tab w:val="num" w:pos="992"/>
        </w:tabs>
        <w:ind w:left="992" w:hanging="992"/>
      </w:pPr>
    </w:lvl>
    <w:lvl w:ilvl="4">
      <w:start w:val="1"/>
      <w:numFmt w:val="lowerLetter"/>
      <w:lvlText w:val="%5)"/>
      <w:lvlJc w:val="left"/>
      <w:pPr>
        <w:tabs>
          <w:tab w:val="num" w:pos="992"/>
        </w:tabs>
        <w:ind w:left="992" w:hanging="992"/>
      </w:pPr>
    </w:lvl>
    <w:lvl w:ilvl="5">
      <w:start w:val="1"/>
      <w:numFmt w:val="lowerRoman"/>
      <w:lvlText w:val="%6)"/>
      <w:lvlJc w:val="left"/>
      <w:pPr>
        <w:tabs>
          <w:tab w:val="num" w:pos="992"/>
        </w:tabs>
        <w:ind w:left="992" w:hanging="992"/>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00000003">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2"/>
    <w:multiLevelType w:val="hybridMultilevel"/>
    <w:tmpl w:val="00000002"/>
    <w:lvl w:ilvl="0" w:tplc="00000065">
      <w:start w:val="1"/>
      <w:numFmt w:val="decimal"/>
      <w:lvlText w:val="%1."/>
      <w:lvlJc w:val="left"/>
      <w:pPr>
        <w:ind w:left="720" w:hanging="360"/>
      </w:pPr>
    </w:lvl>
    <w:lvl w:ilvl="1" w:tplc="0000006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4"/>
    <w:multiLevelType w:val="hybridMultilevel"/>
    <w:tmpl w:val="00000004"/>
    <w:lvl w:ilvl="0" w:tplc="0000012D">
      <w:start w:val="1"/>
      <w:numFmt w:val="decimal"/>
      <w:lvlText w:val="%1."/>
      <w:lvlJc w:val="left"/>
      <w:pPr>
        <w:ind w:left="720" w:hanging="360"/>
      </w:pPr>
    </w:lvl>
    <w:lvl w:ilvl="1" w:tplc="0000012E">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7"/>
    <w:multiLevelType w:val="hybridMultilevel"/>
    <w:tmpl w:val="00000007"/>
    <w:lvl w:ilvl="0" w:tplc="00000259">
      <w:start w:val="1"/>
      <w:numFmt w:val="decimal"/>
      <w:lvlText w:val="%1."/>
      <w:lvlJc w:val="left"/>
      <w:pPr>
        <w:ind w:left="720" w:hanging="360"/>
      </w:pPr>
    </w:lvl>
    <w:lvl w:ilvl="1" w:tplc="0000025A">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8"/>
    <w:multiLevelType w:val="hybridMultilevel"/>
    <w:tmpl w:val="00000008"/>
    <w:lvl w:ilvl="0" w:tplc="000002BD">
      <w:start w:val="1"/>
      <w:numFmt w:val="decimal"/>
      <w:lvlText w:val="%1."/>
      <w:lvlJc w:val="left"/>
      <w:pPr>
        <w:ind w:left="720" w:hanging="360"/>
      </w:pPr>
    </w:lvl>
    <w:lvl w:ilvl="1" w:tplc="000002BE">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DC446E9"/>
    <w:multiLevelType w:val="hybridMultilevel"/>
    <w:tmpl w:val="587E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E394938"/>
    <w:multiLevelType w:val="multilevel"/>
    <w:tmpl w:val="CA40756E"/>
    <w:styleLink w:val="NumberedList"/>
    <w:lvl w:ilvl="0">
      <w:start w:val="1"/>
      <w:numFmt w:val="decimal"/>
      <w:lvlText w:val="%1."/>
      <w:lvlJc w:val="left"/>
      <w:pPr>
        <w:tabs>
          <w:tab w:val="num" w:pos="340"/>
        </w:tabs>
        <w:ind w:left="340" w:hanging="283"/>
      </w:pPr>
      <w:rPr>
        <w:rFonts w:hint="default"/>
        <w:b/>
        <w:i w:val="0"/>
        <w:u w:val="single"/>
      </w:rPr>
    </w:lvl>
    <w:lvl w:ilvl="1">
      <w:start w:val="1"/>
      <w:numFmt w:val="decimal"/>
      <w:lvlText w:val="%1.%2."/>
      <w:lvlJc w:val="left"/>
      <w:pPr>
        <w:tabs>
          <w:tab w:val="num" w:pos="851"/>
        </w:tabs>
        <w:ind w:left="851" w:hanging="511"/>
      </w:pPr>
      <w:rPr>
        <w:rFonts w:hint="default"/>
        <w:b/>
        <w:i w:val="0"/>
      </w:rPr>
    </w:lvl>
    <w:lvl w:ilvl="2">
      <w:start w:val="1"/>
      <w:numFmt w:val="decimal"/>
      <w:lvlText w:val="%1.%2.%3."/>
      <w:lvlJc w:val="left"/>
      <w:pPr>
        <w:tabs>
          <w:tab w:val="num" w:pos="1531"/>
        </w:tabs>
        <w:ind w:left="1531" w:hanging="680"/>
      </w:pPr>
      <w:rPr>
        <w:rFonts w:hint="default"/>
      </w:rPr>
    </w:lvl>
    <w:lvl w:ilvl="3">
      <w:start w:val="1"/>
      <w:numFmt w:val="decimal"/>
      <w:lvlText w:val="%1.%2.%3.%4."/>
      <w:lvlJc w:val="left"/>
      <w:pPr>
        <w:tabs>
          <w:tab w:val="num" w:pos="2325"/>
        </w:tabs>
        <w:ind w:left="2325" w:hanging="79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124524D8"/>
    <w:multiLevelType w:val="hybridMultilevel"/>
    <w:tmpl w:val="3E2A5542"/>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nsid w:val="147A48B4"/>
    <w:multiLevelType w:val="hybridMultilevel"/>
    <w:tmpl w:val="E13AF9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8F4F39"/>
    <w:multiLevelType w:val="hybridMultilevel"/>
    <w:tmpl w:val="1BCCB3D2"/>
    <w:lvl w:ilvl="0" w:tplc="D204704E">
      <w:start w:val="1"/>
      <w:numFmt w:val="decimal"/>
      <w:pStyle w:val="ReferencedDocument"/>
      <w:lvlText w:val="[RD%1]"/>
      <w:lvlJc w:val="left"/>
      <w:pPr>
        <w:tabs>
          <w:tab w:val="num" w:pos="794"/>
        </w:tabs>
        <w:ind w:left="794" w:hanging="794"/>
      </w:pPr>
      <w:rPr>
        <w:rFonts w:hint="default"/>
        <w:b w:val="0"/>
      </w:rPr>
    </w:lvl>
    <w:lvl w:ilvl="1" w:tplc="08090003" w:tentative="1">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16">
    <w:nsid w:val="192851EB"/>
    <w:multiLevelType w:val="hybridMultilevel"/>
    <w:tmpl w:val="CE948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B374A81"/>
    <w:multiLevelType w:val="multilevel"/>
    <w:tmpl w:val="0424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1CBD2730"/>
    <w:multiLevelType w:val="hybridMultilevel"/>
    <w:tmpl w:val="86027ADA"/>
    <w:lvl w:ilvl="0" w:tplc="5CCA1BA8">
      <w:start w:val="1"/>
      <w:numFmt w:val="decimal"/>
      <w:pStyle w:val="Reference"/>
      <w:lvlText w:val="[%1]"/>
      <w:lvlJc w:val="left"/>
      <w:pPr>
        <w:tabs>
          <w:tab w:val="num" w:pos="851"/>
        </w:tabs>
        <w:ind w:left="851"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4731A6E"/>
    <w:multiLevelType w:val="hybridMultilevel"/>
    <w:tmpl w:val="4BE88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8E45A62"/>
    <w:multiLevelType w:val="hybridMultilevel"/>
    <w:tmpl w:val="823239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0810295"/>
    <w:multiLevelType w:val="multilevel"/>
    <w:tmpl w:val="D19CCBEA"/>
    <w:styleLink w:val="CharacterList"/>
    <w:lvl w:ilvl="0">
      <w:start w:val="1"/>
      <w:numFmt w:val="upperLetter"/>
      <w:lvlText w:val="%1."/>
      <w:lvlJc w:val="left"/>
      <w:pPr>
        <w:tabs>
          <w:tab w:val="num" w:pos="425"/>
        </w:tabs>
        <w:ind w:left="425" w:hanging="283"/>
      </w:pPr>
      <w:rPr>
        <w:rFonts w:hint="default"/>
        <w:b/>
      </w:rPr>
    </w:lvl>
    <w:lvl w:ilvl="1">
      <w:start w:val="1"/>
      <w:numFmt w:val="lowerLetter"/>
      <w:lvlText w:val="%2."/>
      <w:lvlJc w:val="left"/>
      <w:pPr>
        <w:tabs>
          <w:tab w:val="num" w:pos="709"/>
        </w:tabs>
        <w:ind w:left="709" w:hanging="284"/>
      </w:pPr>
      <w:rPr>
        <w:rFonts w:hint="default"/>
      </w:rPr>
    </w:lvl>
    <w:lvl w:ilvl="2">
      <w:start w:val="1"/>
      <w:numFmt w:val="lowerRoman"/>
      <w:lvlText w:val="%3)"/>
      <w:lvlJc w:val="left"/>
      <w:pPr>
        <w:tabs>
          <w:tab w:val="num" w:pos="1134"/>
        </w:tabs>
        <w:ind w:left="1134" w:hanging="425"/>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nsid w:val="3AC30F5D"/>
    <w:multiLevelType w:val="multilevel"/>
    <w:tmpl w:val="0424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FA02060"/>
    <w:multiLevelType w:val="hybridMultilevel"/>
    <w:tmpl w:val="D352B0C4"/>
    <w:lvl w:ilvl="0" w:tplc="C0DEA094">
      <w:start w:val="1"/>
      <w:numFmt w:val="bullet"/>
      <w:pStyle w:val="Lista1"/>
      <w:lvlText w:val=""/>
      <w:lvlJc w:val="left"/>
      <w:pPr>
        <w:tabs>
          <w:tab w:val="num" w:pos="1854"/>
        </w:tabs>
        <w:ind w:left="1854" w:hanging="360"/>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Wingdings"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Wingdings"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Wingdings"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24">
    <w:nsid w:val="5A5D7C02"/>
    <w:multiLevelType w:val="multilevel"/>
    <w:tmpl w:val="8236F63A"/>
    <w:styleLink w:val="BulletedList"/>
    <w:lvl w:ilvl="0">
      <w:start w:val="1"/>
      <w:numFmt w:val="bullet"/>
      <w:lvlText w:val=""/>
      <w:lvlJc w:val="left"/>
      <w:pPr>
        <w:tabs>
          <w:tab w:val="num" w:pos="454"/>
        </w:tabs>
        <w:ind w:left="454" w:hanging="284"/>
      </w:pPr>
      <w:rPr>
        <w:rFonts w:ascii="Webdings" w:hAnsi="Webdings" w:hint="default"/>
        <w:b w:val="0"/>
        <w:bCs w:val="0"/>
        <w:i w:val="0"/>
        <w:iCs w:val="0"/>
        <w:color w:val="auto"/>
        <w:sz w:val="18"/>
        <w:szCs w:val="24"/>
        <w:u w:val="none"/>
      </w:rPr>
    </w:lvl>
    <w:lvl w:ilvl="1">
      <w:start w:val="1"/>
      <w:numFmt w:val="bullet"/>
      <w:lvlText w:val=""/>
      <w:lvlJc w:val="left"/>
      <w:pPr>
        <w:tabs>
          <w:tab w:val="num" w:pos="737"/>
        </w:tabs>
        <w:ind w:left="737" w:hanging="283"/>
      </w:pPr>
      <w:rPr>
        <w:rFonts w:ascii="Webdings" w:hAnsi="Webdings" w:hint="default"/>
        <w:b w:val="0"/>
        <w:bCs w:val="0"/>
        <w:i w:val="0"/>
        <w:iCs w:val="0"/>
        <w:color w:val="auto"/>
        <w:sz w:val="24"/>
        <w:szCs w:val="24"/>
      </w:rPr>
    </w:lvl>
    <w:lvl w:ilvl="2">
      <w:start w:val="1"/>
      <w:numFmt w:val="bullet"/>
      <w:lvlText w:val=""/>
      <w:lvlJc w:val="left"/>
      <w:pPr>
        <w:tabs>
          <w:tab w:val="num" w:pos="1021"/>
        </w:tabs>
        <w:ind w:left="1021" w:hanging="284"/>
      </w:pPr>
      <w:rPr>
        <w:rFonts w:ascii="Webdings" w:hAnsi="Webdings" w:hint="default"/>
        <w:b w:val="0"/>
        <w:bCs w:val="0"/>
        <w:i w:val="0"/>
        <w:iCs w:val="0"/>
        <w:color w:val="auto"/>
        <w:sz w:val="24"/>
        <w:szCs w:val="24"/>
        <w:u w:val="none"/>
      </w:rPr>
    </w:lvl>
    <w:lvl w:ilvl="3">
      <w:start w:val="1"/>
      <w:numFmt w:val="bullet"/>
      <w:lvlText w:val=""/>
      <w:lvlJc w:val="left"/>
      <w:pPr>
        <w:tabs>
          <w:tab w:val="num" w:pos="1304"/>
        </w:tabs>
        <w:ind w:left="1304" w:hanging="283"/>
      </w:pPr>
      <w:rPr>
        <w:rFonts w:ascii="Webdings" w:hAnsi="Webdings" w:hint="default"/>
        <w:b w:val="0"/>
        <w:bCs w:val="0"/>
        <w:i w:val="0"/>
        <w:iCs w:val="0"/>
        <w:color w:val="auto"/>
        <w:sz w:val="24"/>
        <w:szCs w:val="24"/>
        <w:u w:val="none"/>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25">
    <w:nsid w:val="5A787491"/>
    <w:multiLevelType w:val="hybridMultilevel"/>
    <w:tmpl w:val="3A949FCA"/>
    <w:lvl w:ilvl="0" w:tplc="F0882B68">
      <w:start w:val="1"/>
      <w:numFmt w:val="decimal"/>
      <w:pStyle w:val="List1"/>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nsid w:val="60DD369B"/>
    <w:multiLevelType w:val="multilevel"/>
    <w:tmpl w:val="73A29F34"/>
    <w:styleLink w:val="Numbered"/>
    <w:lvl w:ilvl="0">
      <w:start w:val="1"/>
      <w:numFmt w:val="decimal"/>
      <w:lvlText w:val="%1."/>
      <w:lvlJc w:val="left"/>
      <w:pPr>
        <w:tabs>
          <w:tab w:val="num" w:pos="425"/>
        </w:tabs>
        <w:ind w:left="425" w:hanging="283"/>
      </w:pPr>
      <w:rPr>
        <w:rFonts w:asciiTheme="minorHAnsi" w:hAnsiTheme="minorHAnsi" w:hint="default"/>
        <w:b/>
        <w:i w:val="0"/>
        <w:color w:val="auto"/>
        <w:u w:val="none"/>
      </w:rPr>
    </w:lvl>
    <w:lvl w:ilvl="1">
      <w:start w:val="1"/>
      <w:numFmt w:val="decimal"/>
      <w:lvlText w:val="%1.%2."/>
      <w:lvlJc w:val="left"/>
      <w:pPr>
        <w:tabs>
          <w:tab w:val="num" w:pos="851"/>
        </w:tabs>
        <w:ind w:left="851" w:hanging="426"/>
      </w:pPr>
      <w:rPr>
        <w:rFonts w:asciiTheme="minorHAnsi" w:hAnsiTheme="minorHAnsi" w:hint="default"/>
        <w:b/>
        <w:i w:val="0"/>
      </w:rPr>
    </w:lvl>
    <w:lvl w:ilvl="2">
      <w:start w:val="1"/>
      <w:numFmt w:val="decimal"/>
      <w:lvlText w:val="%1.%2.%3."/>
      <w:lvlJc w:val="left"/>
      <w:pPr>
        <w:tabs>
          <w:tab w:val="num" w:pos="1559"/>
        </w:tabs>
        <w:ind w:left="1559" w:hanging="708"/>
      </w:pPr>
      <w:rPr>
        <w:rFonts w:asciiTheme="minorHAnsi" w:hAnsiTheme="minorHAnsi" w:hint="default"/>
        <w:color w:val="000000" w:themeColor="text1"/>
      </w:rPr>
    </w:lvl>
    <w:lvl w:ilvl="3">
      <w:start w:val="1"/>
      <w:numFmt w:val="decimal"/>
      <w:lvlText w:val="%4."/>
      <w:lvlJc w:val="left"/>
      <w:pPr>
        <w:tabs>
          <w:tab w:val="num" w:pos="2880"/>
        </w:tabs>
        <w:ind w:left="1773" w:hanging="360"/>
      </w:pPr>
      <w:rPr>
        <w:rFonts w:asciiTheme="minorHAnsi" w:hAnsiTheme="minorHAnsi"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7">
    <w:nsid w:val="64D22973"/>
    <w:multiLevelType w:val="multilevel"/>
    <w:tmpl w:val="7C64847E"/>
    <w:lvl w:ilvl="0">
      <w:start w:val="1"/>
      <w:numFmt w:val="decimal"/>
      <w:lvlText w:val="%1."/>
      <w:lvlJc w:val="left"/>
      <w:pPr>
        <w:tabs>
          <w:tab w:val="num" w:pos="1172"/>
        </w:tabs>
        <w:ind w:left="1172" w:hanging="992"/>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134"/>
        </w:tabs>
        <w:ind w:left="1134" w:hanging="992"/>
      </w:pPr>
    </w:lvl>
    <w:lvl w:ilvl="2">
      <w:start w:val="1"/>
      <w:numFmt w:val="decimal"/>
      <w:lvlText w:val="%1.%2.%3"/>
      <w:lvlJc w:val="left"/>
      <w:pPr>
        <w:tabs>
          <w:tab w:val="num" w:pos="992"/>
        </w:tabs>
        <w:ind w:left="992" w:hanging="992"/>
      </w:pPr>
    </w:lvl>
    <w:lvl w:ilvl="3">
      <w:start w:val="1"/>
      <w:numFmt w:val="decimal"/>
      <w:lvlText w:val="%1.%2.%3.%4"/>
      <w:lvlJc w:val="left"/>
      <w:pPr>
        <w:tabs>
          <w:tab w:val="num" w:pos="992"/>
        </w:tabs>
        <w:ind w:left="992" w:hanging="992"/>
      </w:pPr>
    </w:lvl>
    <w:lvl w:ilvl="4">
      <w:start w:val="1"/>
      <w:numFmt w:val="lowerLetter"/>
      <w:lvlText w:val="%5)"/>
      <w:lvlJc w:val="left"/>
      <w:pPr>
        <w:tabs>
          <w:tab w:val="num" w:pos="992"/>
        </w:tabs>
        <w:ind w:left="992" w:hanging="992"/>
      </w:pPr>
    </w:lvl>
    <w:lvl w:ilvl="5">
      <w:start w:val="1"/>
      <w:numFmt w:val="lowerRoman"/>
      <w:lvlText w:val="%6)"/>
      <w:lvlJc w:val="left"/>
      <w:pPr>
        <w:tabs>
          <w:tab w:val="num" w:pos="992"/>
        </w:tabs>
        <w:ind w:left="992" w:hanging="992"/>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8">
    <w:nsid w:val="65FC3267"/>
    <w:multiLevelType w:val="hybridMultilevel"/>
    <w:tmpl w:val="13DC23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0816148"/>
    <w:multiLevelType w:val="hybridMultilevel"/>
    <w:tmpl w:val="B8DA3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2709BB"/>
    <w:multiLevelType w:val="hybridMultilevel"/>
    <w:tmpl w:val="EB2A6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5A0374"/>
    <w:multiLevelType w:val="multilevel"/>
    <w:tmpl w:val="0424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nsid w:val="792A09F2"/>
    <w:multiLevelType w:val="hybridMultilevel"/>
    <w:tmpl w:val="667294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B5408FA"/>
    <w:multiLevelType w:val="multilevel"/>
    <w:tmpl w:val="F28A3072"/>
    <w:styleLink w:val="Bulleted"/>
    <w:lvl w:ilvl="0">
      <w:start w:val="1"/>
      <w:numFmt w:val="bullet"/>
      <w:lvlText w:val=""/>
      <w:lvlJc w:val="left"/>
      <w:pPr>
        <w:tabs>
          <w:tab w:val="num" w:pos="454"/>
        </w:tabs>
        <w:ind w:left="454" w:hanging="284"/>
      </w:pPr>
      <w:rPr>
        <w:rFonts w:ascii="Symbol" w:hAnsi="Symbol" w:hint="default"/>
        <w:color w:val="auto"/>
        <w:szCs w:val="22"/>
      </w:rPr>
    </w:lvl>
    <w:lvl w:ilvl="1">
      <w:start w:val="1"/>
      <w:numFmt w:val="bullet"/>
      <w:lvlText w:val=""/>
      <w:lvlJc w:val="left"/>
      <w:pPr>
        <w:tabs>
          <w:tab w:val="num" w:pos="709"/>
        </w:tabs>
        <w:ind w:left="709" w:hanging="284"/>
      </w:pPr>
      <w:rPr>
        <w:rFonts w:ascii="Symbol" w:hAnsi="Symbol" w:hint="default"/>
      </w:rPr>
    </w:lvl>
    <w:lvl w:ilvl="2">
      <w:start w:val="1"/>
      <w:numFmt w:val="bullet"/>
      <w:lvlText w:val=""/>
      <w:lvlJc w:val="left"/>
      <w:pPr>
        <w:tabs>
          <w:tab w:val="num" w:pos="992"/>
        </w:tabs>
        <w:ind w:left="992" w:hanging="283"/>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5"/>
  </w:num>
  <w:num w:numId="3">
    <w:abstractNumId w:val="2"/>
  </w:num>
  <w:num w:numId="4">
    <w:abstractNumId w:val="1"/>
  </w:num>
  <w:num w:numId="5">
    <w:abstractNumId w:val="0"/>
  </w:num>
  <w:num w:numId="6">
    <w:abstractNumId w:val="33"/>
  </w:num>
  <w:num w:numId="7">
    <w:abstractNumId w:val="26"/>
  </w:num>
  <w:num w:numId="8">
    <w:abstractNumId w:val="21"/>
  </w:num>
  <w:num w:numId="9">
    <w:abstractNumId w:val="18"/>
  </w:num>
  <w:num w:numId="10">
    <w:abstractNumId w:val="22"/>
  </w:num>
  <w:num w:numId="11">
    <w:abstractNumId w:val="17"/>
  </w:num>
  <w:num w:numId="12">
    <w:abstractNumId w:val="31"/>
  </w:num>
  <w:num w:numId="13">
    <w:abstractNumId w:val="24"/>
  </w:num>
  <w:num w:numId="14">
    <w:abstractNumId w:val="12"/>
  </w:num>
  <w:num w:numId="15">
    <w:abstractNumId w:val="15"/>
  </w:num>
  <w:num w:numId="16">
    <w:abstractNumId w:val="2"/>
  </w:num>
  <w:num w:numId="17">
    <w:abstractNumId w:val="2"/>
  </w:num>
  <w:num w:numId="18">
    <w:abstractNumId w:val="3"/>
  </w:num>
  <w:num w:numId="19">
    <w:abstractNumId w:val="4"/>
  </w:num>
  <w:num w:numId="20">
    <w:abstractNumId w:val="5"/>
  </w:num>
  <w:num w:numId="21">
    <w:abstractNumId w:val="6"/>
  </w:num>
  <w:num w:numId="22">
    <w:abstractNumId w:val="7"/>
  </w:num>
  <w:num w:numId="23">
    <w:abstractNumId w:val="8"/>
  </w:num>
  <w:num w:numId="24">
    <w:abstractNumId w:val="9"/>
  </w:num>
  <w:num w:numId="25">
    <w:abstractNumId w:val="10"/>
  </w:num>
  <w:num w:numId="26">
    <w:abstractNumId w:val="11"/>
  </w:num>
  <w:num w:numId="27">
    <w:abstractNumId w:val="30"/>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num>
  <w:num w:numId="35">
    <w:abstractNumId w:val="14"/>
  </w:num>
  <w:num w:numId="36">
    <w:abstractNumId w:val="27"/>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29"/>
  </w:num>
  <w:num w:numId="40">
    <w:abstractNumId w:val="32"/>
  </w:num>
  <w:num w:numId="41">
    <w:abstractNumId w:val="28"/>
  </w:num>
  <w:num w:numId="42">
    <w:abstractNumId w:val="19"/>
  </w:num>
  <w:num w:numId="43">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0"/>
  <w:embedSystemFonts/>
  <w:defaultTabStop w:val="1304"/>
  <w:hyphenationZone w:val="425"/>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DE8"/>
    <w:rsid w:val="00007FE3"/>
    <w:rsid w:val="00013307"/>
    <w:rsid w:val="0001483A"/>
    <w:rsid w:val="0001544C"/>
    <w:rsid w:val="000170F4"/>
    <w:rsid w:val="00023E48"/>
    <w:rsid w:val="000259BB"/>
    <w:rsid w:val="00046E14"/>
    <w:rsid w:val="00054C2C"/>
    <w:rsid w:val="00063577"/>
    <w:rsid w:val="000668E5"/>
    <w:rsid w:val="00066983"/>
    <w:rsid w:val="000741F4"/>
    <w:rsid w:val="00074CE6"/>
    <w:rsid w:val="00074FD0"/>
    <w:rsid w:val="000761B6"/>
    <w:rsid w:val="00077EF8"/>
    <w:rsid w:val="00083938"/>
    <w:rsid w:val="000841FA"/>
    <w:rsid w:val="000853E7"/>
    <w:rsid w:val="00086967"/>
    <w:rsid w:val="00093289"/>
    <w:rsid w:val="00095DD8"/>
    <w:rsid w:val="000A15EC"/>
    <w:rsid w:val="000A2B6B"/>
    <w:rsid w:val="000A3D83"/>
    <w:rsid w:val="000A41C7"/>
    <w:rsid w:val="000A502C"/>
    <w:rsid w:val="000B5502"/>
    <w:rsid w:val="000B7559"/>
    <w:rsid w:val="000C4AD6"/>
    <w:rsid w:val="000D462B"/>
    <w:rsid w:val="000D4D3C"/>
    <w:rsid w:val="000F06C4"/>
    <w:rsid w:val="000F5797"/>
    <w:rsid w:val="0010176F"/>
    <w:rsid w:val="001047FA"/>
    <w:rsid w:val="00131447"/>
    <w:rsid w:val="00136A79"/>
    <w:rsid w:val="00145461"/>
    <w:rsid w:val="001454A3"/>
    <w:rsid w:val="0014780F"/>
    <w:rsid w:val="0015363F"/>
    <w:rsid w:val="00155535"/>
    <w:rsid w:val="001670F9"/>
    <w:rsid w:val="001677A3"/>
    <w:rsid w:val="001813E8"/>
    <w:rsid w:val="0018449E"/>
    <w:rsid w:val="00184FBA"/>
    <w:rsid w:val="00194F96"/>
    <w:rsid w:val="0019740E"/>
    <w:rsid w:val="001A174B"/>
    <w:rsid w:val="001A5308"/>
    <w:rsid w:val="001A6D15"/>
    <w:rsid w:val="001C2195"/>
    <w:rsid w:val="001D1554"/>
    <w:rsid w:val="001D703D"/>
    <w:rsid w:val="001E4D76"/>
    <w:rsid w:val="001F5DBA"/>
    <w:rsid w:val="0021317E"/>
    <w:rsid w:val="00215752"/>
    <w:rsid w:val="002160E1"/>
    <w:rsid w:val="00216F3B"/>
    <w:rsid w:val="00217669"/>
    <w:rsid w:val="002207A4"/>
    <w:rsid w:val="0022176F"/>
    <w:rsid w:val="00223441"/>
    <w:rsid w:val="002409C9"/>
    <w:rsid w:val="00255225"/>
    <w:rsid w:val="0025540B"/>
    <w:rsid w:val="0025684B"/>
    <w:rsid w:val="002602DB"/>
    <w:rsid w:val="00261A60"/>
    <w:rsid w:val="002631D8"/>
    <w:rsid w:val="00265C95"/>
    <w:rsid w:val="00270BB1"/>
    <w:rsid w:val="002807A1"/>
    <w:rsid w:val="002833F0"/>
    <w:rsid w:val="002863F0"/>
    <w:rsid w:val="00294FC2"/>
    <w:rsid w:val="00297BEF"/>
    <w:rsid w:val="00297E5C"/>
    <w:rsid w:val="002A0C4A"/>
    <w:rsid w:val="002A3D39"/>
    <w:rsid w:val="002A4A09"/>
    <w:rsid w:val="002A7464"/>
    <w:rsid w:val="002B188F"/>
    <w:rsid w:val="002B310D"/>
    <w:rsid w:val="002C28BE"/>
    <w:rsid w:val="002C4076"/>
    <w:rsid w:val="002C6757"/>
    <w:rsid w:val="002C6D2C"/>
    <w:rsid w:val="002D3450"/>
    <w:rsid w:val="002E2D97"/>
    <w:rsid w:val="002E5963"/>
    <w:rsid w:val="002E59E7"/>
    <w:rsid w:val="002F244B"/>
    <w:rsid w:val="002F48C7"/>
    <w:rsid w:val="002F5ECE"/>
    <w:rsid w:val="00317665"/>
    <w:rsid w:val="00320A84"/>
    <w:rsid w:val="00323745"/>
    <w:rsid w:val="00326368"/>
    <w:rsid w:val="0033171F"/>
    <w:rsid w:val="00335D4C"/>
    <w:rsid w:val="00341ECA"/>
    <w:rsid w:val="00342DAD"/>
    <w:rsid w:val="003539D7"/>
    <w:rsid w:val="00355A49"/>
    <w:rsid w:val="00371E25"/>
    <w:rsid w:val="00372C64"/>
    <w:rsid w:val="003758ED"/>
    <w:rsid w:val="00377646"/>
    <w:rsid w:val="0038150B"/>
    <w:rsid w:val="00384893"/>
    <w:rsid w:val="00392FF2"/>
    <w:rsid w:val="003936F6"/>
    <w:rsid w:val="00397031"/>
    <w:rsid w:val="003A00DD"/>
    <w:rsid w:val="003A0BC2"/>
    <w:rsid w:val="003A5C25"/>
    <w:rsid w:val="003A7A83"/>
    <w:rsid w:val="003B2D29"/>
    <w:rsid w:val="003B340B"/>
    <w:rsid w:val="003B4112"/>
    <w:rsid w:val="003B47A0"/>
    <w:rsid w:val="003B61E9"/>
    <w:rsid w:val="003C573C"/>
    <w:rsid w:val="003C5E39"/>
    <w:rsid w:val="003C7126"/>
    <w:rsid w:val="003C7BDA"/>
    <w:rsid w:val="003D0A04"/>
    <w:rsid w:val="003D13DF"/>
    <w:rsid w:val="003D24D2"/>
    <w:rsid w:val="003D74D8"/>
    <w:rsid w:val="003E392E"/>
    <w:rsid w:val="003E3E9F"/>
    <w:rsid w:val="003E53DE"/>
    <w:rsid w:val="00410398"/>
    <w:rsid w:val="0041054E"/>
    <w:rsid w:val="00415727"/>
    <w:rsid w:val="004157F7"/>
    <w:rsid w:val="00424B2B"/>
    <w:rsid w:val="004273CB"/>
    <w:rsid w:val="00441E9D"/>
    <w:rsid w:val="00450523"/>
    <w:rsid w:val="0045099A"/>
    <w:rsid w:val="00451AC1"/>
    <w:rsid w:val="004529EE"/>
    <w:rsid w:val="00462036"/>
    <w:rsid w:val="00462AB7"/>
    <w:rsid w:val="00463E89"/>
    <w:rsid w:val="004658C0"/>
    <w:rsid w:val="004701FE"/>
    <w:rsid w:val="00482883"/>
    <w:rsid w:val="00485B4E"/>
    <w:rsid w:val="00496D44"/>
    <w:rsid w:val="004A5442"/>
    <w:rsid w:val="004B2AFA"/>
    <w:rsid w:val="004C1D2F"/>
    <w:rsid w:val="004C5551"/>
    <w:rsid w:val="004C7F58"/>
    <w:rsid w:val="004D1AF2"/>
    <w:rsid w:val="004D6455"/>
    <w:rsid w:val="004E166D"/>
    <w:rsid w:val="004E17D4"/>
    <w:rsid w:val="004E1F36"/>
    <w:rsid w:val="004E3DF7"/>
    <w:rsid w:val="004E5C04"/>
    <w:rsid w:val="004F6118"/>
    <w:rsid w:val="004F7120"/>
    <w:rsid w:val="005027F4"/>
    <w:rsid w:val="00517432"/>
    <w:rsid w:val="00523885"/>
    <w:rsid w:val="00525545"/>
    <w:rsid w:val="005366F8"/>
    <w:rsid w:val="00543927"/>
    <w:rsid w:val="00544F81"/>
    <w:rsid w:val="00552841"/>
    <w:rsid w:val="005558AC"/>
    <w:rsid w:val="00566DC1"/>
    <w:rsid w:val="00584D03"/>
    <w:rsid w:val="0058667D"/>
    <w:rsid w:val="00593922"/>
    <w:rsid w:val="005949FC"/>
    <w:rsid w:val="005964F2"/>
    <w:rsid w:val="00596D4C"/>
    <w:rsid w:val="005B1C09"/>
    <w:rsid w:val="005B2D73"/>
    <w:rsid w:val="005C3D40"/>
    <w:rsid w:val="005E1814"/>
    <w:rsid w:val="005E1DBF"/>
    <w:rsid w:val="005F25A1"/>
    <w:rsid w:val="005F5E34"/>
    <w:rsid w:val="006024BD"/>
    <w:rsid w:val="006166DD"/>
    <w:rsid w:val="0061773E"/>
    <w:rsid w:val="00625ED7"/>
    <w:rsid w:val="0063141F"/>
    <w:rsid w:val="00654D0C"/>
    <w:rsid w:val="00657955"/>
    <w:rsid w:val="00661555"/>
    <w:rsid w:val="00662DC8"/>
    <w:rsid w:val="00692B53"/>
    <w:rsid w:val="006951C5"/>
    <w:rsid w:val="00695CCC"/>
    <w:rsid w:val="00697CE6"/>
    <w:rsid w:val="006A01AC"/>
    <w:rsid w:val="006A2005"/>
    <w:rsid w:val="006A40A7"/>
    <w:rsid w:val="006B6D40"/>
    <w:rsid w:val="006C0167"/>
    <w:rsid w:val="006C2682"/>
    <w:rsid w:val="006C542A"/>
    <w:rsid w:val="006D04A8"/>
    <w:rsid w:val="006D0D94"/>
    <w:rsid w:val="006D26F6"/>
    <w:rsid w:val="006D32EC"/>
    <w:rsid w:val="006D42F5"/>
    <w:rsid w:val="006D6B75"/>
    <w:rsid w:val="006E0395"/>
    <w:rsid w:val="006E1C3C"/>
    <w:rsid w:val="006F0522"/>
    <w:rsid w:val="006F1B41"/>
    <w:rsid w:val="006F2332"/>
    <w:rsid w:val="006F2B68"/>
    <w:rsid w:val="006F6314"/>
    <w:rsid w:val="006F67D7"/>
    <w:rsid w:val="00705AFE"/>
    <w:rsid w:val="00706AEF"/>
    <w:rsid w:val="00712558"/>
    <w:rsid w:val="007147EF"/>
    <w:rsid w:val="00715275"/>
    <w:rsid w:val="007348E1"/>
    <w:rsid w:val="007365EE"/>
    <w:rsid w:val="00741130"/>
    <w:rsid w:val="00741FD9"/>
    <w:rsid w:val="00746164"/>
    <w:rsid w:val="007468FC"/>
    <w:rsid w:val="00746D57"/>
    <w:rsid w:val="00751924"/>
    <w:rsid w:val="00754FD7"/>
    <w:rsid w:val="007554C2"/>
    <w:rsid w:val="0076157F"/>
    <w:rsid w:val="00762253"/>
    <w:rsid w:val="00765772"/>
    <w:rsid w:val="00786624"/>
    <w:rsid w:val="00786F8F"/>
    <w:rsid w:val="00790CE1"/>
    <w:rsid w:val="00794AA9"/>
    <w:rsid w:val="007970C6"/>
    <w:rsid w:val="007B019E"/>
    <w:rsid w:val="007B0279"/>
    <w:rsid w:val="007B093D"/>
    <w:rsid w:val="007C12C8"/>
    <w:rsid w:val="007C2266"/>
    <w:rsid w:val="007C3E1E"/>
    <w:rsid w:val="007D0383"/>
    <w:rsid w:val="007D6238"/>
    <w:rsid w:val="007E23BD"/>
    <w:rsid w:val="007E5D56"/>
    <w:rsid w:val="007F2665"/>
    <w:rsid w:val="007F55AE"/>
    <w:rsid w:val="007F66EE"/>
    <w:rsid w:val="00815D3B"/>
    <w:rsid w:val="0083653D"/>
    <w:rsid w:val="00836B35"/>
    <w:rsid w:val="008409E3"/>
    <w:rsid w:val="0084503D"/>
    <w:rsid w:val="00845855"/>
    <w:rsid w:val="00853299"/>
    <w:rsid w:val="00860305"/>
    <w:rsid w:val="008703E0"/>
    <w:rsid w:val="008745AC"/>
    <w:rsid w:val="00883E3F"/>
    <w:rsid w:val="008858E2"/>
    <w:rsid w:val="00886B4C"/>
    <w:rsid w:val="00887079"/>
    <w:rsid w:val="00893C8E"/>
    <w:rsid w:val="00896C9F"/>
    <w:rsid w:val="008A0687"/>
    <w:rsid w:val="008A66FD"/>
    <w:rsid w:val="008A739D"/>
    <w:rsid w:val="008B40EE"/>
    <w:rsid w:val="008C73B4"/>
    <w:rsid w:val="008D7498"/>
    <w:rsid w:val="008E2C05"/>
    <w:rsid w:val="00917982"/>
    <w:rsid w:val="00921B33"/>
    <w:rsid w:val="00922DAD"/>
    <w:rsid w:val="00927A73"/>
    <w:rsid w:val="0093371E"/>
    <w:rsid w:val="00933CB1"/>
    <w:rsid w:val="009349DE"/>
    <w:rsid w:val="00937C71"/>
    <w:rsid w:val="00940A9D"/>
    <w:rsid w:val="00941230"/>
    <w:rsid w:val="0096344F"/>
    <w:rsid w:val="00996B1B"/>
    <w:rsid w:val="009A3E2E"/>
    <w:rsid w:val="009B2B8D"/>
    <w:rsid w:val="009B4BF7"/>
    <w:rsid w:val="009B7413"/>
    <w:rsid w:val="009B780F"/>
    <w:rsid w:val="009C04D0"/>
    <w:rsid w:val="009C2E42"/>
    <w:rsid w:val="009D435B"/>
    <w:rsid w:val="009D5A67"/>
    <w:rsid w:val="009E09A7"/>
    <w:rsid w:val="009E1D3F"/>
    <w:rsid w:val="009E7310"/>
    <w:rsid w:val="00A001A5"/>
    <w:rsid w:val="00A01E5D"/>
    <w:rsid w:val="00A079F1"/>
    <w:rsid w:val="00A26948"/>
    <w:rsid w:val="00A41F2F"/>
    <w:rsid w:val="00A56A21"/>
    <w:rsid w:val="00A601E1"/>
    <w:rsid w:val="00A71D18"/>
    <w:rsid w:val="00A7636F"/>
    <w:rsid w:val="00A838A0"/>
    <w:rsid w:val="00A83C01"/>
    <w:rsid w:val="00A864E4"/>
    <w:rsid w:val="00A911EB"/>
    <w:rsid w:val="00A91A9D"/>
    <w:rsid w:val="00A91FE4"/>
    <w:rsid w:val="00A96838"/>
    <w:rsid w:val="00A97E3A"/>
    <w:rsid w:val="00AA65FB"/>
    <w:rsid w:val="00AA7577"/>
    <w:rsid w:val="00AB492C"/>
    <w:rsid w:val="00AB7B18"/>
    <w:rsid w:val="00AC17F5"/>
    <w:rsid w:val="00AD0B0F"/>
    <w:rsid w:val="00AD10E7"/>
    <w:rsid w:val="00AE168D"/>
    <w:rsid w:val="00AE5044"/>
    <w:rsid w:val="00AF1531"/>
    <w:rsid w:val="00AF25F0"/>
    <w:rsid w:val="00AF2996"/>
    <w:rsid w:val="00B028FE"/>
    <w:rsid w:val="00B07BE0"/>
    <w:rsid w:val="00B1084B"/>
    <w:rsid w:val="00B12BD4"/>
    <w:rsid w:val="00B2449E"/>
    <w:rsid w:val="00B3015C"/>
    <w:rsid w:val="00B31837"/>
    <w:rsid w:val="00B31E14"/>
    <w:rsid w:val="00B34045"/>
    <w:rsid w:val="00B34154"/>
    <w:rsid w:val="00B35DE8"/>
    <w:rsid w:val="00B474CA"/>
    <w:rsid w:val="00B47A49"/>
    <w:rsid w:val="00B5670F"/>
    <w:rsid w:val="00B57247"/>
    <w:rsid w:val="00B577DA"/>
    <w:rsid w:val="00B57EF6"/>
    <w:rsid w:val="00B666EA"/>
    <w:rsid w:val="00B72BF3"/>
    <w:rsid w:val="00B758E0"/>
    <w:rsid w:val="00B75D56"/>
    <w:rsid w:val="00B8504B"/>
    <w:rsid w:val="00B86B21"/>
    <w:rsid w:val="00B9020C"/>
    <w:rsid w:val="00B95E60"/>
    <w:rsid w:val="00B97CCE"/>
    <w:rsid w:val="00BB05F3"/>
    <w:rsid w:val="00BB0C56"/>
    <w:rsid w:val="00BC2DF9"/>
    <w:rsid w:val="00BC48B0"/>
    <w:rsid w:val="00BD2DBB"/>
    <w:rsid w:val="00BD7083"/>
    <w:rsid w:val="00BE0262"/>
    <w:rsid w:val="00BE6EA5"/>
    <w:rsid w:val="00BE74BA"/>
    <w:rsid w:val="00C1081B"/>
    <w:rsid w:val="00C113A2"/>
    <w:rsid w:val="00C14326"/>
    <w:rsid w:val="00C22D4C"/>
    <w:rsid w:val="00C24E81"/>
    <w:rsid w:val="00C3176A"/>
    <w:rsid w:val="00C31954"/>
    <w:rsid w:val="00C34C03"/>
    <w:rsid w:val="00C37349"/>
    <w:rsid w:val="00C43136"/>
    <w:rsid w:val="00C453ED"/>
    <w:rsid w:val="00C52A8F"/>
    <w:rsid w:val="00C671A7"/>
    <w:rsid w:val="00C776F6"/>
    <w:rsid w:val="00C83588"/>
    <w:rsid w:val="00C8502A"/>
    <w:rsid w:val="00C870AE"/>
    <w:rsid w:val="00C878BC"/>
    <w:rsid w:val="00C90E6C"/>
    <w:rsid w:val="00C90F0A"/>
    <w:rsid w:val="00C946E5"/>
    <w:rsid w:val="00CA2DCE"/>
    <w:rsid w:val="00CB33D9"/>
    <w:rsid w:val="00CB59FB"/>
    <w:rsid w:val="00CC2932"/>
    <w:rsid w:val="00CD2061"/>
    <w:rsid w:val="00CD6B19"/>
    <w:rsid w:val="00CD7463"/>
    <w:rsid w:val="00CE7053"/>
    <w:rsid w:val="00CF0681"/>
    <w:rsid w:val="00CF303F"/>
    <w:rsid w:val="00D014B6"/>
    <w:rsid w:val="00D04683"/>
    <w:rsid w:val="00D04898"/>
    <w:rsid w:val="00D04B9B"/>
    <w:rsid w:val="00D05CE6"/>
    <w:rsid w:val="00D10E1B"/>
    <w:rsid w:val="00D1486A"/>
    <w:rsid w:val="00D17AE2"/>
    <w:rsid w:val="00D21AE2"/>
    <w:rsid w:val="00D22AE9"/>
    <w:rsid w:val="00D24925"/>
    <w:rsid w:val="00D259B1"/>
    <w:rsid w:val="00D311A0"/>
    <w:rsid w:val="00D31FFF"/>
    <w:rsid w:val="00D36A40"/>
    <w:rsid w:val="00D41DE5"/>
    <w:rsid w:val="00D46F21"/>
    <w:rsid w:val="00D50D96"/>
    <w:rsid w:val="00D51941"/>
    <w:rsid w:val="00D655AA"/>
    <w:rsid w:val="00D822E6"/>
    <w:rsid w:val="00DA13A4"/>
    <w:rsid w:val="00DA7FC5"/>
    <w:rsid w:val="00DC32C6"/>
    <w:rsid w:val="00DC46C9"/>
    <w:rsid w:val="00DC790F"/>
    <w:rsid w:val="00DD7E18"/>
    <w:rsid w:val="00DE1A1B"/>
    <w:rsid w:val="00DE3716"/>
    <w:rsid w:val="00DE45FB"/>
    <w:rsid w:val="00DF3CAA"/>
    <w:rsid w:val="00DF5607"/>
    <w:rsid w:val="00E021A6"/>
    <w:rsid w:val="00E02CFB"/>
    <w:rsid w:val="00E10DC6"/>
    <w:rsid w:val="00E147A0"/>
    <w:rsid w:val="00E153CD"/>
    <w:rsid w:val="00E16A01"/>
    <w:rsid w:val="00E219D3"/>
    <w:rsid w:val="00E21E55"/>
    <w:rsid w:val="00E263BA"/>
    <w:rsid w:val="00E411B2"/>
    <w:rsid w:val="00E414D5"/>
    <w:rsid w:val="00E44707"/>
    <w:rsid w:val="00E549DA"/>
    <w:rsid w:val="00E61101"/>
    <w:rsid w:val="00E622E1"/>
    <w:rsid w:val="00E81558"/>
    <w:rsid w:val="00E8187F"/>
    <w:rsid w:val="00E820F4"/>
    <w:rsid w:val="00E862E5"/>
    <w:rsid w:val="00E9248C"/>
    <w:rsid w:val="00E979F4"/>
    <w:rsid w:val="00EA7855"/>
    <w:rsid w:val="00EB0097"/>
    <w:rsid w:val="00EB3A24"/>
    <w:rsid w:val="00EC07F8"/>
    <w:rsid w:val="00EC0D9B"/>
    <w:rsid w:val="00EC0E09"/>
    <w:rsid w:val="00EE227A"/>
    <w:rsid w:val="00EE254A"/>
    <w:rsid w:val="00EE2FCD"/>
    <w:rsid w:val="00EF474D"/>
    <w:rsid w:val="00EF5939"/>
    <w:rsid w:val="00EF7068"/>
    <w:rsid w:val="00F005A5"/>
    <w:rsid w:val="00F0081F"/>
    <w:rsid w:val="00F00A33"/>
    <w:rsid w:val="00F06D5D"/>
    <w:rsid w:val="00F06FB1"/>
    <w:rsid w:val="00F13984"/>
    <w:rsid w:val="00F16C1E"/>
    <w:rsid w:val="00F32B2E"/>
    <w:rsid w:val="00F33873"/>
    <w:rsid w:val="00F468C4"/>
    <w:rsid w:val="00F51A71"/>
    <w:rsid w:val="00F567B4"/>
    <w:rsid w:val="00F56A85"/>
    <w:rsid w:val="00F56D51"/>
    <w:rsid w:val="00F57677"/>
    <w:rsid w:val="00F63BFD"/>
    <w:rsid w:val="00F66961"/>
    <w:rsid w:val="00F702B4"/>
    <w:rsid w:val="00F73DCE"/>
    <w:rsid w:val="00F9085B"/>
    <w:rsid w:val="00FA0128"/>
    <w:rsid w:val="00FA2E66"/>
    <w:rsid w:val="00FA6AAE"/>
    <w:rsid w:val="00FB6932"/>
    <w:rsid w:val="00FC7727"/>
    <w:rsid w:val="00FC7A46"/>
    <w:rsid w:val="00FC7ECA"/>
    <w:rsid w:val="00FD005A"/>
    <w:rsid w:val="00FF1C0F"/>
    <w:rsid w:val="00FF42C6"/>
    <w:rsid w:val="00FF63EB"/>
  </w:rsids>
  <m:mathPr>
    <m:mathFont m:val="Cambria Math"/>
    <m:brkBin m:val="before"/>
    <m:brkBinSub m:val="--"/>
    <m:smallFrac m:val="0"/>
    <m:dispDef m:val="0"/>
    <m:lMargin m:val="0"/>
    <m:rMargin m:val="0"/>
    <m:defJc m:val="centerGroup"/>
    <m:wrapRight/>
    <m:intLim m:val="subSup"/>
    <m:naryLim m:val="subSup"/>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211F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sz w:val="24"/>
        <w:szCs w:val="24"/>
        <w:lang w:val="en-US" w:eastAsia="sv-SE" w:bidi="ar-SA"/>
      </w:rPr>
    </w:rPrDefault>
    <w:pPrDefault/>
  </w:docDefaults>
  <w:latentStyles w:defLockedState="0" w:defUIPriority="0" w:defSemiHidden="0" w:defUnhideWhenUsed="0" w:defQFormat="0" w:count="276">
    <w:lsdException w:name="heading 1" w:uiPriority="9" w:qFormat="1"/>
    <w:lsdException w:name="heading 2" w:qFormat="1"/>
    <w:lsdException w:name="heading 3"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99" w:qFormat="1"/>
    <w:lsdException w:name="table of figures" w:uiPriority="99"/>
    <w:lsdException w:name="Body Text" w:qFormat="1"/>
    <w:lsdException w:name="Hyperlink" w:uiPriority="99"/>
    <w:lsdException w:name="FollowedHyperlink" w:uiPriority="99"/>
    <w:lsdException w:name="No List" w:uiPriority="99"/>
    <w:lsdException w:name="Table Grid 1" w:uiPriority="99"/>
    <w:lsdException w:name="Balloon Text" w:uiPriority="99"/>
    <w:lsdException w:name="Placeholder Text" w:uiPriority="67"/>
    <w:lsdException w:name="No Spacing" w:qFormat="1"/>
    <w:lsdException w:name="Light Shading" w:uiPriority="60"/>
    <w:lsdException w:name="Revision"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DC46C9"/>
    <w:pPr>
      <w:spacing w:before="120" w:after="240"/>
    </w:pPr>
    <w:rPr>
      <w:rFonts w:ascii="Tahoma" w:eastAsia="Times New Roman" w:hAnsi="Tahoma"/>
      <w:sz w:val="22"/>
      <w:lang w:val="en-GB"/>
    </w:rPr>
  </w:style>
  <w:style w:type="paragraph" w:styleId="Heading1">
    <w:name w:val="heading 1"/>
    <w:next w:val="Normal"/>
    <w:link w:val="Heading1Char"/>
    <w:autoRedefine/>
    <w:uiPriority w:val="9"/>
    <w:qFormat/>
    <w:rsid w:val="00A7636F"/>
    <w:pPr>
      <w:keepNext/>
      <w:numPr>
        <w:numId w:val="3"/>
      </w:numPr>
      <w:spacing w:before="480" w:after="240"/>
      <w:outlineLvl w:val="0"/>
    </w:pPr>
    <w:rPr>
      <w:rFonts w:ascii="Tahoma" w:eastAsia="Times New Roman" w:hAnsi="Tahoma"/>
      <w:b/>
      <w:caps/>
      <w:sz w:val="28"/>
      <w:szCs w:val="20"/>
      <w:lang w:val="en-GB" w:eastAsia="en-US"/>
    </w:rPr>
  </w:style>
  <w:style w:type="paragraph" w:styleId="Heading2">
    <w:name w:val="heading 2"/>
    <w:next w:val="Normal"/>
    <w:link w:val="Heading2Char"/>
    <w:qFormat/>
    <w:rsid w:val="00DC46C9"/>
    <w:pPr>
      <w:keepNext/>
      <w:numPr>
        <w:ilvl w:val="1"/>
        <w:numId w:val="3"/>
      </w:numPr>
      <w:spacing w:before="120" w:after="240"/>
      <w:outlineLvl w:val="1"/>
    </w:pPr>
    <w:rPr>
      <w:rFonts w:ascii="Tahoma" w:eastAsia="Times New Roman" w:hAnsi="Tahoma"/>
      <w:b/>
      <w:sz w:val="28"/>
      <w:szCs w:val="20"/>
      <w:lang w:val="en-GB" w:eastAsia="en-US"/>
    </w:rPr>
  </w:style>
  <w:style w:type="paragraph" w:styleId="Heading3">
    <w:name w:val="heading 3"/>
    <w:next w:val="Normal"/>
    <w:link w:val="Heading3Char"/>
    <w:qFormat/>
    <w:rsid w:val="00DC46C9"/>
    <w:pPr>
      <w:keepNext/>
      <w:numPr>
        <w:ilvl w:val="2"/>
        <w:numId w:val="3"/>
      </w:numPr>
      <w:spacing w:after="120"/>
      <w:outlineLvl w:val="2"/>
    </w:pPr>
    <w:rPr>
      <w:rFonts w:ascii="Tahoma" w:eastAsia="Times New Roman" w:hAnsi="Tahoma"/>
      <w:b/>
      <w:szCs w:val="20"/>
      <w:lang w:val="en-GB" w:eastAsia="en-US"/>
    </w:rPr>
  </w:style>
  <w:style w:type="paragraph" w:styleId="Heading4">
    <w:name w:val="heading 4"/>
    <w:next w:val="Normal"/>
    <w:link w:val="Heading4Char"/>
    <w:uiPriority w:val="9"/>
    <w:qFormat/>
    <w:rsid w:val="00DC46C9"/>
    <w:pPr>
      <w:keepNext/>
      <w:numPr>
        <w:ilvl w:val="3"/>
        <w:numId w:val="3"/>
      </w:numPr>
      <w:spacing w:after="120"/>
      <w:outlineLvl w:val="3"/>
    </w:pPr>
    <w:rPr>
      <w:rFonts w:ascii="Tahoma" w:eastAsia="Times New Roman" w:hAnsi="Tahoma"/>
      <w:szCs w:val="20"/>
      <w:lang w:val="en-GB" w:eastAsia="en-US"/>
    </w:rPr>
  </w:style>
  <w:style w:type="paragraph" w:styleId="Heading5">
    <w:name w:val="heading 5"/>
    <w:basedOn w:val="Heading4"/>
    <w:next w:val="Normal"/>
    <w:link w:val="Heading5Char"/>
    <w:uiPriority w:val="9"/>
    <w:qFormat/>
    <w:rsid w:val="003C5E39"/>
    <w:pPr>
      <w:keepNext w:val="0"/>
      <w:widowControl w:val="0"/>
      <w:numPr>
        <w:ilvl w:val="0"/>
        <w:numId w:val="0"/>
      </w:numPr>
      <w:autoSpaceDE w:val="0"/>
      <w:autoSpaceDN w:val="0"/>
      <w:adjustRightInd w:val="0"/>
      <w:spacing w:before="240" w:after="240"/>
      <w:outlineLvl w:val="4"/>
    </w:pPr>
    <w:rPr>
      <w:rFonts w:ascii="Arial" w:hAnsi="Arial"/>
      <w:b/>
      <w:color w:val="993300"/>
      <w:sz w:val="20"/>
      <w:szCs w:val="24"/>
      <w:lang w:val="en-US"/>
    </w:rPr>
  </w:style>
  <w:style w:type="paragraph" w:styleId="Heading6">
    <w:name w:val="heading 6"/>
    <w:basedOn w:val="Heading5"/>
    <w:next w:val="Normal"/>
    <w:link w:val="Heading6Char"/>
    <w:uiPriority w:val="9"/>
    <w:qFormat/>
    <w:rsid w:val="003C5E39"/>
    <w:pPr>
      <w:outlineLvl w:val="5"/>
    </w:pPr>
    <w:rPr>
      <w:i/>
    </w:rPr>
  </w:style>
  <w:style w:type="paragraph" w:styleId="Heading7">
    <w:name w:val="heading 7"/>
    <w:aliases w:val="Appendix 1,Appendix H1 _Heading 7"/>
    <w:basedOn w:val="Heading1"/>
    <w:next w:val="Normal"/>
    <w:link w:val="Heading7Char"/>
    <w:qFormat/>
    <w:rsid w:val="003C5E39"/>
    <w:pPr>
      <w:keepNext w:val="0"/>
      <w:pageBreakBefore/>
      <w:widowControl w:val="0"/>
      <w:numPr>
        <w:numId w:val="0"/>
      </w:numPr>
      <w:pBdr>
        <w:bottom w:val="single" w:sz="18" w:space="2" w:color="999999"/>
      </w:pBdr>
      <w:autoSpaceDE w:val="0"/>
      <w:autoSpaceDN w:val="0"/>
      <w:adjustRightInd w:val="0"/>
      <w:spacing w:before="240" w:after="60"/>
      <w:outlineLvl w:val="6"/>
    </w:pPr>
    <w:rPr>
      <w:rFonts w:ascii="Arial" w:hAnsi="Arial"/>
      <w:caps w:val="0"/>
      <w:sz w:val="36"/>
      <w:szCs w:val="32"/>
      <w:lang w:val="en-US"/>
    </w:rPr>
  </w:style>
  <w:style w:type="paragraph" w:styleId="Heading8">
    <w:name w:val="heading 8"/>
    <w:aliases w:val="Appendix 2,Appendix H2 _Heading 8"/>
    <w:basedOn w:val="Heading2"/>
    <w:next w:val="Normal"/>
    <w:link w:val="Heading8Char"/>
    <w:qFormat/>
    <w:rsid w:val="003C5E39"/>
    <w:pPr>
      <w:widowControl w:val="0"/>
      <w:numPr>
        <w:ilvl w:val="0"/>
        <w:numId w:val="0"/>
      </w:numPr>
      <w:pBdr>
        <w:bottom w:val="single" w:sz="18" w:space="1" w:color="C0C0C0"/>
      </w:pBdr>
      <w:autoSpaceDE w:val="0"/>
      <w:autoSpaceDN w:val="0"/>
      <w:adjustRightInd w:val="0"/>
      <w:spacing w:before="480"/>
      <w:outlineLvl w:val="7"/>
    </w:pPr>
    <w:rPr>
      <w:rFonts w:ascii="Arial" w:hAnsi="Arial"/>
      <w:color w:val="993300"/>
      <w:szCs w:val="28"/>
      <w:lang w:val="en-US"/>
    </w:rPr>
  </w:style>
  <w:style w:type="paragraph" w:styleId="Heading9">
    <w:name w:val="heading 9"/>
    <w:aliases w:val="Appendix 3,Appendix 4,Appendix H3 _Heading 9"/>
    <w:basedOn w:val="Heading3"/>
    <w:next w:val="Normal"/>
    <w:link w:val="Heading9Char"/>
    <w:qFormat/>
    <w:rsid w:val="003C5E39"/>
    <w:pPr>
      <w:widowControl w:val="0"/>
      <w:numPr>
        <w:ilvl w:val="0"/>
        <w:numId w:val="0"/>
      </w:numPr>
      <w:pBdr>
        <w:bottom w:val="single" w:sz="4" w:space="1" w:color="808080"/>
      </w:pBdr>
      <w:tabs>
        <w:tab w:val="left" w:pos="709"/>
      </w:tabs>
      <w:autoSpaceDE w:val="0"/>
      <w:autoSpaceDN w:val="0"/>
      <w:adjustRightInd w:val="0"/>
      <w:spacing w:before="360" w:after="60"/>
      <w:outlineLvl w:val="8"/>
    </w:pPr>
    <w:rPr>
      <w:rFonts w:ascii="Arial" w:hAnsi="Arial" w:cs="Arial"/>
      <w:b w:val="0"/>
      <w:color w:val="993300"/>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36F"/>
    <w:rPr>
      <w:rFonts w:ascii="Tahoma" w:eastAsia="Times New Roman" w:hAnsi="Tahoma"/>
      <w:b/>
      <w:caps/>
      <w:sz w:val="28"/>
      <w:szCs w:val="20"/>
      <w:lang w:val="en-GB" w:eastAsia="en-US"/>
    </w:rPr>
  </w:style>
  <w:style w:type="character" w:customStyle="1" w:styleId="Heading2Char">
    <w:name w:val="Heading 2 Char"/>
    <w:basedOn w:val="DefaultParagraphFont"/>
    <w:link w:val="Heading2"/>
    <w:rsid w:val="00DC46C9"/>
    <w:rPr>
      <w:rFonts w:ascii="Tahoma" w:eastAsia="Times New Roman" w:hAnsi="Tahoma"/>
      <w:b/>
      <w:sz w:val="28"/>
      <w:szCs w:val="20"/>
      <w:lang w:val="en-GB" w:eastAsia="en-US"/>
    </w:rPr>
  </w:style>
  <w:style w:type="character" w:customStyle="1" w:styleId="Heading3Char">
    <w:name w:val="Heading 3 Char"/>
    <w:basedOn w:val="DefaultParagraphFont"/>
    <w:link w:val="Heading3"/>
    <w:rsid w:val="00DC46C9"/>
    <w:rPr>
      <w:rFonts w:ascii="Tahoma" w:eastAsia="Times New Roman" w:hAnsi="Tahoma"/>
      <w:b/>
      <w:szCs w:val="20"/>
      <w:lang w:val="en-GB" w:eastAsia="en-US"/>
    </w:rPr>
  </w:style>
  <w:style w:type="paragraph" w:styleId="Footer">
    <w:name w:val="footer"/>
    <w:basedOn w:val="Normal"/>
    <w:link w:val="FooterChar"/>
    <w:uiPriority w:val="99"/>
    <w:rsid w:val="00C1081B"/>
    <w:pPr>
      <w:tabs>
        <w:tab w:val="center" w:pos="4536"/>
        <w:tab w:val="right" w:pos="9072"/>
      </w:tabs>
    </w:pPr>
  </w:style>
  <w:style w:type="character" w:customStyle="1" w:styleId="FooterChar">
    <w:name w:val="Footer Char"/>
    <w:basedOn w:val="DefaultParagraphFont"/>
    <w:link w:val="Footer"/>
    <w:uiPriority w:val="99"/>
    <w:rsid w:val="00C1081B"/>
    <w:rPr>
      <w:rFonts w:ascii="TitilliumText22L 400 wt" w:eastAsia="Times New Roman" w:hAnsi="TitilliumText22L 400 wt"/>
      <w:lang w:val="sv-SE"/>
    </w:rPr>
  </w:style>
  <w:style w:type="character" w:styleId="PageNumber">
    <w:name w:val="page number"/>
    <w:basedOn w:val="DefaultParagraphFont"/>
    <w:rsid w:val="00DA13A4"/>
    <w:rPr>
      <w:rFonts w:ascii="Arial" w:hAnsi="Arial"/>
    </w:rPr>
  </w:style>
  <w:style w:type="paragraph" w:customStyle="1" w:styleId="FirstParagraph">
    <w:name w:val="First Paragraph"/>
    <w:rsid w:val="00DA13A4"/>
    <w:pPr>
      <w:spacing w:line="300" w:lineRule="exact"/>
      <w:ind w:left="284" w:right="284"/>
    </w:pPr>
    <w:rPr>
      <w:rFonts w:ascii="Arial" w:eastAsia="Times New Roman" w:hAnsi="Arial"/>
      <w:lang w:val="en-GB"/>
    </w:rPr>
  </w:style>
  <w:style w:type="paragraph" w:customStyle="1" w:styleId="Footnotes">
    <w:name w:val="Footnotes"/>
    <w:rsid w:val="00DA13A4"/>
    <w:pPr>
      <w:ind w:left="567" w:right="567"/>
    </w:pPr>
    <w:rPr>
      <w:rFonts w:ascii="Arial" w:eastAsia="Times New Roman" w:hAnsi="Arial"/>
      <w:lang w:val="sv-SE"/>
    </w:rPr>
  </w:style>
  <w:style w:type="character" w:styleId="FootnoteReference">
    <w:name w:val="footnote reference"/>
    <w:basedOn w:val="DefaultParagraphFont"/>
    <w:semiHidden/>
    <w:rsid w:val="00DA13A4"/>
    <w:rPr>
      <w:rFonts w:ascii="Arial" w:hAnsi="Arial"/>
      <w:vertAlign w:val="superscript"/>
    </w:rPr>
  </w:style>
  <w:style w:type="paragraph" w:styleId="Header">
    <w:name w:val="header"/>
    <w:basedOn w:val="Normal"/>
    <w:link w:val="HeaderChar"/>
    <w:uiPriority w:val="99"/>
    <w:rsid w:val="00C1081B"/>
    <w:pPr>
      <w:tabs>
        <w:tab w:val="center" w:pos="4536"/>
        <w:tab w:val="right" w:pos="9072"/>
      </w:tabs>
    </w:pPr>
  </w:style>
  <w:style w:type="character" w:customStyle="1" w:styleId="HeaderChar">
    <w:name w:val="Header Char"/>
    <w:basedOn w:val="DefaultParagraphFont"/>
    <w:link w:val="Header"/>
    <w:uiPriority w:val="99"/>
    <w:rsid w:val="00C1081B"/>
    <w:rPr>
      <w:rFonts w:ascii="TitilliumText22L 400 wt" w:eastAsia="Times New Roman" w:hAnsi="TitilliumText22L 400 wt"/>
      <w:lang w:val="sv-SE"/>
    </w:rPr>
  </w:style>
  <w:style w:type="character" w:styleId="Hyperlink">
    <w:name w:val="Hyperlink"/>
    <w:basedOn w:val="DefaultParagraphFont"/>
    <w:uiPriority w:val="99"/>
    <w:rsid w:val="00DA13A4"/>
    <w:rPr>
      <w:rFonts w:ascii="Arial" w:hAnsi="Arial"/>
      <w:color w:val="0000FF"/>
      <w:u w:val="single"/>
    </w:rPr>
  </w:style>
  <w:style w:type="paragraph" w:customStyle="1" w:styleId="Abstractheadline">
    <w:name w:val="Abstract headline"/>
    <w:next w:val="References"/>
    <w:link w:val="AbstractheadlineChar"/>
    <w:rsid w:val="00216F3B"/>
    <w:pPr>
      <w:pageBreakBefore/>
      <w:spacing w:before="240" w:after="120"/>
    </w:pPr>
    <w:rPr>
      <w:rFonts w:ascii="Arial" w:eastAsia="Times New Roman" w:hAnsi="Arial"/>
      <w:caps/>
      <w:sz w:val="28"/>
      <w:szCs w:val="48"/>
      <w:lang w:val="en-GB"/>
    </w:rPr>
  </w:style>
  <w:style w:type="paragraph" w:customStyle="1" w:styleId="References">
    <w:name w:val="References"/>
    <w:basedOn w:val="Normal"/>
    <w:rsid w:val="00DD1F2A"/>
    <w:pPr>
      <w:spacing w:line="300" w:lineRule="exact"/>
      <w:ind w:left="641" w:right="284" w:hanging="357"/>
    </w:pPr>
    <w:rPr>
      <w:szCs w:val="48"/>
    </w:rPr>
  </w:style>
  <w:style w:type="character" w:customStyle="1" w:styleId="AbstractheadlineChar">
    <w:name w:val="Abstract headline Char"/>
    <w:basedOn w:val="DefaultParagraphFont"/>
    <w:link w:val="Abstractheadline"/>
    <w:rsid w:val="00216F3B"/>
    <w:rPr>
      <w:rFonts w:ascii="Arial" w:eastAsia="Times New Roman" w:hAnsi="Arial"/>
      <w:caps/>
      <w:sz w:val="28"/>
      <w:szCs w:val="48"/>
      <w:lang w:val="en-GB"/>
    </w:rPr>
  </w:style>
  <w:style w:type="paragraph" w:customStyle="1" w:styleId="Lista1">
    <w:name w:val="Lista1"/>
    <w:next w:val="List"/>
    <w:qFormat/>
    <w:rsid w:val="00DC46C9"/>
    <w:pPr>
      <w:numPr>
        <w:numId w:val="1"/>
      </w:numPr>
      <w:spacing w:before="120" w:after="240"/>
      <w:ind w:left="998" w:hanging="942"/>
    </w:pPr>
    <w:rPr>
      <w:rFonts w:ascii="Tahoma" w:eastAsia="Times New Roman" w:hAnsi="Tahoma"/>
      <w:sz w:val="22"/>
      <w:lang w:val="en-GB"/>
    </w:rPr>
  </w:style>
  <w:style w:type="paragraph" w:customStyle="1" w:styleId="Caption1">
    <w:name w:val="Caption1"/>
    <w:link w:val="CaptionChar"/>
    <w:qFormat/>
    <w:rsid w:val="00DA13A4"/>
    <w:pPr>
      <w:spacing w:line="300" w:lineRule="exact"/>
      <w:ind w:left="357"/>
    </w:pPr>
    <w:rPr>
      <w:rFonts w:ascii="Arial" w:eastAsia="Times New Roman" w:hAnsi="Arial"/>
      <w:sz w:val="16"/>
      <w:lang w:val="en-GB"/>
    </w:rPr>
  </w:style>
  <w:style w:type="paragraph" w:styleId="TOC1">
    <w:name w:val="toc 1"/>
    <w:basedOn w:val="Normal"/>
    <w:next w:val="Normal"/>
    <w:uiPriority w:val="39"/>
    <w:qFormat/>
    <w:rsid w:val="00FC7727"/>
    <w:pPr>
      <w:tabs>
        <w:tab w:val="left" w:pos="990"/>
        <w:tab w:val="right" w:leader="dot" w:pos="9060"/>
      </w:tabs>
      <w:spacing w:after="120"/>
    </w:pPr>
    <w:rPr>
      <w:b/>
      <w:bCs/>
      <w:noProof/>
      <w:szCs w:val="20"/>
    </w:rPr>
  </w:style>
  <w:style w:type="paragraph" w:styleId="TOC2">
    <w:name w:val="toc 2"/>
    <w:basedOn w:val="Normal"/>
    <w:next w:val="Normal"/>
    <w:uiPriority w:val="39"/>
    <w:qFormat/>
    <w:rsid w:val="00FC7727"/>
    <w:pPr>
      <w:tabs>
        <w:tab w:val="left" w:pos="993"/>
        <w:tab w:val="right" w:leader="dot" w:pos="9060"/>
      </w:tabs>
      <w:spacing w:after="120"/>
      <w:ind w:right="567"/>
    </w:pPr>
    <w:rPr>
      <w:iCs/>
      <w:noProof/>
      <w:szCs w:val="20"/>
    </w:rPr>
  </w:style>
  <w:style w:type="paragraph" w:styleId="TOC3">
    <w:name w:val="toc 3"/>
    <w:basedOn w:val="Normal"/>
    <w:next w:val="Normal"/>
    <w:uiPriority w:val="39"/>
    <w:qFormat/>
    <w:rsid w:val="00FC7727"/>
    <w:pPr>
      <w:tabs>
        <w:tab w:val="left" w:pos="993"/>
        <w:tab w:val="right" w:leader="dot" w:pos="9060"/>
      </w:tabs>
      <w:spacing w:after="120"/>
      <w:ind w:right="567"/>
    </w:pPr>
    <w:rPr>
      <w:noProof/>
      <w:szCs w:val="20"/>
    </w:rPr>
  </w:style>
  <w:style w:type="paragraph" w:customStyle="1" w:styleId="List1">
    <w:name w:val="List1"/>
    <w:aliases w:val="reference"/>
    <w:qFormat/>
    <w:rsid w:val="00DA13A4"/>
    <w:pPr>
      <w:numPr>
        <w:numId w:val="2"/>
      </w:numPr>
      <w:spacing w:line="300" w:lineRule="exact"/>
      <w:ind w:left="714" w:hanging="357"/>
    </w:pPr>
    <w:rPr>
      <w:rFonts w:ascii="Arial" w:eastAsia="Times New Roman" w:hAnsi="Arial"/>
      <w:szCs w:val="48"/>
      <w:lang w:val="en-GB"/>
    </w:rPr>
  </w:style>
  <w:style w:type="character" w:customStyle="1" w:styleId="CaptionChar">
    <w:name w:val="Caption Char"/>
    <w:basedOn w:val="DefaultParagraphFont"/>
    <w:link w:val="Caption1"/>
    <w:rsid w:val="00DA13A4"/>
    <w:rPr>
      <w:rFonts w:ascii="Arial" w:eastAsia="Times New Roman" w:hAnsi="Arial"/>
      <w:sz w:val="16"/>
      <w:lang w:val="en-GB"/>
    </w:rPr>
  </w:style>
  <w:style w:type="paragraph" w:customStyle="1" w:styleId="Formatmall1">
    <w:name w:val="Formatmall1"/>
    <w:basedOn w:val="FirstParagraph"/>
    <w:qFormat/>
    <w:rsid w:val="00DA13A4"/>
  </w:style>
  <w:style w:type="paragraph" w:customStyle="1" w:styleId="E-Guided">
    <w:name w:val="E-Guided"/>
    <w:rsid w:val="00DC46C9"/>
    <w:pPr>
      <w:spacing w:before="60"/>
    </w:pPr>
    <w:rPr>
      <w:rFonts w:ascii="Tahoma" w:eastAsia="Times New Roman" w:hAnsi="Tahoma"/>
      <w:sz w:val="20"/>
      <w:szCs w:val="20"/>
      <w:lang w:val="en-GB" w:eastAsia="en-US"/>
    </w:rPr>
  </w:style>
  <w:style w:type="paragraph" w:customStyle="1" w:styleId="E-GuidedBold">
    <w:name w:val="E-Guided Bold"/>
    <w:rsid w:val="003E3E9F"/>
    <w:pPr>
      <w:spacing w:before="60" w:after="120"/>
    </w:pPr>
    <w:rPr>
      <w:rFonts w:ascii="Arial" w:eastAsia="Times New Roman" w:hAnsi="Arial"/>
      <w:sz w:val="20"/>
      <w:szCs w:val="20"/>
      <w:lang w:val="en-GB" w:eastAsia="en-US"/>
    </w:rPr>
  </w:style>
  <w:style w:type="paragraph" w:customStyle="1" w:styleId="E-FrontPageTitle">
    <w:name w:val="E-FrontPage Title"/>
    <w:basedOn w:val="Normal"/>
    <w:qFormat/>
    <w:rsid w:val="00741130"/>
    <w:pPr>
      <w:spacing w:after="120"/>
      <w:jc w:val="center"/>
    </w:pPr>
    <w:rPr>
      <w:sz w:val="28"/>
      <w:szCs w:val="20"/>
      <w:lang w:eastAsia="en-US"/>
    </w:rPr>
  </w:style>
  <w:style w:type="paragraph" w:customStyle="1" w:styleId="E-Heading1">
    <w:name w:val="E-Heading 1"/>
    <w:next w:val="Normal"/>
    <w:qFormat/>
    <w:rsid w:val="00DC46C9"/>
    <w:pPr>
      <w:keepNext/>
      <w:spacing w:before="480" w:after="240"/>
      <w:outlineLvl w:val="0"/>
    </w:pPr>
    <w:rPr>
      <w:rFonts w:ascii="Tahoma" w:eastAsia="Times New Roman" w:hAnsi="Tahoma"/>
      <w:caps/>
      <w:sz w:val="28"/>
      <w:szCs w:val="20"/>
      <w:lang w:val="en-GB" w:eastAsia="en-US"/>
    </w:rPr>
  </w:style>
  <w:style w:type="paragraph" w:customStyle="1" w:styleId="E-DocumentName">
    <w:name w:val="E-Document Name"/>
    <w:basedOn w:val="E-GuidedBold"/>
    <w:rsid w:val="00DC46C9"/>
    <w:pPr>
      <w:spacing w:before="0" w:after="0"/>
    </w:pPr>
    <w:rPr>
      <w:rFonts w:ascii="Tahoma" w:hAnsi="Tahoma"/>
      <w:b/>
      <w:sz w:val="18"/>
    </w:rPr>
  </w:style>
  <w:style w:type="paragraph" w:customStyle="1" w:styleId="E-LineL1">
    <w:name w:val="E-Line L 1"/>
    <w:basedOn w:val="E-Guided"/>
    <w:rsid w:val="005366F8"/>
    <w:rPr>
      <w:sz w:val="16"/>
    </w:rPr>
  </w:style>
  <w:style w:type="paragraph" w:customStyle="1" w:styleId="E-LineL2">
    <w:name w:val="E-Line L 2"/>
    <w:basedOn w:val="E-Guided"/>
    <w:rsid w:val="001047FA"/>
    <w:rPr>
      <w:sz w:val="16"/>
    </w:rPr>
  </w:style>
  <w:style w:type="paragraph" w:customStyle="1" w:styleId="E-LineR1">
    <w:name w:val="E-Line R 1"/>
    <w:basedOn w:val="Normal"/>
    <w:rsid w:val="005366F8"/>
    <w:pPr>
      <w:spacing w:before="60" w:after="0"/>
    </w:pPr>
    <w:rPr>
      <w:sz w:val="16"/>
      <w:szCs w:val="20"/>
      <w:lang w:eastAsia="en-US"/>
    </w:rPr>
  </w:style>
  <w:style w:type="paragraph" w:customStyle="1" w:styleId="E-LineR2">
    <w:name w:val="E-Line R 2"/>
    <w:basedOn w:val="Normal"/>
    <w:rsid w:val="00CC2932"/>
    <w:pPr>
      <w:spacing w:before="60" w:after="0"/>
    </w:pPr>
    <w:rPr>
      <w:sz w:val="16"/>
      <w:szCs w:val="20"/>
      <w:lang w:eastAsia="en-US"/>
    </w:rPr>
  </w:style>
  <w:style w:type="paragraph" w:customStyle="1" w:styleId="E-LineR3">
    <w:name w:val="E-Line R 3"/>
    <w:basedOn w:val="Normal"/>
    <w:rsid w:val="005366F8"/>
    <w:pPr>
      <w:spacing w:before="60" w:after="0"/>
    </w:pPr>
    <w:rPr>
      <w:sz w:val="16"/>
      <w:szCs w:val="20"/>
      <w:lang w:eastAsia="en-US"/>
    </w:rPr>
  </w:style>
  <w:style w:type="paragraph" w:customStyle="1" w:styleId="E-LineR4">
    <w:name w:val="E-Line R 4"/>
    <w:basedOn w:val="Normal"/>
    <w:rsid w:val="001047FA"/>
    <w:pPr>
      <w:spacing w:before="60"/>
    </w:pPr>
    <w:rPr>
      <w:sz w:val="16"/>
      <w:szCs w:val="20"/>
      <w:lang w:eastAsia="en-US"/>
    </w:rPr>
  </w:style>
  <w:style w:type="paragraph" w:customStyle="1" w:styleId="E-LineL3">
    <w:name w:val="E-Line L 3"/>
    <w:basedOn w:val="E-Guided"/>
    <w:rsid w:val="001047FA"/>
    <w:rPr>
      <w:sz w:val="16"/>
    </w:rPr>
  </w:style>
  <w:style w:type="paragraph" w:customStyle="1" w:styleId="E-LineL4">
    <w:name w:val="E-Line L 4"/>
    <w:basedOn w:val="E-Guided"/>
    <w:rsid w:val="001047FA"/>
    <w:rPr>
      <w:sz w:val="16"/>
    </w:rPr>
  </w:style>
  <w:style w:type="character" w:customStyle="1" w:styleId="Heading4Char">
    <w:name w:val="Heading 4 Char"/>
    <w:basedOn w:val="DefaultParagraphFont"/>
    <w:link w:val="Heading4"/>
    <w:uiPriority w:val="9"/>
    <w:rsid w:val="00DC46C9"/>
    <w:rPr>
      <w:rFonts w:ascii="Tahoma" w:eastAsia="Times New Roman" w:hAnsi="Tahoma"/>
      <w:szCs w:val="20"/>
      <w:lang w:val="en-GB" w:eastAsia="en-US"/>
    </w:rPr>
  </w:style>
  <w:style w:type="paragraph" w:customStyle="1" w:styleId="E-Heading2">
    <w:name w:val="E-Heading 2"/>
    <w:next w:val="Normal"/>
    <w:rsid w:val="003E3E9F"/>
    <w:pPr>
      <w:keepNext/>
      <w:spacing w:before="120" w:after="120"/>
      <w:outlineLvl w:val="1"/>
    </w:pPr>
    <w:rPr>
      <w:rFonts w:ascii="Arial" w:eastAsia="Times New Roman" w:hAnsi="Arial"/>
      <w:sz w:val="28"/>
      <w:szCs w:val="20"/>
      <w:lang w:val="en-GB" w:eastAsia="en-US"/>
    </w:rPr>
  </w:style>
  <w:style w:type="paragraph" w:customStyle="1" w:styleId="E-Heading3">
    <w:name w:val="E-Heading 3"/>
    <w:next w:val="Normal"/>
    <w:rsid w:val="003E3E9F"/>
    <w:pPr>
      <w:keepNext/>
      <w:spacing w:after="120"/>
      <w:outlineLvl w:val="2"/>
    </w:pPr>
    <w:rPr>
      <w:rFonts w:ascii="Arial" w:eastAsia="Times New Roman" w:hAnsi="Arial"/>
      <w:szCs w:val="20"/>
      <w:lang w:val="en-GB" w:eastAsia="en-US"/>
    </w:rPr>
  </w:style>
  <w:style w:type="paragraph" w:customStyle="1" w:styleId="E-Heading4">
    <w:name w:val="E-Heading 4"/>
    <w:next w:val="Normal"/>
    <w:rsid w:val="003E3E9F"/>
    <w:pPr>
      <w:keepNext/>
      <w:spacing w:after="120"/>
      <w:outlineLvl w:val="3"/>
    </w:pPr>
    <w:rPr>
      <w:rFonts w:ascii="Arial" w:eastAsia="Times New Roman" w:hAnsi="Arial"/>
      <w:szCs w:val="20"/>
      <w:lang w:val="en-GB" w:eastAsia="en-US"/>
    </w:rPr>
  </w:style>
  <w:style w:type="paragraph" w:customStyle="1" w:styleId="E-Unassigned">
    <w:name w:val="E-Unassigned"/>
    <w:next w:val="Normal"/>
    <w:rsid w:val="003E3E9F"/>
    <w:pPr>
      <w:keepNext/>
      <w:spacing w:before="120" w:after="120"/>
    </w:pPr>
    <w:rPr>
      <w:rFonts w:ascii="Arial" w:eastAsia="Times New Roman" w:hAnsi="Arial"/>
      <w:szCs w:val="20"/>
      <w:lang w:val="en-GB" w:eastAsia="en-US"/>
    </w:rPr>
  </w:style>
  <w:style w:type="paragraph" w:customStyle="1" w:styleId="E-Unnumbered">
    <w:name w:val="E-Unnumbered"/>
    <w:next w:val="Normal"/>
    <w:rsid w:val="00DC46C9"/>
    <w:pPr>
      <w:keepNext/>
      <w:spacing w:before="480" w:after="240"/>
    </w:pPr>
    <w:rPr>
      <w:rFonts w:ascii="Tahoma" w:eastAsia="Times New Roman" w:hAnsi="Tahoma"/>
      <w:caps/>
      <w:sz w:val="28"/>
      <w:szCs w:val="20"/>
      <w:lang w:val="en-GB" w:eastAsia="en-US"/>
    </w:rPr>
  </w:style>
  <w:style w:type="paragraph" w:styleId="TOC5">
    <w:name w:val="toc 5"/>
    <w:basedOn w:val="Normal"/>
    <w:next w:val="Normal"/>
    <w:autoRedefine/>
    <w:uiPriority w:val="39"/>
    <w:rsid w:val="00216F3B"/>
    <w:pPr>
      <w:spacing w:after="100"/>
      <w:ind w:left="880"/>
    </w:pPr>
  </w:style>
  <w:style w:type="table" w:styleId="TableGrid">
    <w:name w:val="Table Grid"/>
    <w:basedOn w:val="TableNormal"/>
    <w:rsid w:val="003E3E9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aliases w:val="(Table)"/>
    <w:basedOn w:val="Normal"/>
    <w:next w:val="Normal"/>
    <w:uiPriority w:val="99"/>
    <w:qFormat/>
    <w:rsid w:val="002160E1"/>
    <w:pPr>
      <w:spacing w:before="0" w:after="200"/>
    </w:pPr>
    <w:rPr>
      <w:bCs/>
      <w:sz w:val="20"/>
      <w:szCs w:val="18"/>
    </w:rPr>
  </w:style>
  <w:style w:type="paragraph" w:styleId="List">
    <w:name w:val="List"/>
    <w:basedOn w:val="Normal"/>
    <w:rsid w:val="002160E1"/>
    <w:pPr>
      <w:ind w:left="283" w:hanging="283"/>
      <w:contextualSpacing/>
    </w:pPr>
  </w:style>
  <w:style w:type="paragraph" w:styleId="TableofAuthorities">
    <w:name w:val="table of authorities"/>
    <w:basedOn w:val="Normal"/>
    <w:next w:val="Normal"/>
    <w:rsid w:val="005366F8"/>
    <w:pPr>
      <w:spacing w:before="0" w:after="0"/>
      <w:ind w:left="220" w:hanging="220"/>
    </w:pPr>
    <w:rPr>
      <w:rFonts w:asciiTheme="minorHAnsi" w:hAnsiTheme="minorHAnsi"/>
      <w:sz w:val="20"/>
      <w:szCs w:val="20"/>
    </w:rPr>
  </w:style>
  <w:style w:type="paragraph" w:styleId="TOAHeading">
    <w:name w:val="toa heading"/>
    <w:basedOn w:val="Normal"/>
    <w:next w:val="Normal"/>
    <w:rsid w:val="005366F8"/>
    <w:pPr>
      <w:spacing w:before="240" w:after="120"/>
    </w:pPr>
    <w:rPr>
      <w:rFonts w:asciiTheme="minorHAnsi" w:hAnsiTheme="minorHAnsi"/>
      <w:b/>
      <w:caps/>
      <w:sz w:val="20"/>
      <w:szCs w:val="20"/>
    </w:rPr>
  </w:style>
  <w:style w:type="paragraph" w:styleId="Index1">
    <w:name w:val="index 1"/>
    <w:basedOn w:val="Normal"/>
    <w:next w:val="Normal"/>
    <w:autoRedefine/>
    <w:rsid w:val="004157F7"/>
    <w:pPr>
      <w:ind w:left="220" w:hanging="220"/>
    </w:pPr>
  </w:style>
  <w:style w:type="paragraph" w:styleId="Index2">
    <w:name w:val="index 2"/>
    <w:basedOn w:val="Normal"/>
    <w:next w:val="Normal"/>
    <w:autoRedefine/>
    <w:rsid w:val="004157F7"/>
    <w:pPr>
      <w:ind w:left="440" w:hanging="220"/>
    </w:pPr>
  </w:style>
  <w:style w:type="paragraph" w:styleId="Index3">
    <w:name w:val="index 3"/>
    <w:basedOn w:val="Normal"/>
    <w:next w:val="Normal"/>
    <w:autoRedefine/>
    <w:rsid w:val="004157F7"/>
    <w:pPr>
      <w:ind w:left="660" w:hanging="220"/>
    </w:pPr>
  </w:style>
  <w:style w:type="paragraph" w:styleId="Index4">
    <w:name w:val="index 4"/>
    <w:basedOn w:val="Normal"/>
    <w:next w:val="Normal"/>
    <w:autoRedefine/>
    <w:rsid w:val="004157F7"/>
    <w:pPr>
      <w:ind w:left="880" w:hanging="220"/>
    </w:pPr>
  </w:style>
  <w:style w:type="paragraph" w:styleId="Index5">
    <w:name w:val="index 5"/>
    <w:basedOn w:val="Normal"/>
    <w:next w:val="Normal"/>
    <w:autoRedefine/>
    <w:rsid w:val="004157F7"/>
    <w:pPr>
      <w:ind w:left="1100" w:hanging="220"/>
    </w:pPr>
  </w:style>
  <w:style w:type="paragraph" w:styleId="Index6">
    <w:name w:val="index 6"/>
    <w:basedOn w:val="Normal"/>
    <w:next w:val="Normal"/>
    <w:autoRedefine/>
    <w:rsid w:val="004157F7"/>
    <w:pPr>
      <w:ind w:left="1320" w:hanging="220"/>
    </w:pPr>
  </w:style>
  <w:style w:type="paragraph" w:styleId="Index7">
    <w:name w:val="index 7"/>
    <w:basedOn w:val="Normal"/>
    <w:next w:val="Normal"/>
    <w:autoRedefine/>
    <w:rsid w:val="004157F7"/>
    <w:pPr>
      <w:ind w:left="1540" w:hanging="220"/>
    </w:pPr>
  </w:style>
  <w:style w:type="paragraph" w:styleId="Index8">
    <w:name w:val="index 8"/>
    <w:basedOn w:val="Normal"/>
    <w:next w:val="Normal"/>
    <w:autoRedefine/>
    <w:rsid w:val="004157F7"/>
    <w:pPr>
      <w:ind w:left="1760" w:hanging="220"/>
    </w:pPr>
  </w:style>
  <w:style w:type="paragraph" w:styleId="Index9">
    <w:name w:val="index 9"/>
    <w:basedOn w:val="Normal"/>
    <w:next w:val="Normal"/>
    <w:autoRedefine/>
    <w:rsid w:val="004157F7"/>
    <w:pPr>
      <w:ind w:left="1980" w:hanging="220"/>
    </w:pPr>
  </w:style>
  <w:style w:type="paragraph" w:styleId="IndexHeading">
    <w:name w:val="index heading"/>
    <w:basedOn w:val="Normal"/>
    <w:next w:val="Index1"/>
    <w:rsid w:val="004157F7"/>
  </w:style>
  <w:style w:type="paragraph" w:styleId="TOC4">
    <w:name w:val="toc 4"/>
    <w:basedOn w:val="Normal"/>
    <w:next w:val="Normal"/>
    <w:uiPriority w:val="39"/>
    <w:rsid w:val="003936F6"/>
    <w:pPr>
      <w:tabs>
        <w:tab w:val="left" w:pos="993"/>
        <w:tab w:val="right" w:leader="dot" w:pos="9060"/>
      </w:tabs>
      <w:spacing w:after="100"/>
    </w:pPr>
  </w:style>
  <w:style w:type="paragraph" w:customStyle="1" w:styleId="sid2">
    <w:name w:val="sid2"/>
    <w:basedOn w:val="E-LineR1"/>
    <w:rsid w:val="00DF3CAA"/>
  </w:style>
  <w:style w:type="paragraph" w:customStyle="1" w:styleId="Document">
    <w:name w:val="Document"/>
    <w:basedOn w:val="E-LineL1"/>
    <w:rsid w:val="00BC48B0"/>
    <w:rPr>
      <w:b/>
    </w:rPr>
  </w:style>
  <w:style w:type="paragraph" w:styleId="TableofFigures">
    <w:name w:val="table of figures"/>
    <w:basedOn w:val="Normal"/>
    <w:next w:val="Normal"/>
    <w:uiPriority w:val="99"/>
    <w:rsid w:val="006D04A8"/>
    <w:pPr>
      <w:ind w:left="440" w:hanging="440"/>
    </w:pPr>
  </w:style>
  <w:style w:type="paragraph" w:styleId="BalloonText">
    <w:name w:val="Balloon Text"/>
    <w:basedOn w:val="Normal"/>
    <w:link w:val="BalloonTextChar"/>
    <w:uiPriority w:val="99"/>
    <w:rsid w:val="002C6757"/>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2C6757"/>
    <w:rPr>
      <w:rFonts w:ascii="Lucida Grande" w:eastAsia="Times New Roman" w:hAnsi="Lucida Grande" w:cs="Lucida Grande"/>
      <w:sz w:val="18"/>
      <w:szCs w:val="18"/>
      <w:lang w:val="en-GB"/>
    </w:rPr>
  </w:style>
  <w:style w:type="character" w:customStyle="1" w:styleId="BodyTextChar">
    <w:name w:val="Body Text Char"/>
    <w:basedOn w:val="DefaultParagraphFont"/>
    <w:link w:val="BodyText"/>
    <w:rsid w:val="003C5E39"/>
  </w:style>
  <w:style w:type="paragraph" w:styleId="BodyText">
    <w:name w:val="Body Text"/>
    <w:basedOn w:val="Normal"/>
    <w:link w:val="BodyTextChar"/>
    <w:qFormat/>
    <w:rsid w:val="003C5E39"/>
    <w:pPr>
      <w:spacing w:after="120" w:line="288" w:lineRule="auto"/>
      <w:jc w:val="both"/>
    </w:pPr>
    <w:rPr>
      <w:rFonts w:ascii="Cambria" w:eastAsia="Cambria" w:hAnsi="Cambria"/>
      <w:sz w:val="24"/>
      <w:lang w:val="en-US"/>
    </w:rPr>
  </w:style>
  <w:style w:type="character" w:customStyle="1" w:styleId="BodyTextChar1">
    <w:name w:val="Body Text Char1"/>
    <w:basedOn w:val="DefaultParagraphFont"/>
    <w:uiPriority w:val="99"/>
    <w:rsid w:val="003C5E39"/>
    <w:rPr>
      <w:rFonts w:ascii="Tahoma" w:eastAsia="Times New Roman" w:hAnsi="Tahoma"/>
      <w:sz w:val="22"/>
      <w:lang w:val="en-GB"/>
    </w:rPr>
  </w:style>
  <w:style w:type="table" w:customStyle="1" w:styleId="LightShading1">
    <w:name w:val="Light Shading1"/>
    <w:basedOn w:val="TableNormal"/>
    <w:uiPriority w:val="60"/>
    <w:rsid w:val="003C5E39"/>
    <w:rPr>
      <w:rFonts w:ascii="Calibri" w:eastAsia="Times New Roman" w:hAnsi="Calibri"/>
      <w:color w:val="000000" w:themeColor="text1" w:themeShade="BF"/>
      <w:sz w:val="22"/>
      <w:szCs w:val="22"/>
      <w:lang w:val="sl-SI" w:eastAsia="sl-SI"/>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5Char">
    <w:name w:val="Heading 5 Char"/>
    <w:basedOn w:val="DefaultParagraphFont"/>
    <w:link w:val="Heading5"/>
    <w:uiPriority w:val="9"/>
    <w:rsid w:val="003C5E39"/>
    <w:rPr>
      <w:rFonts w:ascii="Arial" w:eastAsia="Times New Roman" w:hAnsi="Arial"/>
      <w:b/>
      <w:color w:val="993300"/>
      <w:sz w:val="20"/>
      <w:lang w:eastAsia="en-US"/>
    </w:rPr>
  </w:style>
  <w:style w:type="character" w:customStyle="1" w:styleId="Heading6Char">
    <w:name w:val="Heading 6 Char"/>
    <w:basedOn w:val="DefaultParagraphFont"/>
    <w:link w:val="Heading6"/>
    <w:uiPriority w:val="9"/>
    <w:rsid w:val="003C5E39"/>
    <w:rPr>
      <w:rFonts w:ascii="Arial" w:eastAsia="Times New Roman" w:hAnsi="Arial"/>
      <w:b/>
      <w:i/>
      <w:color w:val="993300"/>
      <w:sz w:val="20"/>
      <w:lang w:eastAsia="en-US"/>
    </w:rPr>
  </w:style>
  <w:style w:type="character" w:customStyle="1" w:styleId="Heading7Char">
    <w:name w:val="Heading 7 Char"/>
    <w:aliases w:val="Appendix 1 Char,Appendix H1 _Heading 7 Char"/>
    <w:basedOn w:val="DefaultParagraphFont"/>
    <w:link w:val="Heading7"/>
    <w:rsid w:val="003C5E39"/>
    <w:rPr>
      <w:rFonts w:ascii="Arial" w:eastAsia="Times New Roman" w:hAnsi="Arial"/>
      <w:b/>
      <w:sz w:val="36"/>
      <w:szCs w:val="32"/>
      <w:lang w:eastAsia="en-US"/>
    </w:rPr>
  </w:style>
  <w:style w:type="character" w:customStyle="1" w:styleId="Heading8Char">
    <w:name w:val="Heading 8 Char"/>
    <w:aliases w:val="Appendix 2 Char,Appendix H2 _Heading 8 Char"/>
    <w:basedOn w:val="DefaultParagraphFont"/>
    <w:link w:val="Heading8"/>
    <w:rsid w:val="003C5E39"/>
    <w:rPr>
      <w:rFonts w:ascii="Arial" w:eastAsia="Times New Roman" w:hAnsi="Arial"/>
      <w:b/>
      <w:color w:val="993300"/>
      <w:sz w:val="28"/>
      <w:szCs w:val="28"/>
      <w:lang w:eastAsia="en-US"/>
    </w:rPr>
  </w:style>
  <w:style w:type="character" w:customStyle="1" w:styleId="Heading9Char">
    <w:name w:val="Heading 9 Char"/>
    <w:aliases w:val="Appendix 3 Char,Appendix 4 Char,Appendix H3 _Heading 9 Char"/>
    <w:basedOn w:val="DefaultParagraphFont"/>
    <w:link w:val="Heading9"/>
    <w:rsid w:val="003C5E39"/>
    <w:rPr>
      <w:rFonts w:ascii="Arial" w:eastAsia="Times New Roman" w:hAnsi="Arial" w:cs="Arial"/>
      <w:color w:val="993300"/>
      <w:sz w:val="22"/>
      <w:szCs w:val="22"/>
      <w:lang w:eastAsia="en-US"/>
    </w:rPr>
  </w:style>
  <w:style w:type="paragraph" w:customStyle="1" w:styleId="Encabezado3">
    <w:name w:val="Encabezado 3"/>
    <w:basedOn w:val="Header"/>
    <w:rsid w:val="003C5E39"/>
    <w:pPr>
      <w:tabs>
        <w:tab w:val="clear" w:pos="4536"/>
        <w:tab w:val="clear" w:pos="9072"/>
        <w:tab w:val="center" w:pos="4252"/>
        <w:tab w:val="right" w:pos="8504"/>
      </w:tabs>
      <w:spacing w:after="0"/>
      <w:jc w:val="center"/>
    </w:pPr>
    <w:rPr>
      <w:rFonts w:ascii="Garamond" w:hAnsi="Garamond"/>
      <w:sz w:val="16"/>
      <w:lang w:eastAsia="es-ES"/>
    </w:rPr>
  </w:style>
  <w:style w:type="paragraph" w:styleId="ListParagraph">
    <w:name w:val="List Paragraph"/>
    <w:basedOn w:val="Normal"/>
    <w:link w:val="ListParagraphChar"/>
    <w:qFormat/>
    <w:rsid w:val="00886B4C"/>
    <w:pPr>
      <w:spacing w:before="0" w:after="200" w:line="276" w:lineRule="auto"/>
      <w:ind w:left="720"/>
      <w:contextualSpacing/>
      <w:jc w:val="both"/>
    </w:pPr>
    <w:rPr>
      <w:rFonts w:ascii="Arial" w:eastAsiaTheme="minorHAnsi" w:hAnsi="Arial" w:cstheme="minorBidi"/>
      <w:szCs w:val="22"/>
      <w:lang w:val="en-US" w:eastAsia="en-US"/>
    </w:rPr>
  </w:style>
  <w:style w:type="paragraph" w:styleId="Revision">
    <w:name w:val="Revision"/>
    <w:hidden/>
    <w:uiPriority w:val="99"/>
    <w:rsid w:val="003C5E39"/>
    <w:rPr>
      <w:rFonts w:asciiTheme="minorHAnsi" w:eastAsiaTheme="minorHAnsi" w:hAnsiTheme="minorHAnsi" w:cstheme="minorBidi"/>
      <w:sz w:val="22"/>
      <w:szCs w:val="22"/>
      <w:lang w:eastAsia="en-US"/>
    </w:rPr>
  </w:style>
  <w:style w:type="character" w:styleId="CommentReference">
    <w:name w:val="annotation reference"/>
    <w:basedOn w:val="DefaultParagraphFont"/>
    <w:unhideWhenUsed/>
    <w:rsid w:val="003C5E39"/>
    <w:rPr>
      <w:sz w:val="16"/>
      <w:szCs w:val="16"/>
    </w:rPr>
  </w:style>
  <w:style w:type="paragraph" w:styleId="CommentText">
    <w:name w:val="annotation text"/>
    <w:basedOn w:val="Normal"/>
    <w:link w:val="CommentTextChar"/>
    <w:unhideWhenUsed/>
    <w:rsid w:val="003C5E39"/>
    <w:pPr>
      <w:spacing w:before="0" w:after="200"/>
      <w:jc w:val="both"/>
    </w:pPr>
    <w:rPr>
      <w:rFonts w:asciiTheme="minorHAnsi" w:eastAsiaTheme="minorHAnsi" w:hAnsiTheme="minorHAnsi" w:cstheme="minorBidi"/>
      <w:sz w:val="20"/>
      <w:szCs w:val="20"/>
      <w:lang w:val="en-US" w:eastAsia="en-US"/>
    </w:rPr>
  </w:style>
  <w:style w:type="character" w:customStyle="1" w:styleId="CommentTextChar">
    <w:name w:val="Comment Text Char"/>
    <w:basedOn w:val="DefaultParagraphFont"/>
    <w:link w:val="CommentText"/>
    <w:rsid w:val="003C5E39"/>
    <w:rPr>
      <w:rFonts w:asciiTheme="minorHAnsi" w:eastAsiaTheme="minorHAnsi" w:hAnsiTheme="minorHAnsi" w:cstheme="minorBidi"/>
      <w:sz w:val="20"/>
      <w:szCs w:val="20"/>
      <w:lang w:eastAsia="en-US"/>
    </w:rPr>
  </w:style>
  <w:style w:type="paragraph" w:styleId="CommentSubject">
    <w:name w:val="annotation subject"/>
    <w:basedOn w:val="CommentText"/>
    <w:next w:val="CommentText"/>
    <w:link w:val="CommentSubjectChar"/>
    <w:unhideWhenUsed/>
    <w:rsid w:val="003C5E39"/>
    <w:rPr>
      <w:b/>
      <w:bCs/>
    </w:rPr>
  </w:style>
  <w:style w:type="character" w:customStyle="1" w:styleId="CommentSubjectChar">
    <w:name w:val="Comment Subject Char"/>
    <w:basedOn w:val="CommentTextChar"/>
    <w:link w:val="CommentSubject"/>
    <w:rsid w:val="003C5E39"/>
    <w:rPr>
      <w:rFonts w:asciiTheme="minorHAnsi" w:eastAsiaTheme="minorHAnsi" w:hAnsiTheme="minorHAnsi" w:cstheme="minorBidi"/>
      <w:b/>
      <w:bCs/>
      <w:sz w:val="20"/>
      <w:szCs w:val="20"/>
      <w:lang w:eastAsia="en-US"/>
    </w:rPr>
  </w:style>
  <w:style w:type="paragraph" w:customStyle="1" w:styleId="Stand1">
    <w:name w:val="Stand1"/>
    <w:qFormat/>
    <w:rsid w:val="003C5E39"/>
    <w:pPr>
      <w:ind w:left="851"/>
    </w:pPr>
    <w:rPr>
      <w:rFonts w:ascii="Arial" w:eastAsia="Times New Roman" w:hAnsi="Arial"/>
      <w:i/>
      <w:sz w:val="22"/>
      <w:szCs w:val="20"/>
      <w:lang w:eastAsia="en-US"/>
    </w:rPr>
  </w:style>
  <w:style w:type="paragraph" w:styleId="NormalWeb">
    <w:name w:val="Normal (Web)"/>
    <w:basedOn w:val="Normal"/>
    <w:unhideWhenUsed/>
    <w:rsid w:val="003C5E39"/>
    <w:pPr>
      <w:spacing w:before="100" w:beforeAutospacing="1" w:after="100" w:afterAutospacing="1"/>
      <w:jc w:val="both"/>
    </w:pPr>
    <w:rPr>
      <w:rFonts w:ascii="Times New Roman" w:eastAsiaTheme="minorEastAsia" w:hAnsi="Times New Roman"/>
      <w:sz w:val="24"/>
      <w:lang w:eastAsia="en-GB"/>
    </w:rPr>
  </w:style>
  <w:style w:type="paragraph" w:styleId="TOCHeading">
    <w:name w:val="TOC Heading"/>
    <w:basedOn w:val="Heading1"/>
    <w:next w:val="Normal"/>
    <w:uiPriority w:val="39"/>
    <w:unhideWhenUsed/>
    <w:qFormat/>
    <w:rsid w:val="003C5E39"/>
    <w:pPr>
      <w:keepLines/>
      <w:numPr>
        <w:numId w:val="0"/>
      </w:numPr>
      <w:spacing w:after="0" w:line="276" w:lineRule="auto"/>
      <w:jc w:val="both"/>
      <w:outlineLvl w:val="9"/>
    </w:pPr>
    <w:rPr>
      <w:rFonts w:ascii="Arial" w:eastAsiaTheme="majorEastAsia" w:hAnsi="Arial" w:cstheme="majorBidi"/>
      <w:bCs/>
      <w:caps w:val="0"/>
      <w:sz w:val="36"/>
      <w:szCs w:val="28"/>
      <w:lang w:val="en-US"/>
    </w:rPr>
  </w:style>
  <w:style w:type="paragraph" w:styleId="ListNumber">
    <w:name w:val="List Number"/>
    <w:basedOn w:val="Normal"/>
    <w:unhideWhenUsed/>
    <w:rsid w:val="003C5E39"/>
    <w:pPr>
      <w:numPr>
        <w:numId w:val="4"/>
      </w:numPr>
      <w:spacing w:before="0" w:after="200" w:line="276" w:lineRule="auto"/>
      <w:contextualSpacing/>
      <w:jc w:val="both"/>
    </w:pPr>
    <w:rPr>
      <w:rFonts w:asciiTheme="minorHAnsi" w:eastAsiaTheme="minorHAnsi" w:hAnsiTheme="minorHAnsi" w:cstheme="minorBidi"/>
      <w:szCs w:val="22"/>
      <w:lang w:val="en-US" w:eastAsia="en-US"/>
    </w:rPr>
  </w:style>
  <w:style w:type="paragraph" w:styleId="ListNumber2">
    <w:name w:val="List Number 2"/>
    <w:basedOn w:val="Normal"/>
    <w:unhideWhenUsed/>
    <w:rsid w:val="003C5E39"/>
    <w:pPr>
      <w:numPr>
        <w:numId w:val="5"/>
      </w:numPr>
      <w:spacing w:before="0" w:after="200" w:line="276" w:lineRule="auto"/>
      <w:contextualSpacing/>
      <w:jc w:val="both"/>
    </w:pPr>
    <w:rPr>
      <w:rFonts w:asciiTheme="minorHAnsi" w:eastAsiaTheme="minorHAnsi" w:hAnsiTheme="minorHAnsi" w:cstheme="minorBidi"/>
      <w:szCs w:val="22"/>
      <w:lang w:val="en-US" w:eastAsia="en-US"/>
    </w:rPr>
  </w:style>
  <w:style w:type="paragraph" w:customStyle="1" w:styleId="AA-Notes">
    <w:name w:val="AA-Notes"/>
    <w:basedOn w:val="Normal"/>
    <w:qFormat/>
    <w:rsid w:val="003C5E39"/>
    <w:pPr>
      <w:spacing w:before="0" w:after="0" w:line="276" w:lineRule="auto"/>
      <w:jc w:val="both"/>
    </w:pPr>
    <w:rPr>
      <w:rFonts w:asciiTheme="minorHAnsi" w:eastAsiaTheme="minorHAnsi" w:hAnsiTheme="minorHAnsi" w:cstheme="minorBidi"/>
      <w:i/>
      <w:color w:val="4F81BD" w:themeColor="accent1"/>
      <w:sz w:val="20"/>
      <w:szCs w:val="22"/>
      <w:lang w:val="en-US" w:eastAsia="en-US"/>
    </w:rPr>
  </w:style>
  <w:style w:type="paragraph" w:customStyle="1" w:styleId="AA-Questions">
    <w:name w:val="AA-Questions"/>
    <w:basedOn w:val="AA-Notes"/>
    <w:qFormat/>
    <w:rsid w:val="003C5E39"/>
    <w:rPr>
      <w:rFonts w:eastAsiaTheme="minorEastAsia"/>
      <w:color w:val="FF0000"/>
    </w:rPr>
  </w:style>
  <w:style w:type="character" w:customStyle="1" w:styleId="Filename">
    <w:name w:val="Filename"/>
    <w:qFormat/>
    <w:rsid w:val="003C5E39"/>
    <w:rPr>
      <w:rFonts w:ascii="Calibri" w:hAnsi="Calibri" w:cs="Arial"/>
      <w:i w:val="0"/>
      <w:noProof/>
      <w:sz w:val="22"/>
      <w:szCs w:val="20"/>
      <w:u w:val="single"/>
    </w:rPr>
  </w:style>
  <w:style w:type="paragraph" w:styleId="FootnoteText">
    <w:name w:val="footnote text"/>
    <w:basedOn w:val="Normal"/>
    <w:link w:val="FootnoteTextChar"/>
    <w:rsid w:val="003C5E39"/>
    <w:pPr>
      <w:spacing w:before="0" w:after="0"/>
    </w:pPr>
    <w:rPr>
      <w:rFonts w:ascii="Arial" w:hAnsi="Arial"/>
      <w:sz w:val="20"/>
      <w:lang w:val="en-US" w:eastAsia="en-US"/>
    </w:rPr>
  </w:style>
  <w:style w:type="character" w:customStyle="1" w:styleId="FootnoteTextChar">
    <w:name w:val="Footnote Text Char"/>
    <w:basedOn w:val="DefaultParagraphFont"/>
    <w:link w:val="FootnoteText"/>
    <w:rsid w:val="003C5E39"/>
    <w:rPr>
      <w:rFonts w:ascii="Arial" w:eastAsia="Times New Roman" w:hAnsi="Arial"/>
      <w:sz w:val="20"/>
      <w:lang w:eastAsia="en-US"/>
    </w:rPr>
  </w:style>
  <w:style w:type="character" w:customStyle="1" w:styleId="Currency">
    <w:name w:val="Currency"/>
    <w:rsid w:val="003C5E39"/>
    <w:rPr>
      <w:sz w:val="22"/>
    </w:rPr>
  </w:style>
  <w:style w:type="numbering" w:customStyle="1" w:styleId="Bulleted">
    <w:name w:val="Bulleted"/>
    <w:rsid w:val="003C5E39"/>
    <w:pPr>
      <w:numPr>
        <w:numId w:val="6"/>
      </w:numPr>
    </w:pPr>
  </w:style>
  <w:style w:type="table" w:customStyle="1" w:styleId="Table-grid">
    <w:name w:val="Table - grid"/>
    <w:aliases w:val="gray"/>
    <w:basedOn w:val="TableNormal"/>
    <w:rsid w:val="003C5E39"/>
    <w:rPr>
      <w:rFonts w:ascii="Arial" w:eastAsia="Times New Roman" w:hAnsi="Arial"/>
      <w:sz w:val="20"/>
      <w:szCs w:val="22"/>
      <w:lang w:val="sl-SI" w:eastAsia="sl-SI"/>
    </w:rPr>
    <w:tblPr>
      <w:tblInd w:w="0" w:type="dxa"/>
      <w:tblBorders>
        <w:top w:val="single" w:sz="4" w:space="0" w:color="4D4D4D"/>
        <w:left w:val="single" w:sz="4" w:space="0" w:color="4D4D4D"/>
        <w:bottom w:val="single" w:sz="4" w:space="0" w:color="4D4D4D"/>
        <w:right w:val="single" w:sz="4" w:space="0" w:color="4D4D4D"/>
        <w:insideH w:val="single" w:sz="4" w:space="0" w:color="4D4D4D"/>
        <w:insideV w:val="single" w:sz="4" w:space="0" w:color="4D4D4D"/>
      </w:tblBorders>
      <w:tblCellMar>
        <w:top w:w="85" w:type="dxa"/>
        <w:left w:w="85" w:type="dxa"/>
        <w:bottom w:w="85" w:type="dxa"/>
        <w:right w:w="85" w:type="dxa"/>
      </w:tblCellMar>
    </w:tblPr>
  </w:style>
  <w:style w:type="character" w:customStyle="1" w:styleId="2check">
    <w:name w:val="2check"/>
    <w:qFormat/>
    <w:rsid w:val="003C5E39"/>
    <w:rPr>
      <w:bdr w:val="none" w:sz="0" w:space="0" w:color="auto"/>
      <w:shd w:val="clear" w:color="auto" w:fill="FFCC00"/>
    </w:rPr>
  </w:style>
  <w:style w:type="paragraph" w:customStyle="1" w:styleId="SourceCode">
    <w:name w:val="Source Code"/>
    <w:basedOn w:val="BodyText"/>
    <w:link w:val="SourceCodeChar"/>
    <w:qFormat/>
    <w:rsid w:val="00544F81"/>
    <w:pPr>
      <w:widowControl w:val="0"/>
      <w:pBdr>
        <w:top w:val="dashSmallGap" w:sz="4" w:space="8" w:color="auto"/>
        <w:left w:val="dashSmallGap" w:sz="4" w:space="8" w:color="auto"/>
        <w:bottom w:val="dashSmallGap" w:sz="4" w:space="8" w:color="auto"/>
        <w:right w:val="dashSmallGap" w:sz="4" w:space="8" w:color="auto"/>
      </w:pBdr>
      <w:shd w:val="clear" w:color="auto" w:fill="E6E6E6"/>
      <w:autoSpaceDE w:val="0"/>
      <w:autoSpaceDN w:val="0"/>
      <w:adjustRightInd w:val="0"/>
      <w:spacing w:line="240" w:lineRule="auto"/>
      <w:ind w:left="170" w:right="170"/>
      <w:contextualSpacing/>
      <w:jc w:val="left"/>
    </w:pPr>
    <w:rPr>
      <w:rFonts w:ascii="Andale Mono" w:eastAsiaTheme="minorHAnsi" w:hAnsi="Andale Mono" w:cstheme="minorBidi"/>
      <w:noProof/>
      <w:sz w:val="18"/>
      <w:szCs w:val="20"/>
      <w:lang w:eastAsia="en-US"/>
    </w:rPr>
  </w:style>
  <w:style w:type="paragraph" w:styleId="TOC7">
    <w:name w:val="toc 7"/>
    <w:basedOn w:val="Normal"/>
    <w:next w:val="Normal"/>
    <w:uiPriority w:val="39"/>
    <w:rsid w:val="003C5E39"/>
    <w:pPr>
      <w:spacing w:before="0" w:after="0"/>
      <w:ind w:left="1440"/>
    </w:pPr>
    <w:rPr>
      <w:rFonts w:ascii="Arial" w:hAnsi="Arial"/>
      <w:sz w:val="20"/>
      <w:lang w:val="en-US" w:eastAsia="en-US"/>
    </w:rPr>
  </w:style>
  <w:style w:type="paragraph" w:styleId="TOC6">
    <w:name w:val="toc 6"/>
    <w:next w:val="Normal"/>
    <w:uiPriority w:val="39"/>
    <w:rsid w:val="003C5E39"/>
    <w:pPr>
      <w:framePr w:hSpace="180" w:wrap="around" w:vAnchor="page" w:hAnchor="page" w:x="2242" w:y="7565"/>
      <w:tabs>
        <w:tab w:val="left" w:leader="dot" w:pos="1747"/>
        <w:tab w:val="right" w:leader="dot" w:pos="8194"/>
      </w:tabs>
    </w:pPr>
    <w:rPr>
      <w:rFonts w:ascii="Verdana" w:eastAsia="Times New Roman" w:hAnsi="Verdana"/>
      <w:i/>
      <w:noProof/>
      <w:color w:val="993300"/>
      <w:sz w:val="16"/>
      <w:szCs w:val="48"/>
      <w:lang w:eastAsia="en-US"/>
    </w:rPr>
  </w:style>
  <w:style w:type="paragraph" w:styleId="TOC8">
    <w:name w:val="toc 8"/>
    <w:basedOn w:val="Normal"/>
    <w:next w:val="Normal"/>
    <w:uiPriority w:val="39"/>
    <w:rsid w:val="003C5E39"/>
    <w:pPr>
      <w:spacing w:before="0" w:after="0"/>
      <w:ind w:left="1680"/>
    </w:pPr>
    <w:rPr>
      <w:rFonts w:ascii="Arial" w:hAnsi="Arial"/>
      <w:sz w:val="20"/>
      <w:lang w:val="en-US" w:eastAsia="en-US"/>
    </w:rPr>
  </w:style>
  <w:style w:type="paragraph" w:styleId="TOC9">
    <w:name w:val="toc 9"/>
    <w:basedOn w:val="Normal"/>
    <w:next w:val="Normal"/>
    <w:uiPriority w:val="39"/>
    <w:rsid w:val="003C5E39"/>
    <w:pPr>
      <w:spacing w:before="0" w:after="0"/>
      <w:ind w:left="1920"/>
    </w:pPr>
    <w:rPr>
      <w:rFonts w:ascii="Arial" w:hAnsi="Arial"/>
      <w:sz w:val="20"/>
      <w:lang w:val="en-US" w:eastAsia="en-US"/>
    </w:rPr>
  </w:style>
  <w:style w:type="paragraph" w:customStyle="1" w:styleId="BodyText-denser">
    <w:name w:val="Body Text - denser"/>
    <w:basedOn w:val="BodyText"/>
    <w:link w:val="BodyText-denserChar"/>
    <w:qFormat/>
    <w:rsid w:val="003C5E39"/>
    <w:pPr>
      <w:spacing w:before="40" w:after="40" w:line="240" w:lineRule="auto"/>
    </w:pPr>
    <w:rPr>
      <w:rFonts w:asciiTheme="minorHAnsi" w:eastAsiaTheme="minorHAnsi" w:hAnsiTheme="minorHAnsi" w:cstheme="minorBidi"/>
      <w:sz w:val="22"/>
      <w:lang w:eastAsia="en-US"/>
    </w:rPr>
  </w:style>
  <w:style w:type="character" w:customStyle="1" w:styleId="BodyText-denserChar">
    <w:name w:val="Body Text - denser Char"/>
    <w:basedOn w:val="BodyTextChar"/>
    <w:link w:val="BodyText-denser"/>
    <w:rsid w:val="003C5E39"/>
    <w:rPr>
      <w:rFonts w:asciiTheme="minorHAnsi" w:eastAsiaTheme="minorHAnsi" w:hAnsiTheme="minorHAnsi" w:cstheme="minorBidi"/>
      <w:sz w:val="22"/>
      <w:lang w:eastAsia="en-US"/>
    </w:rPr>
  </w:style>
  <w:style w:type="paragraph" w:customStyle="1" w:styleId="Reference">
    <w:name w:val="Reference"/>
    <w:basedOn w:val="Normal"/>
    <w:rsid w:val="003C5E39"/>
    <w:pPr>
      <w:keepLines/>
      <w:numPr>
        <w:numId w:val="9"/>
      </w:numPr>
      <w:tabs>
        <w:tab w:val="left" w:pos="1747"/>
      </w:tabs>
      <w:spacing w:after="120"/>
    </w:pPr>
    <w:rPr>
      <w:rFonts w:asciiTheme="minorHAnsi" w:hAnsiTheme="minorHAnsi"/>
      <w:color w:val="000000"/>
      <w:szCs w:val="22"/>
      <w:lang w:val="en-US" w:eastAsia="sl-SI"/>
    </w:rPr>
  </w:style>
  <w:style w:type="paragraph" w:customStyle="1" w:styleId="Heading0">
    <w:name w:val="Heading 0"/>
    <w:basedOn w:val="Normal"/>
    <w:next w:val="BodyText"/>
    <w:rsid w:val="003C5E39"/>
    <w:pPr>
      <w:keepNext/>
      <w:widowControl w:val="0"/>
      <w:pBdr>
        <w:bottom w:val="single" w:sz="18" w:space="2" w:color="999999"/>
      </w:pBdr>
      <w:autoSpaceDE w:val="0"/>
      <w:autoSpaceDN w:val="0"/>
      <w:adjustRightInd w:val="0"/>
      <w:spacing w:before="240" w:after="360"/>
      <w:jc w:val="both"/>
    </w:pPr>
    <w:rPr>
      <w:rFonts w:ascii="Arial" w:hAnsi="Arial"/>
      <w:b/>
      <w:sz w:val="28"/>
      <w:szCs w:val="39"/>
      <w:lang w:val="en-US" w:eastAsia="en-US"/>
    </w:rPr>
  </w:style>
  <w:style w:type="paragraph" w:customStyle="1" w:styleId="Watermark">
    <w:name w:val="Watermark"/>
    <w:basedOn w:val="Normal"/>
    <w:semiHidden/>
    <w:rsid w:val="003C5E39"/>
    <w:pPr>
      <w:spacing w:before="0" w:after="0"/>
      <w:jc w:val="center"/>
    </w:pPr>
    <w:rPr>
      <w:rFonts w:ascii="Courier" w:hAnsi="Courier"/>
      <w:b/>
      <w:color w:val="F1F1F1"/>
      <w:sz w:val="128"/>
      <w:szCs w:val="96"/>
      <w:lang w:val="en-US" w:eastAsia="en-US"/>
    </w:rPr>
  </w:style>
  <w:style w:type="numbering" w:customStyle="1" w:styleId="CharacterList">
    <w:name w:val="CharacterList"/>
    <w:basedOn w:val="Numbered"/>
    <w:rsid w:val="003C5E39"/>
    <w:pPr>
      <w:numPr>
        <w:numId w:val="8"/>
      </w:numPr>
    </w:pPr>
  </w:style>
  <w:style w:type="numbering" w:customStyle="1" w:styleId="Numbered">
    <w:name w:val="Numbered"/>
    <w:rsid w:val="003C5E39"/>
    <w:pPr>
      <w:numPr>
        <w:numId w:val="7"/>
      </w:numPr>
    </w:pPr>
  </w:style>
  <w:style w:type="character" w:customStyle="1" w:styleId="Keystroke">
    <w:name w:val="Keystroke"/>
    <w:qFormat/>
    <w:rsid w:val="003C5E39"/>
    <w:rPr>
      <w:rFonts w:ascii="Arial" w:hAnsi="Arial"/>
      <w:spacing w:val="20"/>
      <w:sz w:val="20"/>
      <w:szCs w:val="22"/>
      <w:bdr w:val="single" w:sz="4" w:space="0" w:color="000000" w:shadow="1"/>
      <w:shd w:val="clear" w:color="auto" w:fill="C0C0C0"/>
    </w:rPr>
  </w:style>
  <w:style w:type="character" w:customStyle="1" w:styleId="GUIElement">
    <w:name w:val="GUI Element"/>
    <w:qFormat/>
    <w:rsid w:val="003C5E39"/>
    <w:rPr>
      <w:rFonts w:asciiTheme="minorHAnsi" w:hAnsiTheme="minorHAnsi"/>
      <w:sz w:val="22"/>
      <w:szCs w:val="22"/>
      <w:bdr w:val="dotted" w:sz="2" w:space="0" w:color="000000"/>
      <w:shd w:val="clear" w:color="auto" w:fill="C0C0C0"/>
    </w:rPr>
  </w:style>
  <w:style w:type="character" w:styleId="FollowedHyperlink">
    <w:name w:val="FollowedHyperlink"/>
    <w:uiPriority w:val="99"/>
    <w:rsid w:val="003C5E39"/>
    <w:rPr>
      <w:color w:val="800080"/>
      <w:u w:val="single"/>
    </w:rPr>
  </w:style>
  <w:style w:type="character" w:customStyle="1" w:styleId="SourceCodeChar">
    <w:name w:val="Source Code Char"/>
    <w:basedOn w:val="DefaultParagraphFont"/>
    <w:link w:val="SourceCode"/>
    <w:rsid w:val="00544F81"/>
    <w:rPr>
      <w:rFonts w:ascii="Andale Mono" w:eastAsiaTheme="minorHAnsi" w:hAnsi="Andale Mono" w:cstheme="minorBidi"/>
      <w:noProof/>
      <w:sz w:val="18"/>
      <w:szCs w:val="20"/>
      <w:shd w:val="clear" w:color="auto" w:fill="E6E6E6"/>
      <w:lang w:eastAsia="en-US"/>
    </w:rPr>
  </w:style>
  <w:style w:type="paragraph" w:customStyle="1" w:styleId="Figure">
    <w:name w:val="Figure"/>
    <w:basedOn w:val="BodyText-denser"/>
    <w:next w:val="BodyText"/>
    <w:qFormat/>
    <w:rsid w:val="003C5E39"/>
    <w:pPr>
      <w:keepNext/>
      <w:spacing w:before="300" w:after="120"/>
      <w:jc w:val="center"/>
    </w:pPr>
  </w:style>
  <w:style w:type="paragraph" w:customStyle="1" w:styleId="DocumentTitle">
    <w:name w:val="Document Title"/>
    <w:basedOn w:val="Heading0"/>
    <w:rsid w:val="003C5E39"/>
    <w:pPr>
      <w:pBdr>
        <w:bottom w:val="single" w:sz="12" w:space="2" w:color="auto"/>
      </w:pBdr>
      <w:spacing w:before="0" w:after="240"/>
    </w:pPr>
    <w:rPr>
      <w:sz w:val="48"/>
    </w:rPr>
  </w:style>
  <w:style w:type="paragraph" w:customStyle="1" w:styleId="DocumentSubject">
    <w:name w:val="Document Subject"/>
    <w:basedOn w:val="Heading0"/>
    <w:rsid w:val="003C5E39"/>
    <w:pPr>
      <w:pBdr>
        <w:bottom w:val="none" w:sz="0" w:space="0" w:color="auto"/>
      </w:pBdr>
    </w:pPr>
    <w:rPr>
      <w:b w:val="0"/>
      <w:sz w:val="36"/>
      <w:szCs w:val="32"/>
    </w:rPr>
  </w:style>
  <w:style w:type="paragraph" w:styleId="DocumentMap">
    <w:name w:val="Document Map"/>
    <w:basedOn w:val="Normal"/>
    <w:link w:val="DocumentMapChar"/>
    <w:rsid w:val="003C5E39"/>
    <w:pPr>
      <w:shd w:val="clear" w:color="auto" w:fill="000080"/>
      <w:spacing w:before="0" w:after="0"/>
    </w:pPr>
    <w:rPr>
      <w:rFonts w:cs="Tahoma"/>
      <w:sz w:val="20"/>
      <w:szCs w:val="20"/>
      <w:lang w:val="en-US" w:eastAsia="en-US"/>
    </w:rPr>
  </w:style>
  <w:style w:type="character" w:customStyle="1" w:styleId="DocumentMapChar">
    <w:name w:val="Document Map Char"/>
    <w:basedOn w:val="DefaultParagraphFont"/>
    <w:link w:val="DocumentMap"/>
    <w:rsid w:val="003C5E39"/>
    <w:rPr>
      <w:rFonts w:ascii="Tahoma" w:eastAsia="Times New Roman" w:hAnsi="Tahoma" w:cs="Tahoma"/>
      <w:sz w:val="20"/>
      <w:szCs w:val="20"/>
      <w:shd w:val="clear" w:color="auto" w:fill="000080"/>
      <w:lang w:eastAsia="en-US"/>
    </w:rPr>
  </w:style>
  <w:style w:type="table" w:customStyle="1" w:styleId="TableGridBordered">
    <w:name w:val="Table Grid Bordered"/>
    <w:basedOn w:val="TableGrid"/>
    <w:rsid w:val="003C5E39"/>
    <w:pPr>
      <w:keepNext/>
      <w:keepLines/>
      <w:spacing w:line="264" w:lineRule="auto"/>
    </w:pPr>
    <w:rPr>
      <w:rFonts w:ascii="Arial" w:eastAsia="Times New Roman" w:hAnsi="Arial"/>
      <w:sz w:val="20"/>
      <w:szCs w:val="22"/>
      <w:lang w:val="sl-SI" w:eastAsia="sl-SI"/>
    </w:rPr>
    <w:tblPr>
      <w:jc w:val="center"/>
      <w:tblInd w:w="0" w:type="dxa"/>
      <w:tblBorders>
        <w:left w:val="dotted" w:sz="4" w:space="0" w:color="auto"/>
        <w:right w:val="dotted" w:sz="4" w:space="0" w:color="auto"/>
        <w:insideH w:val="single" w:sz="4" w:space="0" w:color="auto"/>
        <w:insideV w:val="dotted" w:sz="4" w:space="0" w:color="auto"/>
      </w:tblBorders>
      <w:tblCellMar>
        <w:top w:w="57" w:type="dxa"/>
        <w:left w:w="85" w:type="dxa"/>
        <w:bottom w:w="57" w:type="dxa"/>
        <w:right w:w="85" w:type="dxa"/>
      </w:tblCellMar>
    </w:tblPr>
    <w:trPr>
      <w:cantSplit/>
      <w:jc w:val="center"/>
    </w:trPr>
    <w:tblStylePr w:type="firstRow">
      <w:pPr>
        <w:jc w:val="left"/>
      </w:pPr>
      <w:rPr>
        <w:rFonts w:ascii="Arial" w:hAnsi="Arial"/>
        <w:b/>
        <w:sz w:val="18"/>
      </w:rPr>
      <w:tblPr>
        <w:tblCellMar>
          <w:top w:w="85" w:type="dxa"/>
          <w:left w:w="85" w:type="dxa"/>
          <w:bottom w:w="85" w:type="dxa"/>
          <w:right w:w="85" w:type="dxa"/>
        </w:tblCellMar>
      </w:tblPr>
      <w:tcPr>
        <w:tcBorders>
          <w:top w:val="single" w:sz="12" w:space="0" w:color="auto"/>
          <w:left w:val="dotted" w:sz="4" w:space="0" w:color="auto"/>
          <w:bottom w:val="single" w:sz="8" w:space="0" w:color="auto"/>
          <w:right w:val="dotted" w:sz="4" w:space="0" w:color="auto"/>
          <w:insideH w:val="nil"/>
          <w:insideV w:val="dotted" w:sz="4" w:space="0" w:color="auto"/>
          <w:tl2br w:val="nil"/>
          <w:tr2bl w:val="nil"/>
        </w:tcBorders>
        <w:shd w:val="clear" w:color="auto" w:fill="C0C0C0"/>
      </w:tcPr>
    </w:tblStylePr>
    <w:tblStylePr w:type="lastRow">
      <w:tblPr/>
      <w:tcPr>
        <w:tcBorders>
          <w:top w:val="single" w:sz="8" w:space="0" w:color="auto"/>
          <w:left w:val="dotted" w:sz="4" w:space="0" w:color="auto"/>
          <w:bottom w:val="single" w:sz="12" w:space="0" w:color="auto"/>
          <w:right w:val="dotted" w:sz="4" w:space="0" w:color="auto"/>
          <w:insideH w:val="nil"/>
          <w:insideV w:val="dotted" w:sz="2" w:space="0" w:color="auto"/>
          <w:tl2br w:val="nil"/>
          <w:tr2bl w:val="nil"/>
        </w:tcBorders>
      </w:tcPr>
    </w:tblStylePr>
  </w:style>
  <w:style w:type="character" w:customStyle="1" w:styleId="Math">
    <w:name w:val="Math"/>
    <w:rsid w:val="003C5E39"/>
    <w:rPr>
      <w:rFonts w:ascii="Times New Roman" w:hAnsi="Times New Roman"/>
      <w:i/>
    </w:rPr>
  </w:style>
  <w:style w:type="table" w:customStyle="1" w:styleId="Table-info">
    <w:name w:val="Table - info"/>
    <w:basedOn w:val="TableNormal"/>
    <w:rsid w:val="003C5E39"/>
    <w:pPr>
      <w:keepLines/>
      <w:spacing w:line="288" w:lineRule="auto"/>
    </w:pPr>
    <w:rPr>
      <w:rFonts w:ascii="Arial" w:eastAsia="Times New Roman" w:hAnsi="Arial"/>
      <w:sz w:val="20"/>
      <w:szCs w:val="22"/>
      <w:lang w:val="sl-SI" w:eastAsia="sl-SI"/>
    </w:rPr>
    <w:tblPr>
      <w:tblInd w:w="0" w:type="dxa"/>
      <w:tblBorders>
        <w:top w:val="single" w:sz="8" w:space="0" w:color="auto"/>
        <w:bottom w:val="single" w:sz="8" w:space="0" w:color="auto"/>
      </w:tblBorders>
      <w:tblCellMar>
        <w:top w:w="113" w:type="dxa"/>
        <w:left w:w="0" w:type="dxa"/>
        <w:bottom w:w="113" w:type="dxa"/>
        <w:right w:w="0" w:type="dxa"/>
      </w:tblCellMar>
    </w:tblPr>
    <w:trPr>
      <w:cantSplit/>
    </w:trPr>
    <w:tcPr>
      <w:shd w:val="clear" w:color="auto" w:fill="F3F3F3"/>
      <w:vAlign w:val="center"/>
    </w:tcPr>
  </w:style>
  <w:style w:type="table" w:customStyle="1" w:styleId="Table-warningnote">
    <w:name w:val="Table - warning note"/>
    <w:basedOn w:val="Table-invisible"/>
    <w:rsid w:val="003C5E39"/>
    <w:pPr>
      <w:jc w:val="center"/>
    </w:pPr>
    <w:rPr>
      <w:b/>
    </w:rPr>
    <w:tblPr>
      <w:tblInd w:w="113" w:type="dxa"/>
      <w:tblBorders>
        <w:top w:val="single" w:sz="18" w:space="0" w:color="FF0000"/>
        <w:bottom w:val="single" w:sz="18" w:space="0" w:color="FF0000"/>
      </w:tblBorders>
      <w:tblCellMar>
        <w:top w:w="113" w:type="dxa"/>
        <w:left w:w="0" w:type="dxa"/>
        <w:bottom w:w="113" w:type="dxa"/>
        <w:right w:w="0" w:type="dxa"/>
      </w:tblCellMar>
    </w:tblPr>
    <w:trPr>
      <w:cantSplit/>
    </w:trPr>
    <w:tcPr>
      <w:shd w:val="clear" w:color="auto" w:fill="F3F3F3"/>
      <w:vAlign w:val="center"/>
    </w:tcPr>
  </w:style>
  <w:style w:type="paragraph" w:styleId="HTMLPreformatted">
    <w:name w:val="HTML Preformatted"/>
    <w:basedOn w:val="Normal"/>
    <w:link w:val="HTMLPreformattedChar"/>
    <w:rsid w:val="003C5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alibri" w:hAnsi="Calibri" w:cs="Courier New"/>
      <w:sz w:val="20"/>
      <w:szCs w:val="20"/>
      <w:lang w:val="en-US" w:eastAsia="en-US"/>
    </w:rPr>
  </w:style>
  <w:style w:type="character" w:customStyle="1" w:styleId="HTMLPreformattedChar">
    <w:name w:val="HTML Preformatted Char"/>
    <w:basedOn w:val="DefaultParagraphFont"/>
    <w:link w:val="HTMLPreformatted"/>
    <w:rsid w:val="003C5E39"/>
    <w:rPr>
      <w:rFonts w:ascii="Calibri" w:eastAsia="Times New Roman" w:hAnsi="Calibri" w:cs="Courier New"/>
      <w:sz w:val="20"/>
      <w:szCs w:val="20"/>
      <w:lang w:eastAsia="en-US"/>
    </w:rPr>
  </w:style>
  <w:style w:type="table" w:customStyle="1" w:styleId="Table-invisible">
    <w:name w:val="Table - invisible"/>
    <w:basedOn w:val="TableNormal"/>
    <w:rsid w:val="003C5E39"/>
    <w:rPr>
      <w:rFonts w:asciiTheme="minorHAnsi" w:eastAsia="Times New Roman" w:hAnsiTheme="minorHAnsi"/>
      <w:sz w:val="22"/>
      <w:szCs w:val="22"/>
      <w:lang w:val="sl-SI" w:eastAsia="sl-SI"/>
    </w:rPr>
    <w:tblPr>
      <w:tblInd w:w="0" w:type="dxa"/>
      <w:tblCellMar>
        <w:top w:w="0" w:type="dxa"/>
        <w:left w:w="108" w:type="dxa"/>
        <w:bottom w:w="0" w:type="dxa"/>
        <w:right w:w="108" w:type="dxa"/>
      </w:tblCellMar>
    </w:tblPr>
  </w:style>
  <w:style w:type="character" w:customStyle="1" w:styleId="Accent">
    <w:name w:val="Accent"/>
    <w:uiPriority w:val="1"/>
    <w:qFormat/>
    <w:rsid w:val="003C5E39"/>
    <w:rPr>
      <w:b/>
      <w:i/>
    </w:rPr>
  </w:style>
  <w:style w:type="character" w:styleId="PlaceholderText">
    <w:name w:val="Placeholder Text"/>
    <w:basedOn w:val="DefaultParagraphFont"/>
    <w:uiPriority w:val="67"/>
    <w:rsid w:val="003C5E39"/>
    <w:rPr>
      <w:color w:val="808080"/>
    </w:rPr>
  </w:style>
  <w:style w:type="character" w:customStyle="1" w:styleId="Identifier">
    <w:name w:val="Identifier"/>
    <w:qFormat/>
    <w:rsid w:val="003C5E39"/>
    <w:rPr>
      <w:rFonts w:ascii="Lucida Console" w:hAnsi="Lucida Console"/>
      <w:sz w:val="20"/>
    </w:rPr>
  </w:style>
  <w:style w:type="character" w:customStyle="1" w:styleId="SourceCodeCharacter">
    <w:name w:val="Source Code Character"/>
    <w:basedOn w:val="DefaultParagraphFont"/>
    <w:uiPriority w:val="1"/>
    <w:rsid w:val="003C5E39"/>
    <w:rPr>
      <w:rFonts w:ascii="Courier New" w:hAnsi="Courier New"/>
      <w:sz w:val="20"/>
      <w:szCs w:val="22"/>
    </w:rPr>
  </w:style>
  <w:style w:type="table" w:customStyle="1" w:styleId="SourceCodeTable">
    <w:name w:val="Source Code Table"/>
    <w:basedOn w:val="TableNormal"/>
    <w:uiPriority w:val="99"/>
    <w:rsid w:val="003C5E39"/>
    <w:rPr>
      <w:rFonts w:ascii="Courier New" w:eastAsia="Times New Roman" w:hAnsi="Courier New"/>
      <w:sz w:val="20"/>
      <w:szCs w:val="22"/>
      <w:lang w:val="sl-SI" w:eastAsia="sl-SI"/>
    </w:rPr>
    <w:tblPr>
      <w:tblStyleRowBandSize w:val="1"/>
      <w:tblStyleColBandSize w:val="1"/>
      <w:tblInd w:w="0" w:type="dxa"/>
      <w:tblBorders>
        <w:top w:val="dashSmallGap" w:sz="4" w:space="0" w:color="auto"/>
        <w:left w:val="dashSmallGap" w:sz="4" w:space="0" w:color="auto"/>
        <w:bottom w:val="dashSmallGap" w:sz="4" w:space="0" w:color="auto"/>
        <w:right w:val="dashSmallGap" w:sz="4" w:space="0" w:color="auto"/>
      </w:tblBorders>
      <w:tblCellMar>
        <w:top w:w="160" w:type="dxa"/>
        <w:left w:w="160" w:type="dxa"/>
        <w:bottom w:w="160" w:type="dxa"/>
        <w:right w:w="160" w:type="dxa"/>
      </w:tblCellMar>
    </w:tblPr>
    <w:tcPr>
      <w:shd w:val="clear" w:color="E6E6E6" w:fill="E6E6E6"/>
    </w:tcPr>
    <w:tblStylePr w:type="firstRow">
      <w:rPr>
        <w:rFonts w:ascii="Courier New" w:hAnsi="Courier New"/>
      </w:rPr>
    </w:tblStylePr>
    <w:tblStylePr w:type="lastRow">
      <w:rPr>
        <w:rFonts w:ascii="Courier New" w:hAnsi="Courier New"/>
      </w:rPr>
    </w:tblStylePr>
    <w:tblStylePr w:type="firstCol">
      <w:rPr>
        <w:rFonts w:ascii="Courier New" w:hAnsi="Courier New"/>
      </w:rPr>
    </w:tblStylePr>
    <w:tblStylePr w:type="lastCol">
      <w:rPr>
        <w:rFonts w:ascii="Courier New" w:hAnsi="Courier New"/>
      </w:rPr>
    </w:tblStylePr>
  </w:style>
  <w:style w:type="paragraph" w:customStyle="1" w:styleId="SourceCodeParagraph">
    <w:name w:val="Source Code Paragraph"/>
    <w:basedOn w:val="BodyText"/>
    <w:link w:val="SourceCodeParagraphChar"/>
    <w:qFormat/>
    <w:rsid w:val="003C5E39"/>
    <w:pPr>
      <w:spacing w:before="0" w:after="0" w:line="240" w:lineRule="auto"/>
    </w:pPr>
    <w:rPr>
      <w:rFonts w:ascii="Consolas" w:eastAsiaTheme="minorHAnsi" w:hAnsi="Consolas" w:cstheme="minorBidi"/>
      <w:sz w:val="19"/>
      <w:lang w:eastAsia="en-US"/>
    </w:rPr>
  </w:style>
  <w:style w:type="numbering" w:styleId="111111">
    <w:name w:val="Outline List 2"/>
    <w:basedOn w:val="NoList"/>
    <w:rsid w:val="003C5E39"/>
    <w:pPr>
      <w:numPr>
        <w:numId w:val="10"/>
      </w:numPr>
    </w:pPr>
  </w:style>
  <w:style w:type="numbering" w:styleId="1ai">
    <w:name w:val="Outline List 1"/>
    <w:basedOn w:val="NoList"/>
    <w:rsid w:val="003C5E39"/>
    <w:pPr>
      <w:numPr>
        <w:numId w:val="11"/>
      </w:numPr>
    </w:pPr>
  </w:style>
  <w:style w:type="numbering" w:styleId="ArticleSection">
    <w:name w:val="Outline List 3"/>
    <w:basedOn w:val="NoList"/>
    <w:rsid w:val="003C5E39"/>
    <w:pPr>
      <w:numPr>
        <w:numId w:val="12"/>
      </w:numPr>
    </w:pPr>
  </w:style>
  <w:style w:type="paragraph" w:styleId="Bibliography">
    <w:name w:val="Bibliography"/>
    <w:basedOn w:val="Normal"/>
    <w:next w:val="Normal"/>
    <w:uiPriority w:val="37"/>
    <w:unhideWhenUsed/>
    <w:rsid w:val="003C5E39"/>
    <w:pPr>
      <w:spacing w:before="0" w:after="0"/>
    </w:pPr>
    <w:rPr>
      <w:rFonts w:ascii="Arial" w:hAnsi="Arial"/>
      <w:sz w:val="20"/>
      <w:lang w:val="en-US" w:eastAsia="en-US"/>
    </w:rPr>
  </w:style>
  <w:style w:type="paragraph" w:styleId="BlockText">
    <w:name w:val="Block Text"/>
    <w:basedOn w:val="Normal"/>
    <w:rsid w:val="003C5E39"/>
    <w:pPr>
      <w:pBdr>
        <w:top w:val="single" w:sz="2" w:space="10" w:color="4F81BD" w:themeColor="accent1"/>
        <w:left w:val="single" w:sz="2" w:space="10" w:color="4F81BD" w:themeColor="accent1"/>
        <w:bottom w:val="single" w:sz="2" w:space="10" w:color="4F81BD" w:themeColor="accent1"/>
        <w:right w:val="single" w:sz="2" w:space="10" w:color="4F81BD" w:themeColor="accent1"/>
      </w:pBdr>
      <w:spacing w:before="0" w:after="0"/>
      <w:ind w:left="1152" w:right="1152"/>
    </w:pPr>
    <w:rPr>
      <w:rFonts w:asciiTheme="minorHAnsi" w:eastAsiaTheme="minorEastAsia" w:hAnsiTheme="minorHAnsi" w:cstheme="minorBidi"/>
      <w:i/>
      <w:iCs/>
      <w:color w:val="4F81BD" w:themeColor="accent1"/>
      <w:sz w:val="20"/>
      <w:lang w:val="en-US" w:eastAsia="en-US"/>
    </w:rPr>
  </w:style>
  <w:style w:type="paragraph" w:styleId="BodyText2">
    <w:name w:val="Body Text 2"/>
    <w:basedOn w:val="Normal"/>
    <w:link w:val="BodyText2Char"/>
    <w:rsid w:val="003C5E39"/>
    <w:pPr>
      <w:spacing w:before="0" w:after="120" w:line="480" w:lineRule="auto"/>
    </w:pPr>
    <w:rPr>
      <w:rFonts w:ascii="Arial" w:hAnsi="Arial"/>
      <w:sz w:val="20"/>
      <w:lang w:val="en-US" w:eastAsia="en-US"/>
    </w:rPr>
  </w:style>
  <w:style w:type="character" w:customStyle="1" w:styleId="BodyText2Char">
    <w:name w:val="Body Text 2 Char"/>
    <w:basedOn w:val="DefaultParagraphFont"/>
    <w:link w:val="BodyText2"/>
    <w:rsid w:val="003C5E39"/>
    <w:rPr>
      <w:rFonts w:ascii="Arial" w:eastAsia="Times New Roman" w:hAnsi="Arial"/>
      <w:sz w:val="20"/>
      <w:lang w:eastAsia="en-US"/>
    </w:rPr>
  </w:style>
  <w:style w:type="paragraph" w:styleId="BodyText3">
    <w:name w:val="Body Text 3"/>
    <w:basedOn w:val="Normal"/>
    <w:link w:val="BodyText3Char"/>
    <w:rsid w:val="003C5E39"/>
    <w:pPr>
      <w:spacing w:before="0" w:after="120"/>
    </w:pPr>
    <w:rPr>
      <w:rFonts w:ascii="Arial" w:hAnsi="Arial"/>
      <w:sz w:val="16"/>
      <w:szCs w:val="16"/>
      <w:lang w:val="en-US" w:eastAsia="en-US"/>
    </w:rPr>
  </w:style>
  <w:style w:type="character" w:customStyle="1" w:styleId="BodyText3Char">
    <w:name w:val="Body Text 3 Char"/>
    <w:basedOn w:val="DefaultParagraphFont"/>
    <w:link w:val="BodyText3"/>
    <w:rsid w:val="003C5E39"/>
    <w:rPr>
      <w:rFonts w:ascii="Arial" w:eastAsia="Times New Roman" w:hAnsi="Arial"/>
      <w:sz w:val="16"/>
      <w:szCs w:val="16"/>
      <w:lang w:eastAsia="en-US"/>
    </w:rPr>
  </w:style>
  <w:style w:type="paragraph" w:styleId="BodyTextFirstIndent">
    <w:name w:val="Body Text First Indent"/>
    <w:basedOn w:val="BodyText"/>
    <w:link w:val="BodyTextFirstIndentChar"/>
    <w:rsid w:val="003C5E39"/>
    <w:pPr>
      <w:spacing w:before="0" w:after="0" w:line="240" w:lineRule="auto"/>
      <w:ind w:firstLine="360"/>
      <w:jc w:val="left"/>
    </w:pPr>
    <w:rPr>
      <w:rFonts w:ascii="Arial" w:eastAsiaTheme="minorHAnsi" w:hAnsi="Arial" w:cstheme="minorBidi"/>
      <w:sz w:val="20"/>
      <w:lang w:eastAsia="en-US"/>
    </w:rPr>
  </w:style>
  <w:style w:type="character" w:customStyle="1" w:styleId="BodyTextFirstIndentChar">
    <w:name w:val="Body Text First Indent Char"/>
    <w:basedOn w:val="BodyTextChar"/>
    <w:link w:val="BodyTextFirstIndent"/>
    <w:rsid w:val="003C5E39"/>
    <w:rPr>
      <w:rFonts w:ascii="Arial" w:eastAsiaTheme="minorHAnsi" w:hAnsi="Arial" w:cstheme="minorBidi"/>
      <w:sz w:val="20"/>
      <w:lang w:eastAsia="en-US"/>
    </w:rPr>
  </w:style>
  <w:style w:type="paragraph" w:styleId="BodyTextIndent">
    <w:name w:val="Body Text Indent"/>
    <w:basedOn w:val="Normal"/>
    <w:link w:val="BodyTextIndentChar"/>
    <w:rsid w:val="003C5E39"/>
    <w:pPr>
      <w:spacing w:before="0" w:after="120"/>
      <w:ind w:left="283"/>
    </w:pPr>
    <w:rPr>
      <w:rFonts w:ascii="Arial" w:hAnsi="Arial"/>
      <w:sz w:val="20"/>
      <w:lang w:val="en-US" w:eastAsia="en-US"/>
    </w:rPr>
  </w:style>
  <w:style w:type="character" w:customStyle="1" w:styleId="BodyTextIndentChar">
    <w:name w:val="Body Text Indent Char"/>
    <w:basedOn w:val="DefaultParagraphFont"/>
    <w:link w:val="BodyTextIndent"/>
    <w:rsid w:val="003C5E39"/>
    <w:rPr>
      <w:rFonts w:ascii="Arial" w:eastAsia="Times New Roman" w:hAnsi="Arial"/>
      <w:sz w:val="20"/>
      <w:lang w:eastAsia="en-US"/>
    </w:rPr>
  </w:style>
  <w:style w:type="paragraph" w:styleId="BodyTextFirstIndent2">
    <w:name w:val="Body Text First Indent 2"/>
    <w:basedOn w:val="BodyTextIndent"/>
    <w:link w:val="BodyTextFirstIndent2Char"/>
    <w:rsid w:val="003C5E39"/>
    <w:pPr>
      <w:spacing w:after="0"/>
      <w:ind w:left="360" w:firstLine="360"/>
    </w:pPr>
  </w:style>
  <w:style w:type="character" w:customStyle="1" w:styleId="BodyTextFirstIndent2Char">
    <w:name w:val="Body Text First Indent 2 Char"/>
    <w:basedOn w:val="BodyTextIndentChar"/>
    <w:link w:val="BodyTextFirstIndent2"/>
    <w:rsid w:val="003C5E39"/>
    <w:rPr>
      <w:rFonts w:ascii="Arial" w:eastAsia="Times New Roman" w:hAnsi="Arial"/>
      <w:sz w:val="20"/>
      <w:lang w:eastAsia="en-US"/>
    </w:rPr>
  </w:style>
  <w:style w:type="paragraph" w:styleId="BodyTextIndent2">
    <w:name w:val="Body Text Indent 2"/>
    <w:basedOn w:val="Normal"/>
    <w:link w:val="BodyTextIndent2Char"/>
    <w:rsid w:val="003C5E39"/>
    <w:pPr>
      <w:spacing w:before="0" w:after="120" w:line="480" w:lineRule="auto"/>
      <w:ind w:left="283"/>
    </w:pPr>
    <w:rPr>
      <w:rFonts w:ascii="Arial" w:hAnsi="Arial"/>
      <w:sz w:val="20"/>
      <w:lang w:val="en-US" w:eastAsia="en-US"/>
    </w:rPr>
  </w:style>
  <w:style w:type="character" w:customStyle="1" w:styleId="BodyTextIndent2Char">
    <w:name w:val="Body Text Indent 2 Char"/>
    <w:basedOn w:val="DefaultParagraphFont"/>
    <w:link w:val="BodyTextIndent2"/>
    <w:rsid w:val="003C5E39"/>
    <w:rPr>
      <w:rFonts w:ascii="Arial" w:eastAsia="Times New Roman" w:hAnsi="Arial"/>
      <w:sz w:val="20"/>
      <w:lang w:eastAsia="en-US"/>
    </w:rPr>
  </w:style>
  <w:style w:type="paragraph" w:styleId="BodyTextIndent3">
    <w:name w:val="Body Text Indent 3"/>
    <w:basedOn w:val="Normal"/>
    <w:link w:val="BodyTextIndent3Char"/>
    <w:rsid w:val="003C5E39"/>
    <w:pPr>
      <w:spacing w:before="0" w:after="120"/>
      <w:ind w:left="283"/>
    </w:pPr>
    <w:rPr>
      <w:rFonts w:ascii="Arial" w:hAnsi="Arial"/>
      <w:sz w:val="16"/>
      <w:szCs w:val="16"/>
      <w:lang w:val="en-US" w:eastAsia="en-US"/>
    </w:rPr>
  </w:style>
  <w:style w:type="character" w:customStyle="1" w:styleId="BodyTextIndent3Char">
    <w:name w:val="Body Text Indent 3 Char"/>
    <w:basedOn w:val="DefaultParagraphFont"/>
    <w:link w:val="BodyTextIndent3"/>
    <w:rsid w:val="003C5E39"/>
    <w:rPr>
      <w:rFonts w:ascii="Arial" w:eastAsia="Times New Roman" w:hAnsi="Arial"/>
      <w:sz w:val="16"/>
      <w:szCs w:val="16"/>
      <w:lang w:eastAsia="en-US"/>
    </w:rPr>
  </w:style>
  <w:style w:type="character" w:styleId="BookTitle">
    <w:name w:val="Book Title"/>
    <w:basedOn w:val="DefaultParagraphFont"/>
    <w:uiPriority w:val="33"/>
    <w:rsid w:val="003C5E39"/>
    <w:rPr>
      <w:b/>
      <w:bCs/>
      <w:smallCaps/>
      <w:spacing w:val="5"/>
    </w:rPr>
  </w:style>
  <w:style w:type="paragraph" w:styleId="Closing">
    <w:name w:val="Closing"/>
    <w:basedOn w:val="Normal"/>
    <w:link w:val="ClosingChar"/>
    <w:rsid w:val="003C5E39"/>
    <w:pPr>
      <w:spacing w:before="0" w:after="0"/>
      <w:ind w:left="4252"/>
    </w:pPr>
    <w:rPr>
      <w:rFonts w:ascii="Arial" w:hAnsi="Arial"/>
      <w:sz w:val="20"/>
      <w:lang w:val="en-US" w:eastAsia="en-US"/>
    </w:rPr>
  </w:style>
  <w:style w:type="character" w:customStyle="1" w:styleId="ClosingChar">
    <w:name w:val="Closing Char"/>
    <w:basedOn w:val="DefaultParagraphFont"/>
    <w:link w:val="Closing"/>
    <w:rsid w:val="003C5E39"/>
    <w:rPr>
      <w:rFonts w:ascii="Arial" w:eastAsia="Times New Roman" w:hAnsi="Arial"/>
      <w:sz w:val="20"/>
      <w:lang w:eastAsia="en-US"/>
    </w:rPr>
  </w:style>
  <w:style w:type="table" w:customStyle="1" w:styleId="ColorfulGrid1">
    <w:name w:val="Colorful Grid1"/>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rsid w:val="003C5E39"/>
    <w:pPr>
      <w:spacing w:before="0" w:after="0"/>
    </w:pPr>
    <w:rPr>
      <w:rFonts w:ascii="Arial" w:hAnsi="Arial"/>
      <w:sz w:val="20"/>
      <w:lang w:val="en-US" w:eastAsia="en-US"/>
    </w:rPr>
  </w:style>
  <w:style w:type="character" w:customStyle="1" w:styleId="DateChar">
    <w:name w:val="Date Char"/>
    <w:basedOn w:val="DefaultParagraphFont"/>
    <w:link w:val="Date"/>
    <w:rsid w:val="003C5E39"/>
    <w:rPr>
      <w:rFonts w:ascii="Arial" w:eastAsia="Times New Roman" w:hAnsi="Arial"/>
      <w:sz w:val="20"/>
      <w:lang w:eastAsia="en-US"/>
    </w:rPr>
  </w:style>
  <w:style w:type="paragraph" w:styleId="E-mailSignature">
    <w:name w:val="E-mail Signature"/>
    <w:basedOn w:val="Normal"/>
    <w:link w:val="E-mailSignatureChar"/>
    <w:rsid w:val="003C5E39"/>
    <w:pPr>
      <w:spacing w:before="0" w:after="0"/>
    </w:pPr>
    <w:rPr>
      <w:rFonts w:ascii="Arial" w:hAnsi="Arial"/>
      <w:sz w:val="20"/>
      <w:lang w:val="en-US" w:eastAsia="en-US"/>
    </w:rPr>
  </w:style>
  <w:style w:type="character" w:customStyle="1" w:styleId="E-mailSignatureChar">
    <w:name w:val="E-mail Signature Char"/>
    <w:basedOn w:val="DefaultParagraphFont"/>
    <w:link w:val="E-mailSignature"/>
    <w:rsid w:val="003C5E39"/>
    <w:rPr>
      <w:rFonts w:ascii="Arial" w:eastAsia="Times New Roman" w:hAnsi="Arial"/>
      <w:sz w:val="20"/>
      <w:lang w:eastAsia="en-US"/>
    </w:rPr>
  </w:style>
  <w:style w:type="character" w:styleId="Emphasis">
    <w:name w:val="Emphasis"/>
    <w:basedOn w:val="DefaultParagraphFont"/>
    <w:rsid w:val="003C5E39"/>
    <w:rPr>
      <w:i/>
      <w:iCs/>
    </w:rPr>
  </w:style>
  <w:style w:type="character" w:styleId="EndnoteReference">
    <w:name w:val="endnote reference"/>
    <w:basedOn w:val="DefaultParagraphFont"/>
    <w:rsid w:val="003C5E39"/>
    <w:rPr>
      <w:vertAlign w:val="superscript"/>
    </w:rPr>
  </w:style>
  <w:style w:type="paragraph" w:styleId="EndnoteText">
    <w:name w:val="endnote text"/>
    <w:basedOn w:val="Normal"/>
    <w:link w:val="EndnoteTextChar"/>
    <w:rsid w:val="003C5E39"/>
    <w:pPr>
      <w:spacing w:before="0" w:after="0"/>
    </w:pPr>
    <w:rPr>
      <w:rFonts w:ascii="Arial" w:hAnsi="Arial"/>
      <w:sz w:val="20"/>
      <w:szCs w:val="20"/>
      <w:lang w:val="en-US" w:eastAsia="en-US"/>
    </w:rPr>
  </w:style>
  <w:style w:type="character" w:customStyle="1" w:styleId="EndnoteTextChar">
    <w:name w:val="Endnote Text Char"/>
    <w:basedOn w:val="DefaultParagraphFont"/>
    <w:link w:val="EndnoteText"/>
    <w:rsid w:val="003C5E39"/>
    <w:rPr>
      <w:rFonts w:ascii="Arial" w:eastAsia="Times New Roman" w:hAnsi="Arial"/>
      <w:sz w:val="20"/>
      <w:szCs w:val="20"/>
      <w:lang w:eastAsia="en-US"/>
    </w:rPr>
  </w:style>
  <w:style w:type="paragraph" w:styleId="EnvelopeAddress">
    <w:name w:val="envelope address"/>
    <w:basedOn w:val="Normal"/>
    <w:rsid w:val="003C5E39"/>
    <w:pPr>
      <w:framePr w:w="7920" w:h="1980" w:hRule="exact" w:hSpace="141" w:wrap="auto" w:hAnchor="page" w:xAlign="center" w:yAlign="bottom"/>
      <w:spacing w:before="0" w:after="0"/>
      <w:ind w:left="2880"/>
    </w:pPr>
    <w:rPr>
      <w:rFonts w:asciiTheme="majorHAnsi" w:eastAsiaTheme="majorEastAsia" w:hAnsiTheme="majorHAnsi" w:cstheme="majorBidi"/>
      <w:sz w:val="24"/>
      <w:lang w:val="en-US" w:eastAsia="en-US"/>
    </w:rPr>
  </w:style>
  <w:style w:type="paragraph" w:styleId="EnvelopeReturn">
    <w:name w:val="envelope return"/>
    <w:basedOn w:val="Normal"/>
    <w:rsid w:val="003C5E39"/>
    <w:pPr>
      <w:spacing w:before="0" w:after="0"/>
    </w:pPr>
    <w:rPr>
      <w:rFonts w:asciiTheme="majorHAnsi" w:eastAsiaTheme="majorEastAsia" w:hAnsiTheme="majorHAnsi" w:cstheme="majorBidi"/>
      <w:sz w:val="20"/>
      <w:szCs w:val="20"/>
      <w:lang w:val="en-US" w:eastAsia="en-US"/>
    </w:rPr>
  </w:style>
  <w:style w:type="character" w:styleId="HTMLAcronym">
    <w:name w:val="HTML Acronym"/>
    <w:basedOn w:val="DefaultParagraphFont"/>
    <w:rsid w:val="003C5E39"/>
  </w:style>
  <w:style w:type="paragraph" w:styleId="HTMLAddress">
    <w:name w:val="HTML Address"/>
    <w:basedOn w:val="Normal"/>
    <w:link w:val="HTMLAddressChar"/>
    <w:rsid w:val="003C5E39"/>
    <w:pPr>
      <w:spacing w:before="0" w:after="0"/>
    </w:pPr>
    <w:rPr>
      <w:rFonts w:ascii="Arial" w:hAnsi="Arial"/>
      <w:i/>
      <w:iCs/>
      <w:sz w:val="20"/>
      <w:lang w:val="en-US" w:eastAsia="en-US"/>
    </w:rPr>
  </w:style>
  <w:style w:type="character" w:customStyle="1" w:styleId="HTMLAddressChar">
    <w:name w:val="HTML Address Char"/>
    <w:basedOn w:val="DefaultParagraphFont"/>
    <w:link w:val="HTMLAddress"/>
    <w:rsid w:val="003C5E39"/>
    <w:rPr>
      <w:rFonts w:ascii="Arial" w:eastAsia="Times New Roman" w:hAnsi="Arial"/>
      <w:i/>
      <w:iCs/>
      <w:sz w:val="20"/>
      <w:lang w:eastAsia="en-US"/>
    </w:rPr>
  </w:style>
  <w:style w:type="character" w:styleId="HTMLCite">
    <w:name w:val="HTML Cite"/>
    <w:basedOn w:val="DefaultParagraphFont"/>
    <w:rsid w:val="003C5E39"/>
    <w:rPr>
      <w:i/>
      <w:iCs/>
    </w:rPr>
  </w:style>
  <w:style w:type="character" w:styleId="HTMLCode">
    <w:name w:val="HTML Code"/>
    <w:basedOn w:val="DefaultParagraphFont"/>
    <w:rsid w:val="003C5E39"/>
    <w:rPr>
      <w:rFonts w:ascii="Consolas" w:hAnsi="Consolas"/>
      <w:sz w:val="20"/>
      <w:szCs w:val="20"/>
    </w:rPr>
  </w:style>
  <w:style w:type="character" w:styleId="HTMLDefinition">
    <w:name w:val="HTML Definition"/>
    <w:basedOn w:val="DefaultParagraphFont"/>
    <w:rsid w:val="003C5E39"/>
    <w:rPr>
      <w:i/>
      <w:iCs/>
    </w:rPr>
  </w:style>
  <w:style w:type="character" w:styleId="HTMLKeyboard">
    <w:name w:val="HTML Keyboard"/>
    <w:basedOn w:val="DefaultParagraphFont"/>
    <w:rsid w:val="003C5E39"/>
    <w:rPr>
      <w:rFonts w:ascii="Consolas" w:hAnsi="Consolas"/>
      <w:sz w:val="20"/>
      <w:szCs w:val="20"/>
    </w:rPr>
  </w:style>
  <w:style w:type="character" w:styleId="HTMLSample">
    <w:name w:val="HTML Sample"/>
    <w:basedOn w:val="DefaultParagraphFont"/>
    <w:rsid w:val="003C5E39"/>
    <w:rPr>
      <w:rFonts w:ascii="Consolas" w:hAnsi="Consolas"/>
      <w:sz w:val="24"/>
      <w:szCs w:val="24"/>
    </w:rPr>
  </w:style>
  <w:style w:type="character" w:styleId="HTMLTypewriter">
    <w:name w:val="HTML Typewriter"/>
    <w:basedOn w:val="DefaultParagraphFont"/>
    <w:rsid w:val="003C5E39"/>
    <w:rPr>
      <w:rFonts w:ascii="Consolas" w:hAnsi="Consolas"/>
      <w:sz w:val="20"/>
      <w:szCs w:val="20"/>
    </w:rPr>
  </w:style>
  <w:style w:type="character" w:styleId="HTMLVariable">
    <w:name w:val="HTML Variable"/>
    <w:basedOn w:val="DefaultParagraphFont"/>
    <w:rsid w:val="003C5E39"/>
    <w:rPr>
      <w:i/>
      <w:iCs/>
    </w:rPr>
  </w:style>
  <w:style w:type="character" w:styleId="IntenseEmphasis">
    <w:name w:val="Intense Emphasis"/>
    <w:basedOn w:val="DefaultParagraphFont"/>
    <w:uiPriority w:val="21"/>
    <w:rsid w:val="003C5E39"/>
    <w:rPr>
      <w:b/>
      <w:bCs/>
      <w:i/>
      <w:iCs/>
      <w:color w:val="4F81BD" w:themeColor="accent1"/>
    </w:rPr>
  </w:style>
  <w:style w:type="paragraph" w:styleId="IntenseQuote">
    <w:name w:val="Intense Quote"/>
    <w:basedOn w:val="Normal"/>
    <w:next w:val="Normal"/>
    <w:link w:val="IntenseQuoteChar"/>
    <w:uiPriority w:val="30"/>
    <w:rsid w:val="003C5E39"/>
    <w:pPr>
      <w:pBdr>
        <w:bottom w:val="single" w:sz="4" w:space="4" w:color="4F81BD" w:themeColor="accent1"/>
      </w:pBdr>
      <w:spacing w:before="200" w:after="280"/>
      <w:ind w:left="936" w:right="936"/>
    </w:pPr>
    <w:rPr>
      <w:rFonts w:ascii="Arial" w:hAnsi="Arial"/>
      <w:b/>
      <w:bCs/>
      <w:i/>
      <w:iCs/>
      <w:color w:val="4F81BD" w:themeColor="accent1"/>
      <w:sz w:val="20"/>
      <w:lang w:val="en-US" w:eastAsia="en-US"/>
    </w:rPr>
  </w:style>
  <w:style w:type="character" w:customStyle="1" w:styleId="IntenseQuoteChar">
    <w:name w:val="Intense Quote Char"/>
    <w:basedOn w:val="DefaultParagraphFont"/>
    <w:link w:val="IntenseQuote"/>
    <w:uiPriority w:val="30"/>
    <w:rsid w:val="003C5E39"/>
    <w:rPr>
      <w:rFonts w:ascii="Arial" w:eastAsia="Times New Roman" w:hAnsi="Arial"/>
      <w:b/>
      <w:bCs/>
      <w:i/>
      <w:iCs/>
      <w:color w:val="4F81BD" w:themeColor="accent1"/>
      <w:sz w:val="20"/>
      <w:lang w:eastAsia="en-US"/>
    </w:rPr>
  </w:style>
  <w:style w:type="character" w:styleId="IntenseReference">
    <w:name w:val="Intense Reference"/>
    <w:basedOn w:val="DefaultParagraphFont"/>
    <w:uiPriority w:val="32"/>
    <w:rsid w:val="003C5E39"/>
    <w:rPr>
      <w:b/>
      <w:bCs/>
      <w:smallCaps/>
      <w:color w:val="C0504D" w:themeColor="accent2"/>
      <w:spacing w:val="5"/>
      <w:u w:val="single"/>
    </w:rPr>
  </w:style>
  <w:style w:type="table" w:customStyle="1" w:styleId="LightGrid1">
    <w:name w:val="Light Grid1"/>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Accent11">
    <w:name w:val="Light Shading - Accent 11"/>
    <w:basedOn w:val="TableNormal"/>
    <w:uiPriority w:val="60"/>
    <w:rsid w:val="003C5E39"/>
    <w:rPr>
      <w:rFonts w:ascii="Calibri" w:eastAsia="Times New Roman" w:hAnsi="Calibri"/>
      <w:color w:val="365F91" w:themeColor="accent1" w:themeShade="BF"/>
      <w:sz w:val="22"/>
      <w:szCs w:val="22"/>
      <w:lang w:val="sl-SI" w:eastAsia="sl-SI"/>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3C5E39"/>
    <w:rPr>
      <w:rFonts w:ascii="Calibri" w:eastAsia="Times New Roman" w:hAnsi="Calibri"/>
      <w:color w:val="943634" w:themeColor="accent2" w:themeShade="BF"/>
      <w:sz w:val="22"/>
      <w:szCs w:val="22"/>
      <w:lang w:val="sl-SI" w:eastAsia="sl-SI"/>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C5E39"/>
    <w:rPr>
      <w:rFonts w:ascii="Calibri" w:eastAsia="Times New Roman" w:hAnsi="Calibri"/>
      <w:color w:val="76923C" w:themeColor="accent3" w:themeShade="BF"/>
      <w:sz w:val="22"/>
      <w:szCs w:val="22"/>
      <w:lang w:val="sl-SI" w:eastAsia="sl-SI"/>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C5E39"/>
    <w:rPr>
      <w:rFonts w:ascii="Calibri" w:eastAsia="Times New Roman" w:hAnsi="Calibri"/>
      <w:color w:val="5F497A" w:themeColor="accent4" w:themeShade="BF"/>
      <w:sz w:val="22"/>
      <w:szCs w:val="22"/>
      <w:lang w:val="sl-SI" w:eastAsia="sl-SI"/>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C5E39"/>
    <w:rPr>
      <w:rFonts w:ascii="Calibri" w:eastAsia="Times New Roman" w:hAnsi="Calibri"/>
      <w:color w:val="31849B" w:themeColor="accent5" w:themeShade="BF"/>
      <w:sz w:val="22"/>
      <w:szCs w:val="22"/>
      <w:lang w:val="sl-SI" w:eastAsia="sl-SI"/>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3C5E39"/>
    <w:rPr>
      <w:rFonts w:ascii="Calibri" w:eastAsia="Times New Roman" w:hAnsi="Calibri"/>
      <w:color w:val="E36C0A" w:themeColor="accent6" w:themeShade="BF"/>
      <w:sz w:val="22"/>
      <w:szCs w:val="22"/>
      <w:lang w:val="sl-SI" w:eastAsia="sl-SI"/>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rsid w:val="003C5E39"/>
  </w:style>
  <w:style w:type="paragraph" w:styleId="List2">
    <w:name w:val="List 2"/>
    <w:basedOn w:val="Normal"/>
    <w:rsid w:val="003C5E39"/>
    <w:pPr>
      <w:spacing w:before="0" w:after="0"/>
      <w:ind w:left="566" w:hanging="283"/>
      <w:contextualSpacing/>
    </w:pPr>
    <w:rPr>
      <w:rFonts w:ascii="Arial" w:hAnsi="Arial"/>
      <w:sz w:val="20"/>
      <w:lang w:val="en-US" w:eastAsia="en-US"/>
    </w:rPr>
  </w:style>
  <w:style w:type="paragraph" w:styleId="List3">
    <w:name w:val="List 3"/>
    <w:basedOn w:val="Normal"/>
    <w:rsid w:val="003C5E39"/>
    <w:pPr>
      <w:spacing w:before="0" w:after="0"/>
      <w:ind w:left="849" w:hanging="283"/>
      <w:contextualSpacing/>
    </w:pPr>
    <w:rPr>
      <w:rFonts w:ascii="Arial" w:hAnsi="Arial"/>
      <w:sz w:val="20"/>
      <w:lang w:val="en-US" w:eastAsia="en-US"/>
    </w:rPr>
  </w:style>
  <w:style w:type="paragraph" w:styleId="List4">
    <w:name w:val="List 4"/>
    <w:basedOn w:val="Normal"/>
    <w:rsid w:val="003C5E39"/>
    <w:pPr>
      <w:spacing w:before="0" w:after="0"/>
      <w:ind w:left="1132" w:hanging="283"/>
      <w:contextualSpacing/>
    </w:pPr>
    <w:rPr>
      <w:rFonts w:ascii="Arial" w:hAnsi="Arial"/>
      <w:sz w:val="20"/>
      <w:lang w:val="en-US" w:eastAsia="en-US"/>
    </w:rPr>
  </w:style>
  <w:style w:type="paragraph" w:styleId="List5">
    <w:name w:val="List 5"/>
    <w:basedOn w:val="Normal"/>
    <w:rsid w:val="003C5E39"/>
    <w:pPr>
      <w:spacing w:before="0" w:after="0"/>
      <w:ind w:left="1415" w:hanging="283"/>
      <w:contextualSpacing/>
    </w:pPr>
    <w:rPr>
      <w:rFonts w:ascii="Arial" w:hAnsi="Arial"/>
      <w:sz w:val="20"/>
      <w:lang w:val="en-US" w:eastAsia="en-US"/>
    </w:rPr>
  </w:style>
  <w:style w:type="paragraph" w:styleId="ListBullet">
    <w:name w:val="List Bullet"/>
    <w:basedOn w:val="Normal"/>
    <w:rsid w:val="003C5E39"/>
    <w:pPr>
      <w:tabs>
        <w:tab w:val="num" w:pos="360"/>
      </w:tabs>
      <w:spacing w:before="0" w:after="0"/>
      <w:ind w:left="360" w:hanging="360"/>
      <w:contextualSpacing/>
    </w:pPr>
    <w:rPr>
      <w:rFonts w:ascii="Arial" w:hAnsi="Arial"/>
      <w:sz w:val="20"/>
      <w:lang w:val="en-US" w:eastAsia="en-US"/>
    </w:rPr>
  </w:style>
  <w:style w:type="paragraph" w:styleId="ListBullet2">
    <w:name w:val="List Bullet 2"/>
    <w:basedOn w:val="Normal"/>
    <w:rsid w:val="003C5E39"/>
    <w:pPr>
      <w:tabs>
        <w:tab w:val="num" w:pos="643"/>
      </w:tabs>
      <w:spacing w:before="0" w:after="0"/>
      <w:ind w:left="643" w:hanging="360"/>
      <w:contextualSpacing/>
    </w:pPr>
    <w:rPr>
      <w:rFonts w:ascii="Arial" w:hAnsi="Arial"/>
      <w:sz w:val="20"/>
      <w:lang w:val="en-US" w:eastAsia="en-US"/>
    </w:rPr>
  </w:style>
  <w:style w:type="paragraph" w:styleId="ListBullet3">
    <w:name w:val="List Bullet 3"/>
    <w:basedOn w:val="Normal"/>
    <w:rsid w:val="003C5E39"/>
    <w:pPr>
      <w:tabs>
        <w:tab w:val="num" w:pos="926"/>
      </w:tabs>
      <w:spacing w:before="0" w:after="0"/>
      <w:ind w:left="926" w:hanging="360"/>
      <w:contextualSpacing/>
    </w:pPr>
    <w:rPr>
      <w:rFonts w:ascii="Arial" w:hAnsi="Arial"/>
      <w:sz w:val="20"/>
      <w:lang w:val="en-US" w:eastAsia="en-US"/>
    </w:rPr>
  </w:style>
  <w:style w:type="paragraph" w:styleId="ListBullet4">
    <w:name w:val="List Bullet 4"/>
    <w:basedOn w:val="Normal"/>
    <w:rsid w:val="003C5E39"/>
    <w:pPr>
      <w:tabs>
        <w:tab w:val="num" w:pos="1209"/>
      </w:tabs>
      <w:spacing w:before="0" w:after="0"/>
      <w:ind w:left="1209" w:hanging="360"/>
      <w:contextualSpacing/>
    </w:pPr>
    <w:rPr>
      <w:rFonts w:ascii="Arial" w:hAnsi="Arial"/>
      <w:sz w:val="20"/>
      <w:lang w:val="en-US" w:eastAsia="en-US"/>
    </w:rPr>
  </w:style>
  <w:style w:type="paragraph" w:styleId="ListBullet5">
    <w:name w:val="List Bullet 5"/>
    <w:basedOn w:val="Normal"/>
    <w:rsid w:val="003C5E39"/>
    <w:pPr>
      <w:tabs>
        <w:tab w:val="num" w:pos="1492"/>
      </w:tabs>
      <w:spacing w:before="0" w:after="0"/>
      <w:ind w:left="1492" w:hanging="360"/>
      <w:contextualSpacing/>
    </w:pPr>
    <w:rPr>
      <w:rFonts w:ascii="Arial" w:hAnsi="Arial"/>
      <w:sz w:val="20"/>
      <w:lang w:val="en-US" w:eastAsia="en-US"/>
    </w:rPr>
  </w:style>
  <w:style w:type="paragraph" w:styleId="ListContinue">
    <w:name w:val="List Continue"/>
    <w:basedOn w:val="Normal"/>
    <w:rsid w:val="003C5E39"/>
    <w:pPr>
      <w:spacing w:before="0" w:after="120"/>
      <w:ind w:left="283"/>
      <w:contextualSpacing/>
    </w:pPr>
    <w:rPr>
      <w:rFonts w:ascii="Arial" w:hAnsi="Arial"/>
      <w:sz w:val="20"/>
      <w:lang w:val="en-US" w:eastAsia="en-US"/>
    </w:rPr>
  </w:style>
  <w:style w:type="paragraph" w:styleId="ListContinue2">
    <w:name w:val="List Continue 2"/>
    <w:basedOn w:val="Normal"/>
    <w:rsid w:val="003C5E39"/>
    <w:pPr>
      <w:spacing w:before="0" w:after="120"/>
      <w:ind w:left="566"/>
      <w:contextualSpacing/>
    </w:pPr>
    <w:rPr>
      <w:rFonts w:ascii="Arial" w:hAnsi="Arial"/>
      <w:sz w:val="20"/>
      <w:lang w:val="en-US" w:eastAsia="en-US"/>
    </w:rPr>
  </w:style>
  <w:style w:type="paragraph" w:styleId="ListContinue3">
    <w:name w:val="List Continue 3"/>
    <w:basedOn w:val="Normal"/>
    <w:rsid w:val="003C5E39"/>
    <w:pPr>
      <w:spacing w:before="0" w:after="120"/>
      <w:ind w:left="849"/>
      <w:contextualSpacing/>
    </w:pPr>
    <w:rPr>
      <w:rFonts w:ascii="Arial" w:hAnsi="Arial"/>
      <w:sz w:val="20"/>
      <w:lang w:val="en-US" w:eastAsia="en-US"/>
    </w:rPr>
  </w:style>
  <w:style w:type="paragraph" w:styleId="ListContinue4">
    <w:name w:val="List Continue 4"/>
    <w:basedOn w:val="Normal"/>
    <w:rsid w:val="003C5E39"/>
    <w:pPr>
      <w:spacing w:before="0" w:after="120"/>
      <w:ind w:left="1132"/>
      <w:contextualSpacing/>
    </w:pPr>
    <w:rPr>
      <w:rFonts w:ascii="Arial" w:hAnsi="Arial"/>
      <w:sz w:val="20"/>
      <w:lang w:val="en-US" w:eastAsia="en-US"/>
    </w:rPr>
  </w:style>
  <w:style w:type="paragraph" w:styleId="ListContinue5">
    <w:name w:val="List Continue 5"/>
    <w:basedOn w:val="Normal"/>
    <w:rsid w:val="003C5E39"/>
    <w:pPr>
      <w:spacing w:before="0" w:after="120"/>
      <w:ind w:left="1415"/>
      <w:contextualSpacing/>
    </w:pPr>
    <w:rPr>
      <w:rFonts w:ascii="Arial" w:hAnsi="Arial"/>
      <w:sz w:val="20"/>
      <w:lang w:val="en-US" w:eastAsia="en-US"/>
    </w:rPr>
  </w:style>
  <w:style w:type="paragraph" w:styleId="ListNumber3">
    <w:name w:val="List Number 3"/>
    <w:basedOn w:val="Normal"/>
    <w:rsid w:val="003C5E39"/>
    <w:pPr>
      <w:tabs>
        <w:tab w:val="num" w:pos="926"/>
      </w:tabs>
      <w:spacing w:before="0" w:after="0"/>
      <w:ind w:left="926" w:hanging="360"/>
      <w:contextualSpacing/>
    </w:pPr>
    <w:rPr>
      <w:rFonts w:ascii="Arial" w:hAnsi="Arial"/>
      <w:sz w:val="20"/>
      <w:lang w:val="en-US" w:eastAsia="en-US"/>
    </w:rPr>
  </w:style>
  <w:style w:type="paragraph" w:styleId="ListNumber4">
    <w:name w:val="List Number 4"/>
    <w:basedOn w:val="Normal"/>
    <w:rsid w:val="003C5E39"/>
    <w:pPr>
      <w:tabs>
        <w:tab w:val="num" w:pos="1209"/>
      </w:tabs>
      <w:spacing w:before="0" w:after="0"/>
      <w:ind w:left="1209" w:hanging="360"/>
      <w:contextualSpacing/>
    </w:pPr>
    <w:rPr>
      <w:rFonts w:ascii="Arial" w:hAnsi="Arial"/>
      <w:sz w:val="20"/>
      <w:lang w:val="en-US" w:eastAsia="en-US"/>
    </w:rPr>
  </w:style>
  <w:style w:type="paragraph" w:styleId="ListNumber5">
    <w:name w:val="List Number 5"/>
    <w:basedOn w:val="Normal"/>
    <w:rsid w:val="003C5E39"/>
    <w:pPr>
      <w:tabs>
        <w:tab w:val="num" w:pos="1492"/>
      </w:tabs>
      <w:spacing w:before="0" w:after="0"/>
      <w:ind w:left="1492" w:hanging="360"/>
      <w:contextualSpacing/>
    </w:pPr>
    <w:rPr>
      <w:rFonts w:ascii="Arial" w:hAnsi="Arial"/>
      <w:sz w:val="20"/>
      <w:lang w:val="en-US" w:eastAsia="en-US"/>
    </w:rPr>
  </w:style>
  <w:style w:type="paragraph" w:styleId="MacroText">
    <w:name w:val="macro"/>
    <w:link w:val="MacroTextChar"/>
    <w:rsid w:val="003C5E39"/>
    <w:pPr>
      <w:tabs>
        <w:tab w:val="left" w:pos="480"/>
        <w:tab w:val="left" w:pos="960"/>
        <w:tab w:val="left" w:pos="1440"/>
        <w:tab w:val="left" w:pos="1920"/>
        <w:tab w:val="left" w:pos="2400"/>
        <w:tab w:val="left" w:pos="2880"/>
        <w:tab w:val="left" w:pos="3360"/>
        <w:tab w:val="left" w:pos="3840"/>
        <w:tab w:val="left" w:pos="4320"/>
      </w:tabs>
    </w:pPr>
    <w:rPr>
      <w:rFonts w:ascii="Consolas" w:eastAsia="Times New Roman" w:hAnsi="Consolas"/>
      <w:sz w:val="20"/>
      <w:szCs w:val="20"/>
      <w:lang w:eastAsia="en-US"/>
    </w:rPr>
  </w:style>
  <w:style w:type="character" w:customStyle="1" w:styleId="MacroTextChar">
    <w:name w:val="Macro Text Char"/>
    <w:basedOn w:val="DefaultParagraphFont"/>
    <w:link w:val="MacroText"/>
    <w:rsid w:val="003C5E39"/>
    <w:rPr>
      <w:rFonts w:ascii="Consolas" w:eastAsia="Times New Roman" w:hAnsi="Consolas"/>
      <w:sz w:val="20"/>
      <w:szCs w:val="20"/>
      <w:lang w:eastAsia="en-US"/>
    </w:rPr>
  </w:style>
  <w:style w:type="table" w:customStyle="1" w:styleId="MediumGrid11">
    <w:name w:val="Medium Grid 11"/>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3C5E39"/>
    <w:pPr>
      <w:pBdr>
        <w:top w:val="single" w:sz="6" w:space="1" w:color="auto"/>
        <w:left w:val="single" w:sz="6" w:space="1" w:color="auto"/>
        <w:bottom w:val="single" w:sz="6" w:space="1" w:color="auto"/>
        <w:right w:val="single" w:sz="6" w:space="1" w:color="auto"/>
      </w:pBdr>
      <w:shd w:val="pct20" w:color="auto" w:fill="auto"/>
      <w:spacing w:before="0" w:after="0"/>
      <w:ind w:left="1134" w:hanging="1134"/>
    </w:pPr>
    <w:rPr>
      <w:rFonts w:asciiTheme="majorHAnsi" w:eastAsiaTheme="majorEastAsia" w:hAnsiTheme="majorHAnsi" w:cstheme="majorBidi"/>
      <w:sz w:val="24"/>
      <w:lang w:val="en-US" w:eastAsia="en-US"/>
    </w:rPr>
  </w:style>
  <w:style w:type="character" w:customStyle="1" w:styleId="MessageHeaderChar">
    <w:name w:val="Message Header Char"/>
    <w:basedOn w:val="DefaultParagraphFont"/>
    <w:link w:val="MessageHeader"/>
    <w:rsid w:val="003C5E39"/>
    <w:rPr>
      <w:rFonts w:asciiTheme="majorHAnsi" w:eastAsiaTheme="majorEastAsia" w:hAnsiTheme="majorHAnsi" w:cstheme="majorBidi"/>
      <w:shd w:val="pct20" w:color="auto" w:fill="auto"/>
      <w:lang w:eastAsia="en-US"/>
    </w:rPr>
  </w:style>
  <w:style w:type="paragraph" w:styleId="NoSpacing">
    <w:name w:val="No Spacing"/>
    <w:link w:val="NoSpacingChar"/>
    <w:qFormat/>
    <w:rsid w:val="003C5E39"/>
    <w:rPr>
      <w:rFonts w:ascii="Arial" w:eastAsia="Times New Roman" w:hAnsi="Arial"/>
      <w:sz w:val="20"/>
      <w:lang w:eastAsia="en-US"/>
    </w:rPr>
  </w:style>
  <w:style w:type="paragraph" w:styleId="NormalIndent">
    <w:name w:val="Normal Indent"/>
    <w:basedOn w:val="Normal"/>
    <w:rsid w:val="003C5E39"/>
    <w:pPr>
      <w:spacing w:before="0" w:after="0"/>
      <w:ind w:left="708"/>
    </w:pPr>
    <w:rPr>
      <w:rFonts w:ascii="Arial" w:hAnsi="Arial"/>
      <w:sz w:val="20"/>
      <w:lang w:val="en-US" w:eastAsia="en-US"/>
    </w:rPr>
  </w:style>
  <w:style w:type="paragraph" w:styleId="NoteHeading">
    <w:name w:val="Note Heading"/>
    <w:basedOn w:val="Normal"/>
    <w:next w:val="Normal"/>
    <w:link w:val="NoteHeadingChar"/>
    <w:rsid w:val="003C5E39"/>
    <w:pPr>
      <w:spacing w:before="0" w:after="0"/>
    </w:pPr>
    <w:rPr>
      <w:rFonts w:ascii="Arial" w:hAnsi="Arial"/>
      <w:sz w:val="20"/>
      <w:lang w:val="en-US" w:eastAsia="en-US"/>
    </w:rPr>
  </w:style>
  <w:style w:type="character" w:customStyle="1" w:styleId="NoteHeadingChar">
    <w:name w:val="Note Heading Char"/>
    <w:basedOn w:val="DefaultParagraphFont"/>
    <w:link w:val="NoteHeading"/>
    <w:rsid w:val="003C5E39"/>
    <w:rPr>
      <w:rFonts w:ascii="Arial" w:eastAsia="Times New Roman" w:hAnsi="Arial"/>
      <w:sz w:val="20"/>
      <w:lang w:eastAsia="en-US"/>
    </w:rPr>
  </w:style>
  <w:style w:type="paragraph" w:styleId="PlainText">
    <w:name w:val="Plain Text"/>
    <w:basedOn w:val="Normal"/>
    <w:link w:val="PlainTextChar"/>
    <w:rsid w:val="003C5E39"/>
    <w:pPr>
      <w:spacing w:before="0" w:after="0"/>
    </w:pPr>
    <w:rPr>
      <w:rFonts w:ascii="Consolas" w:hAnsi="Consolas"/>
      <w:sz w:val="21"/>
      <w:szCs w:val="21"/>
      <w:lang w:val="en-US" w:eastAsia="en-US"/>
    </w:rPr>
  </w:style>
  <w:style w:type="character" w:customStyle="1" w:styleId="PlainTextChar">
    <w:name w:val="Plain Text Char"/>
    <w:basedOn w:val="DefaultParagraphFont"/>
    <w:link w:val="PlainText"/>
    <w:rsid w:val="003C5E39"/>
    <w:rPr>
      <w:rFonts w:ascii="Consolas" w:eastAsia="Times New Roman" w:hAnsi="Consolas"/>
      <w:sz w:val="21"/>
      <w:szCs w:val="21"/>
      <w:lang w:eastAsia="en-US"/>
    </w:rPr>
  </w:style>
  <w:style w:type="paragraph" w:styleId="Quote">
    <w:name w:val="Quote"/>
    <w:basedOn w:val="Normal"/>
    <w:next w:val="Normal"/>
    <w:link w:val="QuoteChar"/>
    <w:uiPriority w:val="29"/>
    <w:rsid w:val="003C5E39"/>
    <w:pPr>
      <w:spacing w:before="0" w:after="0"/>
    </w:pPr>
    <w:rPr>
      <w:rFonts w:ascii="Arial" w:hAnsi="Arial"/>
      <w:i/>
      <w:iCs/>
      <w:color w:val="000000" w:themeColor="text1"/>
      <w:sz w:val="20"/>
      <w:lang w:val="en-US" w:eastAsia="en-US"/>
    </w:rPr>
  </w:style>
  <w:style w:type="character" w:customStyle="1" w:styleId="QuoteChar">
    <w:name w:val="Quote Char"/>
    <w:basedOn w:val="DefaultParagraphFont"/>
    <w:link w:val="Quote"/>
    <w:uiPriority w:val="29"/>
    <w:rsid w:val="003C5E39"/>
    <w:rPr>
      <w:rFonts w:ascii="Arial" w:eastAsia="Times New Roman" w:hAnsi="Arial"/>
      <w:i/>
      <w:iCs/>
      <w:color w:val="000000" w:themeColor="text1"/>
      <w:sz w:val="20"/>
      <w:lang w:eastAsia="en-US"/>
    </w:rPr>
  </w:style>
  <w:style w:type="paragraph" w:styleId="Salutation">
    <w:name w:val="Salutation"/>
    <w:basedOn w:val="Normal"/>
    <w:next w:val="Normal"/>
    <w:link w:val="SalutationChar"/>
    <w:rsid w:val="003C5E39"/>
    <w:pPr>
      <w:spacing w:before="0" w:after="0"/>
    </w:pPr>
    <w:rPr>
      <w:rFonts w:ascii="Arial" w:hAnsi="Arial"/>
      <w:sz w:val="20"/>
      <w:lang w:val="en-US" w:eastAsia="en-US"/>
    </w:rPr>
  </w:style>
  <w:style w:type="character" w:customStyle="1" w:styleId="SalutationChar">
    <w:name w:val="Salutation Char"/>
    <w:basedOn w:val="DefaultParagraphFont"/>
    <w:link w:val="Salutation"/>
    <w:rsid w:val="003C5E39"/>
    <w:rPr>
      <w:rFonts w:ascii="Arial" w:eastAsia="Times New Roman" w:hAnsi="Arial"/>
      <w:sz w:val="20"/>
      <w:lang w:eastAsia="en-US"/>
    </w:rPr>
  </w:style>
  <w:style w:type="paragraph" w:styleId="Signature">
    <w:name w:val="Signature"/>
    <w:basedOn w:val="Normal"/>
    <w:link w:val="SignatureChar"/>
    <w:rsid w:val="003C5E39"/>
    <w:pPr>
      <w:spacing w:before="0" w:after="0"/>
      <w:ind w:left="4252"/>
    </w:pPr>
    <w:rPr>
      <w:rFonts w:ascii="Arial" w:hAnsi="Arial"/>
      <w:sz w:val="20"/>
      <w:lang w:val="en-US" w:eastAsia="en-US"/>
    </w:rPr>
  </w:style>
  <w:style w:type="character" w:customStyle="1" w:styleId="SignatureChar">
    <w:name w:val="Signature Char"/>
    <w:basedOn w:val="DefaultParagraphFont"/>
    <w:link w:val="Signature"/>
    <w:rsid w:val="003C5E39"/>
    <w:rPr>
      <w:rFonts w:ascii="Arial" w:eastAsia="Times New Roman" w:hAnsi="Arial"/>
      <w:sz w:val="20"/>
      <w:lang w:eastAsia="en-US"/>
    </w:rPr>
  </w:style>
  <w:style w:type="character" w:styleId="Strong">
    <w:name w:val="Strong"/>
    <w:basedOn w:val="DefaultParagraphFont"/>
    <w:rsid w:val="003C5E39"/>
    <w:rPr>
      <w:b/>
      <w:bCs/>
    </w:rPr>
  </w:style>
  <w:style w:type="paragraph" w:styleId="Subtitle">
    <w:name w:val="Subtitle"/>
    <w:basedOn w:val="Normal"/>
    <w:next w:val="Normal"/>
    <w:link w:val="SubtitleChar"/>
    <w:rsid w:val="003C5E39"/>
    <w:pPr>
      <w:numPr>
        <w:ilvl w:val="1"/>
      </w:numPr>
      <w:spacing w:before="0" w:after="0"/>
    </w:pPr>
    <w:rPr>
      <w:rFonts w:asciiTheme="majorHAnsi" w:eastAsiaTheme="majorEastAsia" w:hAnsiTheme="majorHAnsi" w:cstheme="majorBidi"/>
      <w:i/>
      <w:iCs/>
      <w:color w:val="4F81BD" w:themeColor="accent1"/>
      <w:spacing w:val="15"/>
      <w:sz w:val="24"/>
      <w:lang w:val="en-US" w:eastAsia="en-US"/>
    </w:rPr>
  </w:style>
  <w:style w:type="character" w:customStyle="1" w:styleId="SubtitleChar">
    <w:name w:val="Subtitle Char"/>
    <w:basedOn w:val="DefaultParagraphFont"/>
    <w:link w:val="Subtitle"/>
    <w:rsid w:val="003C5E39"/>
    <w:rPr>
      <w:rFonts w:asciiTheme="majorHAnsi" w:eastAsiaTheme="majorEastAsia" w:hAnsiTheme="majorHAnsi" w:cstheme="majorBidi"/>
      <w:i/>
      <w:iCs/>
      <w:color w:val="4F81BD" w:themeColor="accent1"/>
      <w:spacing w:val="15"/>
      <w:lang w:eastAsia="en-US"/>
    </w:rPr>
  </w:style>
  <w:style w:type="character" w:styleId="SubtleEmphasis">
    <w:name w:val="Subtle Emphasis"/>
    <w:basedOn w:val="DefaultParagraphFont"/>
    <w:uiPriority w:val="19"/>
    <w:rsid w:val="003C5E39"/>
    <w:rPr>
      <w:i/>
      <w:iCs/>
      <w:color w:val="808080" w:themeColor="text1" w:themeTint="7F"/>
    </w:rPr>
  </w:style>
  <w:style w:type="character" w:styleId="SubtleReference">
    <w:name w:val="Subtle Reference"/>
    <w:basedOn w:val="DefaultParagraphFont"/>
    <w:uiPriority w:val="31"/>
    <w:rsid w:val="003C5E39"/>
    <w:rPr>
      <w:smallCaps/>
      <w:color w:val="C0504D" w:themeColor="accent2"/>
      <w:u w:val="single"/>
    </w:rPr>
  </w:style>
  <w:style w:type="table" w:styleId="Table3Deffects1">
    <w:name w:val="Table 3D effects 1"/>
    <w:basedOn w:val="TableNormal"/>
    <w:rsid w:val="003C5E39"/>
    <w:rPr>
      <w:rFonts w:ascii="Calibri" w:eastAsia="Times New Roman" w:hAnsi="Calibri"/>
      <w:sz w:val="22"/>
      <w:szCs w:val="22"/>
      <w:lang w:val="sl-SI" w:eastAsia="sl-SI"/>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C5E39"/>
    <w:rPr>
      <w:rFonts w:ascii="Calibri" w:eastAsia="Times New Roman" w:hAnsi="Calibri"/>
      <w:sz w:val="22"/>
      <w:szCs w:val="22"/>
      <w:lang w:val="sl-SI" w:eastAsia="sl-SI"/>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C5E39"/>
    <w:rPr>
      <w:rFonts w:ascii="Calibri" w:eastAsia="Times New Roman" w:hAnsi="Calibri"/>
      <w:sz w:val="22"/>
      <w:szCs w:val="22"/>
      <w:lang w:val="sl-SI" w:eastAsia="sl-SI"/>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C5E39"/>
    <w:rPr>
      <w:rFonts w:ascii="Calibri" w:eastAsia="Times New Roman" w:hAnsi="Calibri"/>
      <w:sz w:val="22"/>
      <w:szCs w:val="22"/>
      <w:lang w:val="sl-SI" w:eastAsia="sl-S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C5E39"/>
    <w:rPr>
      <w:rFonts w:ascii="Calibri" w:eastAsia="Times New Roman" w:hAnsi="Calibri"/>
      <w:sz w:val="22"/>
      <w:szCs w:val="22"/>
      <w:lang w:val="sl-SI" w:eastAsia="sl-S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C5E39"/>
    <w:rPr>
      <w:rFonts w:ascii="Calibri" w:eastAsia="Times New Roman" w:hAnsi="Calibri"/>
      <w:color w:val="000080"/>
      <w:sz w:val="22"/>
      <w:szCs w:val="22"/>
      <w:lang w:val="sl-SI" w:eastAsia="sl-SI"/>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C5E39"/>
    <w:rPr>
      <w:rFonts w:ascii="Calibri" w:eastAsia="Times New Roman" w:hAnsi="Calibri"/>
      <w:sz w:val="22"/>
      <w:szCs w:val="22"/>
      <w:lang w:val="sl-SI" w:eastAsia="sl-SI"/>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C5E39"/>
    <w:rPr>
      <w:rFonts w:ascii="Calibri" w:eastAsia="Times New Roman" w:hAnsi="Calibri"/>
      <w:color w:val="FFFFFF"/>
      <w:sz w:val="22"/>
      <w:szCs w:val="22"/>
      <w:lang w:val="sl-SI" w:eastAsia="sl-SI"/>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C5E39"/>
    <w:rPr>
      <w:rFonts w:ascii="Calibri" w:eastAsia="Times New Roman" w:hAnsi="Calibri"/>
      <w:sz w:val="22"/>
      <w:szCs w:val="22"/>
      <w:lang w:val="sl-SI" w:eastAsia="sl-SI"/>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C5E39"/>
    <w:rPr>
      <w:rFonts w:ascii="Calibri" w:eastAsia="Times New Roman" w:hAnsi="Calibri"/>
      <w:sz w:val="22"/>
      <w:szCs w:val="22"/>
      <w:lang w:val="sl-SI" w:eastAsia="sl-SI"/>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C5E39"/>
    <w:rPr>
      <w:rFonts w:ascii="Calibri" w:eastAsia="Times New Roman" w:hAnsi="Calibri"/>
      <w:b/>
      <w:bCs/>
      <w:sz w:val="22"/>
      <w:szCs w:val="22"/>
      <w:lang w:val="sl-SI" w:eastAsia="sl-SI"/>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C5E39"/>
    <w:rPr>
      <w:rFonts w:ascii="Calibri" w:eastAsia="Times New Roman" w:hAnsi="Calibri"/>
      <w:b/>
      <w:bCs/>
      <w:sz w:val="22"/>
      <w:szCs w:val="22"/>
      <w:lang w:val="sl-SI" w:eastAsia="sl-SI"/>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C5E39"/>
    <w:rPr>
      <w:rFonts w:ascii="Calibri" w:eastAsia="Times New Roman" w:hAnsi="Calibri"/>
      <w:b/>
      <w:bCs/>
      <w:sz w:val="22"/>
      <w:szCs w:val="22"/>
      <w:lang w:val="sl-SI" w:eastAsia="sl-SI"/>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C5E39"/>
    <w:rPr>
      <w:rFonts w:ascii="Calibri" w:eastAsia="Times New Roman" w:hAnsi="Calibri"/>
      <w:sz w:val="22"/>
      <w:szCs w:val="22"/>
      <w:lang w:val="sl-SI" w:eastAsia="sl-SI"/>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C5E39"/>
    <w:rPr>
      <w:rFonts w:ascii="Calibri" w:eastAsia="Times New Roman" w:hAnsi="Calibri"/>
      <w:sz w:val="22"/>
      <w:szCs w:val="22"/>
      <w:lang w:val="sl-SI" w:eastAsia="sl-SI"/>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C5E39"/>
    <w:rPr>
      <w:rFonts w:ascii="Calibri" w:eastAsia="Times New Roman" w:hAnsi="Calibri"/>
      <w:sz w:val="22"/>
      <w:szCs w:val="22"/>
      <w:lang w:val="sl-SI" w:eastAsia="sl-SI"/>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C5E39"/>
    <w:rPr>
      <w:rFonts w:ascii="Calibri" w:eastAsia="Times New Roman" w:hAnsi="Calibri"/>
      <w:sz w:val="22"/>
      <w:szCs w:val="22"/>
      <w:lang w:val="sl-SI" w:eastAsia="sl-SI"/>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rsid w:val="003C5E39"/>
    <w:rPr>
      <w:rFonts w:ascii="Calibri" w:eastAsia="Times New Roman" w:hAnsi="Calibri"/>
      <w:sz w:val="22"/>
      <w:szCs w:val="22"/>
      <w:lang w:val="sl-SI" w:eastAsia="sl-SI"/>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C5E39"/>
    <w:rPr>
      <w:rFonts w:ascii="Calibri" w:eastAsia="Times New Roman" w:hAnsi="Calibri"/>
      <w:sz w:val="22"/>
      <w:szCs w:val="22"/>
      <w:lang w:val="sl-SI" w:eastAsia="sl-SI"/>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C5E39"/>
    <w:rPr>
      <w:rFonts w:ascii="Calibri" w:eastAsia="Times New Roman" w:hAnsi="Calibri"/>
      <w:sz w:val="22"/>
      <w:szCs w:val="22"/>
      <w:lang w:val="sl-SI" w:eastAsia="sl-SI"/>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C5E39"/>
    <w:rPr>
      <w:rFonts w:ascii="Calibri" w:eastAsia="Times New Roman" w:hAnsi="Calibri"/>
      <w:sz w:val="22"/>
      <w:szCs w:val="22"/>
      <w:lang w:val="sl-SI" w:eastAsia="sl-SI"/>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C5E39"/>
    <w:rPr>
      <w:rFonts w:ascii="Calibri" w:eastAsia="Times New Roman" w:hAnsi="Calibri"/>
      <w:sz w:val="22"/>
      <w:szCs w:val="22"/>
      <w:lang w:val="sl-SI" w:eastAsia="sl-SI"/>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C5E39"/>
    <w:rPr>
      <w:rFonts w:ascii="Calibri" w:eastAsia="Times New Roman" w:hAnsi="Calibri"/>
      <w:sz w:val="22"/>
      <w:szCs w:val="22"/>
      <w:lang w:val="sl-SI" w:eastAsia="sl-SI"/>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C5E39"/>
    <w:rPr>
      <w:rFonts w:ascii="Calibri" w:eastAsia="Times New Roman" w:hAnsi="Calibri"/>
      <w:b/>
      <w:bCs/>
      <w:sz w:val="22"/>
      <w:szCs w:val="22"/>
      <w:lang w:val="sl-SI" w:eastAsia="sl-SI"/>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C5E39"/>
    <w:rPr>
      <w:rFonts w:ascii="Calibri" w:eastAsia="Times New Roman" w:hAnsi="Calibri"/>
      <w:sz w:val="22"/>
      <w:szCs w:val="22"/>
      <w:lang w:val="sl-SI" w:eastAsia="sl-SI"/>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3C5E39"/>
    <w:rPr>
      <w:rFonts w:ascii="Calibri" w:eastAsia="Times New Roman" w:hAnsi="Calibri"/>
      <w:sz w:val="22"/>
      <w:szCs w:val="22"/>
      <w:lang w:val="sl-SI" w:eastAsia="sl-SI"/>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C5E39"/>
    <w:rPr>
      <w:rFonts w:ascii="Calibri" w:eastAsia="Times New Roman" w:hAnsi="Calibri"/>
      <w:sz w:val="22"/>
      <w:szCs w:val="22"/>
      <w:lang w:val="sl-SI" w:eastAsia="sl-SI"/>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C5E39"/>
    <w:rPr>
      <w:rFonts w:ascii="Calibri" w:eastAsia="Times New Roman" w:hAnsi="Calibri"/>
      <w:sz w:val="22"/>
      <w:szCs w:val="22"/>
      <w:lang w:val="sl-SI" w:eastAsia="sl-SI"/>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C5E39"/>
    <w:rPr>
      <w:rFonts w:ascii="Calibri" w:eastAsia="Times New Roman" w:hAnsi="Calibri"/>
      <w:sz w:val="22"/>
      <w:szCs w:val="22"/>
      <w:lang w:val="sl-SI" w:eastAsia="sl-SI"/>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C5E39"/>
    <w:rPr>
      <w:rFonts w:ascii="Calibri" w:eastAsia="Times New Roman" w:hAnsi="Calibri"/>
      <w:sz w:val="22"/>
      <w:szCs w:val="22"/>
      <w:lang w:val="sl-SI" w:eastAsia="sl-SI"/>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C5E39"/>
    <w:rPr>
      <w:rFonts w:ascii="Calibri" w:eastAsia="Times New Roman" w:hAnsi="Calibri"/>
      <w:sz w:val="22"/>
      <w:szCs w:val="22"/>
      <w:lang w:val="sl-SI" w:eastAsia="sl-SI"/>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C5E39"/>
    <w:rPr>
      <w:rFonts w:ascii="Calibri" w:eastAsia="Times New Roman" w:hAnsi="Calibri"/>
      <w:sz w:val="22"/>
      <w:szCs w:val="22"/>
      <w:lang w:val="sl-SI" w:eastAsia="sl-SI"/>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C5E39"/>
    <w:rPr>
      <w:rFonts w:ascii="Calibri" w:eastAsia="Times New Roman" w:hAnsi="Calibri"/>
      <w:sz w:val="22"/>
      <w:szCs w:val="22"/>
      <w:lang w:val="sl-SI" w:eastAsia="sl-SI"/>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3C5E39"/>
    <w:rPr>
      <w:rFonts w:ascii="Calibri" w:eastAsia="Times New Roman" w:hAnsi="Calibri"/>
      <w:sz w:val="22"/>
      <w:szCs w:val="22"/>
      <w:lang w:val="sl-SI" w:eastAsia="sl-SI"/>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C5E39"/>
    <w:rPr>
      <w:rFonts w:ascii="Calibri" w:eastAsia="Times New Roman" w:hAnsi="Calibri"/>
      <w:sz w:val="22"/>
      <w:szCs w:val="22"/>
      <w:lang w:val="sl-SI" w:eastAsia="sl-SI"/>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C5E39"/>
    <w:rPr>
      <w:rFonts w:ascii="Calibri" w:eastAsia="Times New Roman" w:hAnsi="Calibri"/>
      <w:sz w:val="22"/>
      <w:szCs w:val="22"/>
      <w:lang w:val="sl-SI" w:eastAsia="sl-SI"/>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C5E39"/>
    <w:rPr>
      <w:rFonts w:ascii="Calibri" w:eastAsia="Times New Roman" w:hAnsi="Calibri"/>
      <w:sz w:val="22"/>
      <w:szCs w:val="22"/>
      <w:lang w:val="sl-SI" w:eastAsia="sl-SI"/>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C5E39"/>
    <w:rPr>
      <w:rFonts w:ascii="Calibri" w:eastAsia="Times New Roman" w:hAnsi="Calibri"/>
      <w:sz w:val="22"/>
      <w:szCs w:val="22"/>
      <w:lang w:val="sl-SI" w:eastAsia="sl-SI"/>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C5E39"/>
    <w:rPr>
      <w:rFonts w:ascii="Calibri" w:eastAsia="Times New Roman" w:hAnsi="Calibri"/>
      <w:sz w:val="22"/>
      <w:szCs w:val="22"/>
      <w:lang w:val="sl-SI" w:eastAsia="sl-SI"/>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C5E39"/>
    <w:rPr>
      <w:rFonts w:ascii="Calibri" w:eastAsia="Times New Roman" w:hAnsi="Calibri"/>
      <w:sz w:val="22"/>
      <w:szCs w:val="22"/>
      <w:lang w:val="sl-SI" w:eastAsia="sl-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3C5E39"/>
    <w:rPr>
      <w:rFonts w:ascii="Calibri" w:eastAsia="Times New Roman" w:hAnsi="Calibri"/>
      <w:sz w:val="22"/>
      <w:szCs w:val="22"/>
      <w:lang w:val="sl-SI" w:eastAsia="sl-SI"/>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C5E39"/>
    <w:rPr>
      <w:rFonts w:ascii="Calibri" w:eastAsia="Times New Roman" w:hAnsi="Calibri"/>
      <w:sz w:val="22"/>
      <w:szCs w:val="22"/>
      <w:lang w:val="sl-SI" w:eastAsia="sl-SI"/>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C5E39"/>
    <w:rPr>
      <w:rFonts w:ascii="Calibri" w:eastAsia="Times New Roman" w:hAnsi="Calibri"/>
      <w:sz w:val="22"/>
      <w:szCs w:val="22"/>
      <w:lang w:val="sl-SI" w:eastAsia="sl-SI"/>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rsid w:val="003C5E39"/>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TitleChar">
    <w:name w:val="Title Char"/>
    <w:basedOn w:val="DefaultParagraphFont"/>
    <w:link w:val="Title"/>
    <w:rsid w:val="003C5E39"/>
    <w:rPr>
      <w:rFonts w:asciiTheme="majorHAnsi" w:eastAsiaTheme="majorEastAsia" w:hAnsiTheme="majorHAnsi" w:cstheme="majorBidi"/>
      <w:color w:val="17365D" w:themeColor="text2" w:themeShade="BF"/>
      <w:spacing w:val="5"/>
      <w:kern w:val="28"/>
      <w:sz w:val="52"/>
      <w:szCs w:val="52"/>
      <w:lang w:eastAsia="en-US"/>
    </w:rPr>
  </w:style>
  <w:style w:type="paragraph" w:customStyle="1" w:styleId="SourceCodeComment">
    <w:name w:val="Source Code Comment"/>
    <w:basedOn w:val="SourceCodeParagraph"/>
    <w:link w:val="SourceCodeCommentChar"/>
    <w:qFormat/>
    <w:rsid w:val="003C5E39"/>
    <w:rPr>
      <w:i/>
      <w:color w:val="008000"/>
    </w:rPr>
  </w:style>
  <w:style w:type="paragraph" w:customStyle="1" w:styleId="SourceCodeKeyword">
    <w:name w:val="Source Code Keyword"/>
    <w:basedOn w:val="SourceCodeParagraph"/>
    <w:link w:val="SourceCodeKeywordChar1"/>
    <w:qFormat/>
    <w:rsid w:val="003C5E39"/>
    <w:rPr>
      <w:b/>
      <w:color w:val="0000FF"/>
    </w:rPr>
  </w:style>
  <w:style w:type="paragraph" w:customStyle="1" w:styleId="SourceCodeLiteral">
    <w:name w:val="Source Code Literal"/>
    <w:basedOn w:val="SourceCodeParagraph"/>
    <w:link w:val="SourceCodeLiteralChar"/>
    <w:qFormat/>
    <w:rsid w:val="003C5E39"/>
    <w:rPr>
      <w:color w:val="A31515"/>
    </w:rPr>
  </w:style>
  <w:style w:type="character" w:customStyle="1" w:styleId="SourceCodeParagraphChar">
    <w:name w:val="Source Code Paragraph Char"/>
    <w:basedOn w:val="BodyTextChar"/>
    <w:link w:val="SourceCodeParagraph"/>
    <w:rsid w:val="003C5E39"/>
    <w:rPr>
      <w:rFonts w:ascii="Consolas" w:eastAsiaTheme="minorHAnsi" w:hAnsi="Consolas" w:cstheme="minorBidi"/>
      <w:sz w:val="19"/>
      <w:lang w:eastAsia="en-US"/>
    </w:rPr>
  </w:style>
  <w:style w:type="character" w:customStyle="1" w:styleId="SourceCodeKeywordChar">
    <w:name w:val="Source Code Keyword Char"/>
    <w:basedOn w:val="SourceCodeParagraphChar"/>
    <w:rsid w:val="003C5E39"/>
    <w:rPr>
      <w:rFonts w:ascii="Consolas" w:eastAsiaTheme="minorHAnsi" w:hAnsi="Consolas" w:cstheme="minorBidi"/>
      <w:sz w:val="19"/>
      <w:lang w:eastAsia="en-US"/>
    </w:rPr>
  </w:style>
  <w:style w:type="character" w:customStyle="1" w:styleId="SourceCodeCommentChar">
    <w:name w:val="Source Code Comment Char"/>
    <w:basedOn w:val="SourceCodeParagraphChar"/>
    <w:link w:val="SourceCodeComment"/>
    <w:rsid w:val="003C5E39"/>
    <w:rPr>
      <w:rFonts w:ascii="Consolas" w:eastAsiaTheme="minorHAnsi" w:hAnsi="Consolas" w:cstheme="minorBidi"/>
      <w:i/>
      <w:color w:val="008000"/>
      <w:sz w:val="19"/>
      <w:lang w:eastAsia="en-US"/>
    </w:rPr>
  </w:style>
  <w:style w:type="character" w:customStyle="1" w:styleId="SourceCodeKeywordChar1">
    <w:name w:val="Source Code Keyword Char1"/>
    <w:basedOn w:val="SourceCodeParagraphChar"/>
    <w:link w:val="SourceCodeKeyword"/>
    <w:rsid w:val="003C5E39"/>
    <w:rPr>
      <w:rFonts w:ascii="Consolas" w:eastAsiaTheme="minorHAnsi" w:hAnsi="Consolas" w:cstheme="minorBidi"/>
      <w:b/>
      <w:color w:val="0000FF"/>
      <w:sz w:val="19"/>
      <w:lang w:eastAsia="en-US"/>
    </w:rPr>
  </w:style>
  <w:style w:type="character" w:customStyle="1" w:styleId="SourceCodeLiteralChar">
    <w:name w:val="Source Code Literal Char"/>
    <w:basedOn w:val="SourceCodeParagraphChar"/>
    <w:link w:val="SourceCodeLiteral"/>
    <w:rsid w:val="003C5E39"/>
    <w:rPr>
      <w:rFonts w:ascii="Consolas" w:eastAsiaTheme="minorHAnsi" w:hAnsi="Consolas" w:cstheme="minorBidi"/>
      <w:color w:val="A31515"/>
      <w:sz w:val="19"/>
      <w:lang w:eastAsia="en-US"/>
    </w:rPr>
  </w:style>
  <w:style w:type="paragraph" w:customStyle="1" w:styleId="ReferencedDocument">
    <w:name w:val="Referenced Document"/>
    <w:basedOn w:val="Normal"/>
    <w:qFormat/>
    <w:rsid w:val="003C5E39"/>
    <w:pPr>
      <w:numPr>
        <w:numId w:val="15"/>
      </w:numPr>
      <w:spacing w:after="120"/>
    </w:pPr>
    <w:rPr>
      <w:rFonts w:ascii="Times New Roman" w:eastAsia="平成明朝" w:hAnsi="Times New Roman"/>
      <w:sz w:val="24"/>
      <w:szCs w:val="20"/>
      <w:lang w:eastAsia="en-US"/>
    </w:rPr>
  </w:style>
  <w:style w:type="character" w:customStyle="1" w:styleId="Discreet">
    <w:name w:val="Discreet"/>
    <w:qFormat/>
    <w:rsid w:val="003C5E39"/>
    <w:rPr>
      <w:i/>
      <w:iCs/>
      <w:color w:val="808080"/>
      <w:sz w:val="17"/>
      <w:szCs w:val="17"/>
    </w:rPr>
  </w:style>
  <w:style w:type="character" w:customStyle="1" w:styleId="GUIelement0">
    <w:name w:val="GUI element"/>
    <w:qFormat/>
    <w:rsid w:val="003C5E39"/>
    <w:rPr>
      <w:rFonts w:ascii="Arial" w:hAnsi="Arial"/>
      <w:sz w:val="20"/>
      <w:bdr w:val="dotted" w:sz="4" w:space="0" w:color="auto"/>
      <w:shd w:val="clear" w:color="auto" w:fill="C0C0C0"/>
    </w:rPr>
  </w:style>
  <w:style w:type="paragraph" w:customStyle="1" w:styleId="DirectoryStructure">
    <w:name w:val="Directory Structure"/>
    <w:basedOn w:val="SourceCode"/>
    <w:autoRedefine/>
    <w:qFormat/>
    <w:rsid w:val="0021317E"/>
    <w:pPr>
      <w:widowControl/>
      <w:tabs>
        <w:tab w:val="left" w:pos="1701"/>
      </w:tabs>
      <w:autoSpaceDE/>
      <w:autoSpaceDN/>
      <w:adjustRightInd/>
      <w:spacing w:before="0" w:after="0"/>
      <w:ind w:left="176" w:right="176"/>
      <w:contextualSpacing w:val="0"/>
    </w:pPr>
    <w:rPr>
      <w:rFonts w:eastAsia="平成明朝" w:cs="Arial"/>
      <w:sz w:val="20"/>
    </w:rPr>
  </w:style>
  <w:style w:type="numbering" w:customStyle="1" w:styleId="NumberedList">
    <w:name w:val="Numbered List"/>
    <w:basedOn w:val="NoList"/>
    <w:uiPriority w:val="99"/>
    <w:rsid w:val="003C5E39"/>
    <w:pPr>
      <w:numPr>
        <w:numId w:val="14"/>
      </w:numPr>
    </w:pPr>
  </w:style>
  <w:style w:type="numbering" w:customStyle="1" w:styleId="BulletedList">
    <w:name w:val="Bulleted List"/>
    <w:basedOn w:val="NoList"/>
    <w:uiPriority w:val="99"/>
    <w:rsid w:val="003C5E39"/>
    <w:pPr>
      <w:numPr>
        <w:numId w:val="13"/>
      </w:numPr>
    </w:pPr>
  </w:style>
  <w:style w:type="table" w:customStyle="1" w:styleId="AcronymsTable">
    <w:name w:val="Acronyms Table"/>
    <w:basedOn w:val="TableGrid1"/>
    <w:uiPriority w:val="99"/>
    <w:rsid w:val="003C5E39"/>
    <w:pPr>
      <w:spacing w:before="120" w:after="120"/>
      <w:jc w:val="both"/>
    </w:pPr>
    <w:rPr>
      <w:rFonts w:ascii="Times New Roman" w:eastAsia="MS Mincho" w:hAnsi="Times New Roman"/>
      <w:sz w:val="20"/>
      <w:szCs w:val="20"/>
    </w:rPr>
    <w:tblPr>
      <w:tblStyleRowBandSize w:val="1"/>
      <w:tblStyleColBandSize w:val="1"/>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vAlign w:val="center"/>
    </w:tcPr>
    <w:tblStylePr w:type="firstRow">
      <w:rPr>
        <w:b w:val="0"/>
        <w:sz w:val="20"/>
      </w:rPr>
    </w:tblStylePr>
    <w:tblStylePr w:type="lastRow">
      <w:rPr>
        <w:i w:val="0"/>
        <w:iCs/>
        <w:sz w:val="20"/>
      </w:rPr>
      <w:tblPr/>
      <w:tcPr>
        <w:tcBorders>
          <w:tl2br w:val="none" w:sz="0" w:space="0" w:color="auto"/>
          <w:tr2bl w:val="none" w:sz="0" w:space="0" w:color="auto"/>
        </w:tcBorders>
      </w:tcPr>
    </w:tblStylePr>
    <w:tblStylePr w:type="firstCol">
      <w:rPr>
        <w:b/>
        <w:sz w:val="20"/>
      </w:rPr>
    </w:tblStylePr>
    <w:tblStylePr w:type="lastCol">
      <w:rPr>
        <w:i w:val="0"/>
        <w:iCs/>
        <w:sz w:val="20"/>
      </w:rPr>
      <w:tblPr/>
      <w:tcPr>
        <w:tcBorders>
          <w:tl2br w:val="none" w:sz="0" w:space="0" w:color="auto"/>
          <w:tr2bl w:val="none" w:sz="0" w:space="0" w:color="auto"/>
        </w:tcBorders>
      </w:tcPr>
    </w:tblStylePr>
    <w:tblStylePr w:type="band1Vert">
      <w:rPr>
        <w:sz w:val="20"/>
      </w:rPr>
    </w:tblStylePr>
    <w:tblStylePr w:type="band2Vert">
      <w:rPr>
        <w:sz w:val="20"/>
      </w:rPr>
    </w:tblStylePr>
    <w:tblStylePr w:type="band1Horz">
      <w:rPr>
        <w:sz w:val="20"/>
      </w:rPr>
    </w:tblStylePr>
    <w:tblStylePr w:type="band2Horz">
      <w:rPr>
        <w:sz w:val="20"/>
      </w:rPr>
    </w:tblStylePr>
    <w:tblStylePr w:type="neCell">
      <w:rPr>
        <w:sz w:val="20"/>
      </w:rPr>
    </w:tblStylePr>
    <w:tblStylePr w:type="nwCell">
      <w:rPr>
        <w:b/>
        <w:sz w:val="20"/>
      </w:rPr>
    </w:tblStylePr>
    <w:tblStylePr w:type="seCell">
      <w:rPr>
        <w:sz w:val="20"/>
      </w:rPr>
    </w:tblStylePr>
    <w:tblStylePr w:type="swCell">
      <w:rPr>
        <w:sz w:val="20"/>
      </w:rPr>
    </w:tblStylePr>
  </w:style>
  <w:style w:type="paragraph" w:customStyle="1" w:styleId="CaptionFigure">
    <w:name w:val="Caption (Figure)"/>
    <w:basedOn w:val="Caption"/>
    <w:next w:val="Normal"/>
    <w:qFormat/>
    <w:rsid w:val="003C5E39"/>
    <w:pPr>
      <w:jc w:val="center"/>
    </w:pPr>
    <w:rPr>
      <w:rFonts w:asciiTheme="minorHAnsi" w:eastAsiaTheme="minorHAnsi" w:hAnsiTheme="minorHAnsi" w:cstheme="minorBidi"/>
      <w:b/>
      <w:color w:val="4F81BD" w:themeColor="accent1"/>
      <w:sz w:val="18"/>
      <w:lang w:val="en-US" w:eastAsia="en-US"/>
    </w:rPr>
  </w:style>
  <w:style w:type="character" w:customStyle="1" w:styleId="ListParagraphChar">
    <w:name w:val="List Paragraph Char"/>
    <w:link w:val="ListParagraph"/>
    <w:rsid w:val="00886B4C"/>
    <w:rPr>
      <w:rFonts w:ascii="Arial" w:eastAsiaTheme="minorHAnsi" w:hAnsi="Arial" w:cstheme="minorBidi"/>
      <w:sz w:val="22"/>
      <w:szCs w:val="22"/>
      <w:lang w:eastAsia="en-US"/>
    </w:rPr>
  </w:style>
  <w:style w:type="paragraph" w:customStyle="1" w:styleId="TestCaseSection">
    <w:name w:val="Test Case Section"/>
    <w:basedOn w:val="Normal"/>
    <w:next w:val="Normal"/>
    <w:qFormat/>
    <w:rsid w:val="003C5E39"/>
    <w:pPr>
      <w:shd w:val="clear" w:color="auto" w:fill="F2DBDB"/>
      <w:spacing w:after="120"/>
      <w:jc w:val="both"/>
    </w:pPr>
    <w:rPr>
      <w:rFonts w:asciiTheme="minorHAnsi" w:eastAsia="平成明朝" w:hAnsiTheme="minorHAnsi"/>
      <w:b/>
      <w:sz w:val="24"/>
      <w:szCs w:val="20"/>
      <w:lang w:val="en-US" w:eastAsia="ja-JP"/>
    </w:rPr>
  </w:style>
  <w:style w:type="table" w:customStyle="1" w:styleId="TableGrid10">
    <w:name w:val="Table Grid1"/>
    <w:basedOn w:val="TableNormal"/>
    <w:rsid w:val="003C5E39"/>
    <w:rPr>
      <w:rFonts w:ascii="Times New Roman" w:eastAsia="Times New Roman" w:hAnsi="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rsid w:val="003C5E39"/>
    <w:rPr>
      <w:rFonts w:ascii="Arial" w:eastAsia="Times New Roman" w:hAnsi="Arial"/>
      <w:sz w:val="20"/>
      <w:lang w:eastAsia="en-US"/>
    </w:rPr>
  </w:style>
  <w:style w:type="paragraph" w:customStyle="1" w:styleId="TestCaseTitle">
    <w:name w:val="Test Case Title"/>
    <w:basedOn w:val="Heading2"/>
    <w:qFormat/>
    <w:rsid w:val="003C5E39"/>
    <w:pPr>
      <w:numPr>
        <w:ilvl w:val="0"/>
        <w:numId w:val="0"/>
      </w:numPr>
      <w:overflowPunct w:val="0"/>
      <w:autoSpaceDE w:val="0"/>
      <w:autoSpaceDN w:val="0"/>
      <w:adjustRightInd w:val="0"/>
      <w:spacing w:before="200" w:after="120" w:line="264" w:lineRule="auto"/>
      <w:textAlignment w:val="baseline"/>
    </w:pPr>
    <w:rPr>
      <w:rFonts w:ascii="Arial" w:eastAsia="Arial" w:hAnsi="Arial"/>
      <w:bCs/>
      <w:iCs/>
      <w:sz w:val="24"/>
      <w:szCs w:val="28"/>
      <w:lang w:val="en-US" w:eastAsia="de-DE"/>
    </w:rPr>
  </w:style>
  <w:style w:type="paragraph" w:customStyle="1" w:styleId="Tablehead">
    <w:name w:val="Table head"/>
    <w:basedOn w:val="Normal"/>
    <w:rsid w:val="003C5E39"/>
    <w:pPr>
      <w:overflowPunct w:val="0"/>
      <w:autoSpaceDE w:val="0"/>
      <w:autoSpaceDN w:val="0"/>
      <w:adjustRightInd w:val="0"/>
      <w:spacing w:before="40" w:after="40" w:line="264" w:lineRule="auto"/>
      <w:textAlignment w:val="baseline"/>
    </w:pPr>
    <w:rPr>
      <w:rFonts w:ascii="Arial" w:eastAsia="Arial Unicode MS" w:hAnsi="Arial"/>
      <w:b/>
      <w:szCs w:val="20"/>
      <w:lang w:val="en-US" w:eastAsia="de-DE"/>
    </w:rPr>
  </w:style>
  <w:style w:type="table" w:styleId="LightShading">
    <w:name w:val="Light Shading"/>
    <w:basedOn w:val="TableNormal"/>
    <w:uiPriority w:val="60"/>
    <w:rsid w:val="003C5E39"/>
    <w:rPr>
      <w:rFonts w:asciiTheme="minorHAnsi" w:eastAsiaTheme="minorHAnsi" w:hAnsiTheme="minorHAnsi" w:cstheme="minorBidi"/>
      <w:color w:val="000000" w:themeColor="text1" w:themeShade="BF"/>
      <w:sz w:val="22"/>
      <w:szCs w:val="22"/>
      <w:lang w:eastAsia="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erminal">
    <w:name w:val="terminal"/>
    <w:basedOn w:val="Normal"/>
    <w:link w:val="terminalChar"/>
    <w:qFormat/>
    <w:rsid w:val="003C5E39"/>
    <w:pPr>
      <w:spacing w:before="0" w:after="200" w:line="276" w:lineRule="auto"/>
      <w:jc w:val="both"/>
    </w:pPr>
    <w:rPr>
      <w:rFonts w:ascii="Courier New" w:eastAsiaTheme="minorHAnsi" w:hAnsi="Courier New" w:cs="Courier New"/>
      <w:sz w:val="20"/>
      <w:szCs w:val="22"/>
      <w:lang w:val="en-US" w:eastAsia="en-US"/>
    </w:rPr>
  </w:style>
  <w:style w:type="character" w:customStyle="1" w:styleId="terminalChar">
    <w:name w:val="terminal Char"/>
    <w:basedOn w:val="DefaultParagraphFont"/>
    <w:link w:val="terminal"/>
    <w:rsid w:val="003C5E39"/>
    <w:rPr>
      <w:rFonts w:ascii="Courier New" w:eastAsiaTheme="minorHAnsi" w:hAnsi="Courier New" w:cs="Courier New"/>
      <w:sz w:val="20"/>
      <w:szCs w:val="22"/>
      <w:lang w:eastAsia="en-US"/>
    </w:rPr>
  </w:style>
  <w:style w:type="paragraph" w:customStyle="1" w:styleId="TextBody">
    <w:name w:val="Text Body"/>
    <w:basedOn w:val="Normal"/>
    <w:uiPriority w:val="99"/>
    <w:rsid w:val="00EC07F8"/>
    <w:pPr>
      <w:autoSpaceDE w:val="0"/>
      <w:autoSpaceDN w:val="0"/>
      <w:adjustRightInd w:val="0"/>
      <w:spacing w:before="0" w:after="120"/>
    </w:pPr>
    <w:rPr>
      <w:rFonts w:ascii="Times New Roman" w:eastAsia="Cambria" w:hAnsi="Times New Roman"/>
      <w:sz w:val="24"/>
      <w:lang w:val="en-US"/>
    </w:rPr>
  </w:style>
  <w:style w:type="paragraph" w:customStyle="1" w:styleId="Code">
    <w:name w:val="Code"/>
    <w:basedOn w:val="TextBody"/>
    <w:uiPriority w:val="99"/>
    <w:rsid w:val="00EC07F8"/>
    <w:rPr>
      <w:rFonts w:ascii="Courier New" w:cs="Courier New"/>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sz w:val="24"/>
        <w:szCs w:val="24"/>
        <w:lang w:val="en-US" w:eastAsia="sv-SE" w:bidi="ar-SA"/>
      </w:rPr>
    </w:rPrDefault>
    <w:pPrDefault/>
  </w:docDefaults>
  <w:latentStyles w:defLockedState="0" w:defUIPriority="0" w:defSemiHidden="0" w:defUnhideWhenUsed="0" w:defQFormat="0" w:count="276">
    <w:lsdException w:name="heading 1" w:uiPriority="9" w:qFormat="1"/>
    <w:lsdException w:name="heading 2" w:qFormat="1"/>
    <w:lsdException w:name="heading 3"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99" w:qFormat="1"/>
    <w:lsdException w:name="table of figures" w:uiPriority="99"/>
    <w:lsdException w:name="Body Text" w:qFormat="1"/>
    <w:lsdException w:name="Hyperlink" w:uiPriority="99"/>
    <w:lsdException w:name="FollowedHyperlink" w:uiPriority="99"/>
    <w:lsdException w:name="No List" w:uiPriority="99"/>
    <w:lsdException w:name="Table Grid 1" w:uiPriority="99"/>
    <w:lsdException w:name="Balloon Text" w:uiPriority="99"/>
    <w:lsdException w:name="Placeholder Text" w:uiPriority="67"/>
    <w:lsdException w:name="No Spacing" w:qFormat="1"/>
    <w:lsdException w:name="Light Shading" w:uiPriority="60"/>
    <w:lsdException w:name="Revision"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DC46C9"/>
    <w:pPr>
      <w:spacing w:before="120" w:after="240"/>
    </w:pPr>
    <w:rPr>
      <w:rFonts w:ascii="Tahoma" w:eastAsia="Times New Roman" w:hAnsi="Tahoma"/>
      <w:sz w:val="22"/>
      <w:lang w:val="en-GB"/>
    </w:rPr>
  </w:style>
  <w:style w:type="paragraph" w:styleId="Heading1">
    <w:name w:val="heading 1"/>
    <w:next w:val="Normal"/>
    <w:link w:val="Heading1Char"/>
    <w:autoRedefine/>
    <w:uiPriority w:val="9"/>
    <w:qFormat/>
    <w:rsid w:val="00A7636F"/>
    <w:pPr>
      <w:keepNext/>
      <w:numPr>
        <w:numId w:val="3"/>
      </w:numPr>
      <w:spacing w:before="480" w:after="240"/>
      <w:outlineLvl w:val="0"/>
    </w:pPr>
    <w:rPr>
      <w:rFonts w:ascii="Tahoma" w:eastAsia="Times New Roman" w:hAnsi="Tahoma"/>
      <w:b/>
      <w:caps/>
      <w:sz w:val="28"/>
      <w:szCs w:val="20"/>
      <w:lang w:val="en-GB" w:eastAsia="en-US"/>
    </w:rPr>
  </w:style>
  <w:style w:type="paragraph" w:styleId="Heading2">
    <w:name w:val="heading 2"/>
    <w:next w:val="Normal"/>
    <w:link w:val="Heading2Char"/>
    <w:qFormat/>
    <w:rsid w:val="00DC46C9"/>
    <w:pPr>
      <w:keepNext/>
      <w:numPr>
        <w:ilvl w:val="1"/>
        <w:numId w:val="3"/>
      </w:numPr>
      <w:spacing w:before="120" w:after="240"/>
      <w:outlineLvl w:val="1"/>
    </w:pPr>
    <w:rPr>
      <w:rFonts w:ascii="Tahoma" w:eastAsia="Times New Roman" w:hAnsi="Tahoma"/>
      <w:b/>
      <w:sz w:val="28"/>
      <w:szCs w:val="20"/>
      <w:lang w:val="en-GB" w:eastAsia="en-US"/>
    </w:rPr>
  </w:style>
  <w:style w:type="paragraph" w:styleId="Heading3">
    <w:name w:val="heading 3"/>
    <w:next w:val="Normal"/>
    <w:link w:val="Heading3Char"/>
    <w:qFormat/>
    <w:rsid w:val="00DC46C9"/>
    <w:pPr>
      <w:keepNext/>
      <w:numPr>
        <w:ilvl w:val="2"/>
        <w:numId w:val="3"/>
      </w:numPr>
      <w:spacing w:after="120"/>
      <w:outlineLvl w:val="2"/>
    </w:pPr>
    <w:rPr>
      <w:rFonts w:ascii="Tahoma" w:eastAsia="Times New Roman" w:hAnsi="Tahoma"/>
      <w:b/>
      <w:szCs w:val="20"/>
      <w:lang w:val="en-GB" w:eastAsia="en-US"/>
    </w:rPr>
  </w:style>
  <w:style w:type="paragraph" w:styleId="Heading4">
    <w:name w:val="heading 4"/>
    <w:next w:val="Normal"/>
    <w:link w:val="Heading4Char"/>
    <w:uiPriority w:val="9"/>
    <w:qFormat/>
    <w:rsid w:val="00DC46C9"/>
    <w:pPr>
      <w:keepNext/>
      <w:numPr>
        <w:ilvl w:val="3"/>
        <w:numId w:val="3"/>
      </w:numPr>
      <w:spacing w:after="120"/>
      <w:outlineLvl w:val="3"/>
    </w:pPr>
    <w:rPr>
      <w:rFonts w:ascii="Tahoma" w:eastAsia="Times New Roman" w:hAnsi="Tahoma"/>
      <w:szCs w:val="20"/>
      <w:lang w:val="en-GB" w:eastAsia="en-US"/>
    </w:rPr>
  </w:style>
  <w:style w:type="paragraph" w:styleId="Heading5">
    <w:name w:val="heading 5"/>
    <w:basedOn w:val="Heading4"/>
    <w:next w:val="Normal"/>
    <w:link w:val="Heading5Char"/>
    <w:uiPriority w:val="9"/>
    <w:qFormat/>
    <w:rsid w:val="003C5E39"/>
    <w:pPr>
      <w:keepNext w:val="0"/>
      <w:widowControl w:val="0"/>
      <w:numPr>
        <w:ilvl w:val="0"/>
        <w:numId w:val="0"/>
      </w:numPr>
      <w:autoSpaceDE w:val="0"/>
      <w:autoSpaceDN w:val="0"/>
      <w:adjustRightInd w:val="0"/>
      <w:spacing w:before="240" w:after="240"/>
      <w:outlineLvl w:val="4"/>
    </w:pPr>
    <w:rPr>
      <w:rFonts w:ascii="Arial" w:hAnsi="Arial"/>
      <w:b/>
      <w:color w:val="993300"/>
      <w:sz w:val="20"/>
      <w:szCs w:val="24"/>
      <w:lang w:val="en-US"/>
    </w:rPr>
  </w:style>
  <w:style w:type="paragraph" w:styleId="Heading6">
    <w:name w:val="heading 6"/>
    <w:basedOn w:val="Heading5"/>
    <w:next w:val="Normal"/>
    <w:link w:val="Heading6Char"/>
    <w:uiPriority w:val="9"/>
    <w:qFormat/>
    <w:rsid w:val="003C5E39"/>
    <w:pPr>
      <w:outlineLvl w:val="5"/>
    </w:pPr>
    <w:rPr>
      <w:i/>
    </w:rPr>
  </w:style>
  <w:style w:type="paragraph" w:styleId="Heading7">
    <w:name w:val="heading 7"/>
    <w:aliases w:val="Appendix 1,Appendix H1 _Heading 7"/>
    <w:basedOn w:val="Heading1"/>
    <w:next w:val="Normal"/>
    <w:link w:val="Heading7Char"/>
    <w:qFormat/>
    <w:rsid w:val="003C5E39"/>
    <w:pPr>
      <w:keepNext w:val="0"/>
      <w:pageBreakBefore/>
      <w:widowControl w:val="0"/>
      <w:numPr>
        <w:numId w:val="0"/>
      </w:numPr>
      <w:pBdr>
        <w:bottom w:val="single" w:sz="18" w:space="2" w:color="999999"/>
      </w:pBdr>
      <w:autoSpaceDE w:val="0"/>
      <w:autoSpaceDN w:val="0"/>
      <w:adjustRightInd w:val="0"/>
      <w:spacing w:before="240" w:after="60"/>
      <w:outlineLvl w:val="6"/>
    </w:pPr>
    <w:rPr>
      <w:rFonts w:ascii="Arial" w:hAnsi="Arial"/>
      <w:caps w:val="0"/>
      <w:sz w:val="36"/>
      <w:szCs w:val="32"/>
      <w:lang w:val="en-US"/>
    </w:rPr>
  </w:style>
  <w:style w:type="paragraph" w:styleId="Heading8">
    <w:name w:val="heading 8"/>
    <w:aliases w:val="Appendix 2,Appendix H2 _Heading 8"/>
    <w:basedOn w:val="Heading2"/>
    <w:next w:val="Normal"/>
    <w:link w:val="Heading8Char"/>
    <w:qFormat/>
    <w:rsid w:val="003C5E39"/>
    <w:pPr>
      <w:widowControl w:val="0"/>
      <w:numPr>
        <w:ilvl w:val="0"/>
        <w:numId w:val="0"/>
      </w:numPr>
      <w:pBdr>
        <w:bottom w:val="single" w:sz="18" w:space="1" w:color="C0C0C0"/>
      </w:pBdr>
      <w:autoSpaceDE w:val="0"/>
      <w:autoSpaceDN w:val="0"/>
      <w:adjustRightInd w:val="0"/>
      <w:spacing w:before="480"/>
      <w:outlineLvl w:val="7"/>
    </w:pPr>
    <w:rPr>
      <w:rFonts w:ascii="Arial" w:hAnsi="Arial"/>
      <w:color w:val="993300"/>
      <w:szCs w:val="28"/>
      <w:lang w:val="en-US"/>
    </w:rPr>
  </w:style>
  <w:style w:type="paragraph" w:styleId="Heading9">
    <w:name w:val="heading 9"/>
    <w:aliases w:val="Appendix 3,Appendix 4,Appendix H3 _Heading 9"/>
    <w:basedOn w:val="Heading3"/>
    <w:next w:val="Normal"/>
    <w:link w:val="Heading9Char"/>
    <w:qFormat/>
    <w:rsid w:val="003C5E39"/>
    <w:pPr>
      <w:widowControl w:val="0"/>
      <w:numPr>
        <w:ilvl w:val="0"/>
        <w:numId w:val="0"/>
      </w:numPr>
      <w:pBdr>
        <w:bottom w:val="single" w:sz="4" w:space="1" w:color="808080"/>
      </w:pBdr>
      <w:tabs>
        <w:tab w:val="left" w:pos="709"/>
      </w:tabs>
      <w:autoSpaceDE w:val="0"/>
      <w:autoSpaceDN w:val="0"/>
      <w:adjustRightInd w:val="0"/>
      <w:spacing w:before="360" w:after="60"/>
      <w:outlineLvl w:val="8"/>
    </w:pPr>
    <w:rPr>
      <w:rFonts w:ascii="Arial" w:hAnsi="Arial" w:cs="Arial"/>
      <w:b w:val="0"/>
      <w:color w:val="993300"/>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36F"/>
    <w:rPr>
      <w:rFonts w:ascii="Tahoma" w:eastAsia="Times New Roman" w:hAnsi="Tahoma"/>
      <w:b/>
      <w:caps/>
      <w:sz w:val="28"/>
      <w:szCs w:val="20"/>
      <w:lang w:val="en-GB" w:eastAsia="en-US"/>
    </w:rPr>
  </w:style>
  <w:style w:type="character" w:customStyle="1" w:styleId="Heading2Char">
    <w:name w:val="Heading 2 Char"/>
    <w:basedOn w:val="DefaultParagraphFont"/>
    <w:link w:val="Heading2"/>
    <w:rsid w:val="00DC46C9"/>
    <w:rPr>
      <w:rFonts w:ascii="Tahoma" w:eastAsia="Times New Roman" w:hAnsi="Tahoma"/>
      <w:b/>
      <w:sz w:val="28"/>
      <w:szCs w:val="20"/>
      <w:lang w:val="en-GB" w:eastAsia="en-US"/>
    </w:rPr>
  </w:style>
  <w:style w:type="character" w:customStyle="1" w:styleId="Heading3Char">
    <w:name w:val="Heading 3 Char"/>
    <w:basedOn w:val="DefaultParagraphFont"/>
    <w:link w:val="Heading3"/>
    <w:rsid w:val="00DC46C9"/>
    <w:rPr>
      <w:rFonts w:ascii="Tahoma" w:eastAsia="Times New Roman" w:hAnsi="Tahoma"/>
      <w:b/>
      <w:szCs w:val="20"/>
      <w:lang w:val="en-GB" w:eastAsia="en-US"/>
    </w:rPr>
  </w:style>
  <w:style w:type="paragraph" w:styleId="Footer">
    <w:name w:val="footer"/>
    <w:basedOn w:val="Normal"/>
    <w:link w:val="FooterChar"/>
    <w:uiPriority w:val="99"/>
    <w:rsid w:val="00C1081B"/>
    <w:pPr>
      <w:tabs>
        <w:tab w:val="center" w:pos="4536"/>
        <w:tab w:val="right" w:pos="9072"/>
      </w:tabs>
    </w:pPr>
  </w:style>
  <w:style w:type="character" w:customStyle="1" w:styleId="FooterChar">
    <w:name w:val="Footer Char"/>
    <w:basedOn w:val="DefaultParagraphFont"/>
    <w:link w:val="Footer"/>
    <w:uiPriority w:val="99"/>
    <w:rsid w:val="00C1081B"/>
    <w:rPr>
      <w:rFonts w:ascii="TitilliumText22L 400 wt" w:eastAsia="Times New Roman" w:hAnsi="TitilliumText22L 400 wt"/>
      <w:lang w:val="sv-SE"/>
    </w:rPr>
  </w:style>
  <w:style w:type="character" w:styleId="PageNumber">
    <w:name w:val="page number"/>
    <w:basedOn w:val="DefaultParagraphFont"/>
    <w:rsid w:val="00DA13A4"/>
    <w:rPr>
      <w:rFonts w:ascii="Arial" w:hAnsi="Arial"/>
    </w:rPr>
  </w:style>
  <w:style w:type="paragraph" w:customStyle="1" w:styleId="FirstParagraph">
    <w:name w:val="First Paragraph"/>
    <w:rsid w:val="00DA13A4"/>
    <w:pPr>
      <w:spacing w:line="300" w:lineRule="exact"/>
      <w:ind w:left="284" w:right="284"/>
    </w:pPr>
    <w:rPr>
      <w:rFonts w:ascii="Arial" w:eastAsia="Times New Roman" w:hAnsi="Arial"/>
      <w:lang w:val="en-GB"/>
    </w:rPr>
  </w:style>
  <w:style w:type="paragraph" w:customStyle="1" w:styleId="Footnotes">
    <w:name w:val="Footnotes"/>
    <w:rsid w:val="00DA13A4"/>
    <w:pPr>
      <w:ind w:left="567" w:right="567"/>
    </w:pPr>
    <w:rPr>
      <w:rFonts w:ascii="Arial" w:eastAsia="Times New Roman" w:hAnsi="Arial"/>
      <w:lang w:val="sv-SE"/>
    </w:rPr>
  </w:style>
  <w:style w:type="character" w:styleId="FootnoteReference">
    <w:name w:val="footnote reference"/>
    <w:basedOn w:val="DefaultParagraphFont"/>
    <w:semiHidden/>
    <w:rsid w:val="00DA13A4"/>
    <w:rPr>
      <w:rFonts w:ascii="Arial" w:hAnsi="Arial"/>
      <w:vertAlign w:val="superscript"/>
    </w:rPr>
  </w:style>
  <w:style w:type="paragraph" w:styleId="Header">
    <w:name w:val="header"/>
    <w:basedOn w:val="Normal"/>
    <w:link w:val="HeaderChar"/>
    <w:uiPriority w:val="99"/>
    <w:rsid w:val="00C1081B"/>
    <w:pPr>
      <w:tabs>
        <w:tab w:val="center" w:pos="4536"/>
        <w:tab w:val="right" w:pos="9072"/>
      </w:tabs>
    </w:pPr>
  </w:style>
  <w:style w:type="character" w:customStyle="1" w:styleId="HeaderChar">
    <w:name w:val="Header Char"/>
    <w:basedOn w:val="DefaultParagraphFont"/>
    <w:link w:val="Header"/>
    <w:uiPriority w:val="99"/>
    <w:rsid w:val="00C1081B"/>
    <w:rPr>
      <w:rFonts w:ascii="TitilliumText22L 400 wt" w:eastAsia="Times New Roman" w:hAnsi="TitilliumText22L 400 wt"/>
      <w:lang w:val="sv-SE"/>
    </w:rPr>
  </w:style>
  <w:style w:type="character" w:styleId="Hyperlink">
    <w:name w:val="Hyperlink"/>
    <w:basedOn w:val="DefaultParagraphFont"/>
    <w:uiPriority w:val="99"/>
    <w:rsid w:val="00DA13A4"/>
    <w:rPr>
      <w:rFonts w:ascii="Arial" w:hAnsi="Arial"/>
      <w:color w:val="0000FF"/>
      <w:u w:val="single"/>
    </w:rPr>
  </w:style>
  <w:style w:type="paragraph" w:customStyle="1" w:styleId="Abstractheadline">
    <w:name w:val="Abstract headline"/>
    <w:next w:val="References"/>
    <w:link w:val="AbstractheadlineChar"/>
    <w:rsid w:val="00216F3B"/>
    <w:pPr>
      <w:pageBreakBefore/>
      <w:spacing w:before="240" w:after="120"/>
    </w:pPr>
    <w:rPr>
      <w:rFonts w:ascii="Arial" w:eastAsia="Times New Roman" w:hAnsi="Arial"/>
      <w:caps/>
      <w:sz w:val="28"/>
      <w:szCs w:val="48"/>
      <w:lang w:val="en-GB"/>
    </w:rPr>
  </w:style>
  <w:style w:type="paragraph" w:customStyle="1" w:styleId="References">
    <w:name w:val="References"/>
    <w:basedOn w:val="Normal"/>
    <w:rsid w:val="00DD1F2A"/>
    <w:pPr>
      <w:spacing w:line="300" w:lineRule="exact"/>
      <w:ind w:left="641" w:right="284" w:hanging="357"/>
    </w:pPr>
    <w:rPr>
      <w:szCs w:val="48"/>
    </w:rPr>
  </w:style>
  <w:style w:type="character" w:customStyle="1" w:styleId="AbstractheadlineChar">
    <w:name w:val="Abstract headline Char"/>
    <w:basedOn w:val="DefaultParagraphFont"/>
    <w:link w:val="Abstractheadline"/>
    <w:rsid w:val="00216F3B"/>
    <w:rPr>
      <w:rFonts w:ascii="Arial" w:eastAsia="Times New Roman" w:hAnsi="Arial"/>
      <w:caps/>
      <w:sz w:val="28"/>
      <w:szCs w:val="48"/>
      <w:lang w:val="en-GB"/>
    </w:rPr>
  </w:style>
  <w:style w:type="paragraph" w:customStyle="1" w:styleId="Lista1">
    <w:name w:val="Lista1"/>
    <w:next w:val="List"/>
    <w:qFormat/>
    <w:rsid w:val="00DC46C9"/>
    <w:pPr>
      <w:numPr>
        <w:numId w:val="1"/>
      </w:numPr>
      <w:spacing w:before="120" w:after="240"/>
      <w:ind w:left="998" w:hanging="942"/>
    </w:pPr>
    <w:rPr>
      <w:rFonts w:ascii="Tahoma" w:eastAsia="Times New Roman" w:hAnsi="Tahoma"/>
      <w:sz w:val="22"/>
      <w:lang w:val="en-GB"/>
    </w:rPr>
  </w:style>
  <w:style w:type="paragraph" w:customStyle="1" w:styleId="Caption1">
    <w:name w:val="Caption1"/>
    <w:link w:val="CaptionChar"/>
    <w:qFormat/>
    <w:rsid w:val="00DA13A4"/>
    <w:pPr>
      <w:spacing w:line="300" w:lineRule="exact"/>
      <w:ind w:left="357"/>
    </w:pPr>
    <w:rPr>
      <w:rFonts w:ascii="Arial" w:eastAsia="Times New Roman" w:hAnsi="Arial"/>
      <w:sz w:val="16"/>
      <w:lang w:val="en-GB"/>
    </w:rPr>
  </w:style>
  <w:style w:type="paragraph" w:styleId="TOC1">
    <w:name w:val="toc 1"/>
    <w:basedOn w:val="Normal"/>
    <w:next w:val="Normal"/>
    <w:uiPriority w:val="39"/>
    <w:qFormat/>
    <w:rsid w:val="00FC7727"/>
    <w:pPr>
      <w:tabs>
        <w:tab w:val="left" w:pos="990"/>
        <w:tab w:val="right" w:leader="dot" w:pos="9060"/>
      </w:tabs>
      <w:spacing w:after="120"/>
    </w:pPr>
    <w:rPr>
      <w:b/>
      <w:bCs/>
      <w:noProof/>
      <w:szCs w:val="20"/>
    </w:rPr>
  </w:style>
  <w:style w:type="paragraph" w:styleId="TOC2">
    <w:name w:val="toc 2"/>
    <w:basedOn w:val="Normal"/>
    <w:next w:val="Normal"/>
    <w:uiPriority w:val="39"/>
    <w:qFormat/>
    <w:rsid w:val="00FC7727"/>
    <w:pPr>
      <w:tabs>
        <w:tab w:val="left" w:pos="993"/>
        <w:tab w:val="right" w:leader="dot" w:pos="9060"/>
      </w:tabs>
      <w:spacing w:after="120"/>
      <w:ind w:right="567"/>
    </w:pPr>
    <w:rPr>
      <w:iCs/>
      <w:noProof/>
      <w:szCs w:val="20"/>
    </w:rPr>
  </w:style>
  <w:style w:type="paragraph" w:styleId="TOC3">
    <w:name w:val="toc 3"/>
    <w:basedOn w:val="Normal"/>
    <w:next w:val="Normal"/>
    <w:uiPriority w:val="39"/>
    <w:qFormat/>
    <w:rsid w:val="00FC7727"/>
    <w:pPr>
      <w:tabs>
        <w:tab w:val="left" w:pos="993"/>
        <w:tab w:val="right" w:leader="dot" w:pos="9060"/>
      </w:tabs>
      <w:spacing w:after="120"/>
      <w:ind w:right="567"/>
    </w:pPr>
    <w:rPr>
      <w:noProof/>
      <w:szCs w:val="20"/>
    </w:rPr>
  </w:style>
  <w:style w:type="paragraph" w:customStyle="1" w:styleId="List1">
    <w:name w:val="List1"/>
    <w:aliases w:val="reference"/>
    <w:qFormat/>
    <w:rsid w:val="00DA13A4"/>
    <w:pPr>
      <w:numPr>
        <w:numId w:val="2"/>
      </w:numPr>
      <w:spacing w:line="300" w:lineRule="exact"/>
      <w:ind w:left="714" w:hanging="357"/>
    </w:pPr>
    <w:rPr>
      <w:rFonts w:ascii="Arial" w:eastAsia="Times New Roman" w:hAnsi="Arial"/>
      <w:szCs w:val="48"/>
      <w:lang w:val="en-GB"/>
    </w:rPr>
  </w:style>
  <w:style w:type="character" w:customStyle="1" w:styleId="CaptionChar">
    <w:name w:val="Caption Char"/>
    <w:basedOn w:val="DefaultParagraphFont"/>
    <w:link w:val="Caption1"/>
    <w:rsid w:val="00DA13A4"/>
    <w:rPr>
      <w:rFonts w:ascii="Arial" w:eastAsia="Times New Roman" w:hAnsi="Arial"/>
      <w:sz w:val="16"/>
      <w:lang w:val="en-GB"/>
    </w:rPr>
  </w:style>
  <w:style w:type="paragraph" w:customStyle="1" w:styleId="Formatmall1">
    <w:name w:val="Formatmall1"/>
    <w:basedOn w:val="FirstParagraph"/>
    <w:qFormat/>
    <w:rsid w:val="00DA13A4"/>
  </w:style>
  <w:style w:type="paragraph" w:customStyle="1" w:styleId="E-Guided">
    <w:name w:val="E-Guided"/>
    <w:rsid w:val="00DC46C9"/>
    <w:pPr>
      <w:spacing w:before="60"/>
    </w:pPr>
    <w:rPr>
      <w:rFonts w:ascii="Tahoma" w:eastAsia="Times New Roman" w:hAnsi="Tahoma"/>
      <w:sz w:val="20"/>
      <w:szCs w:val="20"/>
      <w:lang w:val="en-GB" w:eastAsia="en-US"/>
    </w:rPr>
  </w:style>
  <w:style w:type="paragraph" w:customStyle="1" w:styleId="E-GuidedBold">
    <w:name w:val="E-Guided Bold"/>
    <w:rsid w:val="003E3E9F"/>
    <w:pPr>
      <w:spacing w:before="60" w:after="120"/>
    </w:pPr>
    <w:rPr>
      <w:rFonts w:ascii="Arial" w:eastAsia="Times New Roman" w:hAnsi="Arial"/>
      <w:sz w:val="20"/>
      <w:szCs w:val="20"/>
      <w:lang w:val="en-GB" w:eastAsia="en-US"/>
    </w:rPr>
  </w:style>
  <w:style w:type="paragraph" w:customStyle="1" w:styleId="E-FrontPageTitle">
    <w:name w:val="E-FrontPage Title"/>
    <w:basedOn w:val="Normal"/>
    <w:qFormat/>
    <w:rsid w:val="00741130"/>
    <w:pPr>
      <w:spacing w:after="120"/>
      <w:jc w:val="center"/>
    </w:pPr>
    <w:rPr>
      <w:sz w:val="28"/>
      <w:szCs w:val="20"/>
      <w:lang w:eastAsia="en-US"/>
    </w:rPr>
  </w:style>
  <w:style w:type="paragraph" w:customStyle="1" w:styleId="E-Heading1">
    <w:name w:val="E-Heading 1"/>
    <w:next w:val="Normal"/>
    <w:qFormat/>
    <w:rsid w:val="00DC46C9"/>
    <w:pPr>
      <w:keepNext/>
      <w:spacing w:before="480" w:after="240"/>
      <w:outlineLvl w:val="0"/>
    </w:pPr>
    <w:rPr>
      <w:rFonts w:ascii="Tahoma" w:eastAsia="Times New Roman" w:hAnsi="Tahoma"/>
      <w:caps/>
      <w:sz w:val="28"/>
      <w:szCs w:val="20"/>
      <w:lang w:val="en-GB" w:eastAsia="en-US"/>
    </w:rPr>
  </w:style>
  <w:style w:type="paragraph" w:customStyle="1" w:styleId="E-DocumentName">
    <w:name w:val="E-Document Name"/>
    <w:basedOn w:val="E-GuidedBold"/>
    <w:rsid w:val="00DC46C9"/>
    <w:pPr>
      <w:spacing w:before="0" w:after="0"/>
    </w:pPr>
    <w:rPr>
      <w:rFonts w:ascii="Tahoma" w:hAnsi="Tahoma"/>
      <w:b/>
      <w:sz w:val="18"/>
    </w:rPr>
  </w:style>
  <w:style w:type="paragraph" w:customStyle="1" w:styleId="E-LineL1">
    <w:name w:val="E-Line L 1"/>
    <w:basedOn w:val="E-Guided"/>
    <w:rsid w:val="005366F8"/>
    <w:rPr>
      <w:sz w:val="16"/>
    </w:rPr>
  </w:style>
  <w:style w:type="paragraph" w:customStyle="1" w:styleId="E-LineL2">
    <w:name w:val="E-Line L 2"/>
    <w:basedOn w:val="E-Guided"/>
    <w:rsid w:val="001047FA"/>
    <w:rPr>
      <w:sz w:val="16"/>
    </w:rPr>
  </w:style>
  <w:style w:type="paragraph" w:customStyle="1" w:styleId="E-LineR1">
    <w:name w:val="E-Line R 1"/>
    <w:basedOn w:val="Normal"/>
    <w:rsid w:val="005366F8"/>
    <w:pPr>
      <w:spacing w:before="60" w:after="0"/>
    </w:pPr>
    <w:rPr>
      <w:sz w:val="16"/>
      <w:szCs w:val="20"/>
      <w:lang w:eastAsia="en-US"/>
    </w:rPr>
  </w:style>
  <w:style w:type="paragraph" w:customStyle="1" w:styleId="E-LineR2">
    <w:name w:val="E-Line R 2"/>
    <w:basedOn w:val="Normal"/>
    <w:rsid w:val="00CC2932"/>
    <w:pPr>
      <w:spacing w:before="60" w:after="0"/>
    </w:pPr>
    <w:rPr>
      <w:sz w:val="16"/>
      <w:szCs w:val="20"/>
      <w:lang w:eastAsia="en-US"/>
    </w:rPr>
  </w:style>
  <w:style w:type="paragraph" w:customStyle="1" w:styleId="E-LineR3">
    <w:name w:val="E-Line R 3"/>
    <w:basedOn w:val="Normal"/>
    <w:rsid w:val="005366F8"/>
    <w:pPr>
      <w:spacing w:before="60" w:after="0"/>
    </w:pPr>
    <w:rPr>
      <w:sz w:val="16"/>
      <w:szCs w:val="20"/>
      <w:lang w:eastAsia="en-US"/>
    </w:rPr>
  </w:style>
  <w:style w:type="paragraph" w:customStyle="1" w:styleId="E-LineR4">
    <w:name w:val="E-Line R 4"/>
    <w:basedOn w:val="Normal"/>
    <w:rsid w:val="001047FA"/>
    <w:pPr>
      <w:spacing w:before="60"/>
    </w:pPr>
    <w:rPr>
      <w:sz w:val="16"/>
      <w:szCs w:val="20"/>
      <w:lang w:eastAsia="en-US"/>
    </w:rPr>
  </w:style>
  <w:style w:type="paragraph" w:customStyle="1" w:styleId="E-LineL3">
    <w:name w:val="E-Line L 3"/>
    <w:basedOn w:val="E-Guided"/>
    <w:rsid w:val="001047FA"/>
    <w:rPr>
      <w:sz w:val="16"/>
    </w:rPr>
  </w:style>
  <w:style w:type="paragraph" w:customStyle="1" w:styleId="E-LineL4">
    <w:name w:val="E-Line L 4"/>
    <w:basedOn w:val="E-Guided"/>
    <w:rsid w:val="001047FA"/>
    <w:rPr>
      <w:sz w:val="16"/>
    </w:rPr>
  </w:style>
  <w:style w:type="character" w:customStyle="1" w:styleId="Heading4Char">
    <w:name w:val="Heading 4 Char"/>
    <w:basedOn w:val="DefaultParagraphFont"/>
    <w:link w:val="Heading4"/>
    <w:uiPriority w:val="9"/>
    <w:rsid w:val="00DC46C9"/>
    <w:rPr>
      <w:rFonts w:ascii="Tahoma" w:eastAsia="Times New Roman" w:hAnsi="Tahoma"/>
      <w:szCs w:val="20"/>
      <w:lang w:val="en-GB" w:eastAsia="en-US"/>
    </w:rPr>
  </w:style>
  <w:style w:type="paragraph" w:customStyle="1" w:styleId="E-Heading2">
    <w:name w:val="E-Heading 2"/>
    <w:next w:val="Normal"/>
    <w:rsid w:val="003E3E9F"/>
    <w:pPr>
      <w:keepNext/>
      <w:spacing w:before="120" w:after="120"/>
      <w:outlineLvl w:val="1"/>
    </w:pPr>
    <w:rPr>
      <w:rFonts w:ascii="Arial" w:eastAsia="Times New Roman" w:hAnsi="Arial"/>
      <w:sz w:val="28"/>
      <w:szCs w:val="20"/>
      <w:lang w:val="en-GB" w:eastAsia="en-US"/>
    </w:rPr>
  </w:style>
  <w:style w:type="paragraph" w:customStyle="1" w:styleId="E-Heading3">
    <w:name w:val="E-Heading 3"/>
    <w:next w:val="Normal"/>
    <w:rsid w:val="003E3E9F"/>
    <w:pPr>
      <w:keepNext/>
      <w:spacing w:after="120"/>
      <w:outlineLvl w:val="2"/>
    </w:pPr>
    <w:rPr>
      <w:rFonts w:ascii="Arial" w:eastAsia="Times New Roman" w:hAnsi="Arial"/>
      <w:szCs w:val="20"/>
      <w:lang w:val="en-GB" w:eastAsia="en-US"/>
    </w:rPr>
  </w:style>
  <w:style w:type="paragraph" w:customStyle="1" w:styleId="E-Heading4">
    <w:name w:val="E-Heading 4"/>
    <w:next w:val="Normal"/>
    <w:rsid w:val="003E3E9F"/>
    <w:pPr>
      <w:keepNext/>
      <w:spacing w:after="120"/>
      <w:outlineLvl w:val="3"/>
    </w:pPr>
    <w:rPr>
      <w:rFonts w:ascii="Arial" w:eastAsia="Times New Roman" w:hAnsi="Arial"/>
      <w:szCs w:val="20"/>
      <w:lang w:val="en-GB" w:eastAsia="en-US"/>
    </w:rPr>
  </w:style>
  <w:style w:type="paragraph" w:customStyle="1" w:styleId="E-Unassigned">
    <w:name w:val="E-Unassigned"/>
    <w:next w:val="Normal"/>
    <w:rsid w:val="003E3E9F"/>
    <w:pPr>
      <w:keepNext/>
      <w:spacing w:before="120" w:after="120"/>
    </w:pPr>
    <w:rPr>
      <w:rFonts w:ascii="Arial" w:eastAsia="Times New Roman" w:hAnsi="Arial"/>
      <w:szCs w:val="20"/>
      <w:lang w:val="en-GB" w:eastAsia="en-US"/>
    </w:rPr>
  </w:style>
  <w:style w:type="paragraph" w:customStyle="1" w:styleId="E-Unnumbered">
    <w:name w:val="E-Unnumbered"/>
    <w:next w:val="Normal"/>
    <w:rsid w:val="00DC46C9"/>
    <w:pPr>
      <w:keepNext/>
      <w:spacing w:before="480" w:after="240"/>
    </w:pPr>
    <w:rPr>
      <w:rFonts w:ascii="Tahoma" w:eastAsia="Times New Roman" w:hAnsi="Tahoma"/>
      <w:caps/>
      <w:sz w:val="28"/>
      <w:szCs w:val="20"/>
      <w:lang w:val="en-GB" w:eastAsia="en-US"/>
    </w:rPr>
  </w:style>
  <w:style w:type="paragraph" w:styleId="TOC5">
    <w:name w:val="toc 5"/>
    <w:basedOn w:val="Normal"/>
    <w:next w:val="Normal"/>
    <w:autoRedefine/>
    <w:uiPriority w:val="39"/>
    <w:rsid w:val="00216F3B"/>
    <w:pPr>
      <w:spacing w:after="100"/>
      <w:ind w:left="880"/>
    </w:pPr>
  </w:style>
  <w:style w:type="table" w:styleId="TableGrid">
    <w:name w:val="Table Grid"/>
    <w:basedOn w:val="TableNormal"/>
    <w:rsid w:val="003E3E9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aliases w:val="(Table)"/>
    <w:basedOn w:val="Normal"/>
    <w:next w:val="Normal"/>
    <w:uiPriority w:val="99"/>
    <w:qFormat/>
    <w:rsid w:val="002160E1"/>
    <w:pPr>
      <w:spacing w:before="0" w:after="200"/>
    </w:pPr>
    <w:rPr>
      <w:bCs/>
      <w:sz w:val="20"/>
      <w:szCs w:val="18"/>
    </w:rPr>
  </w:style>
  <w:style w:type="paragraph" w:styleId="List">
    <w:name w:val="List"/>
    <w:basedOn w:val="Normal"/>
    <w:rsid w:val="002160E1"/>
    <w:pPr>
      <w:ind w:left="283" w:hanging="283"/>
      <w:contextualSpacing/>
    </w:pPr>
  </w:style>
  <w:style w:type="paragraph" w:styleId="TableofAuthorities">
    <w:name w:val="table of authorities"/>
    <w:basedOn w:val="Normal"/>
    <w:next w:val="Normal"/>
    <w:rsid w:val="005366F8"/>
    <w:pPr>
      <w:spacing w:before="0" w:after="0"/>
      <w:ind w:left="220" w:hanging="220"/>
    </w:pPr>
    <w:rPr>
      <w:rFonts w:asciiTheme="minorHAnsi" w:hAnsiTheme="minorHAnsi"/>
      <w:sz w:val="20"/>
      <w:szCs w:val="20"/>
    </w:rPr>
  </w:style>
  <w:style w:type="paragraph" w:styleId="TOAHeading">
    <w:name w:val="toa heading"/>
    <w:basedOn w:val="Normal"/>
    <w:next w:val="Normal"/>
    <w:rsid w:val="005366F8"/>
    <w:pPr>
      <w:spacing w:before="240" w:after="120"/>
    </w:pPr>
    <w:rPr>
      <w:rFonts w:asciiTheme="minorHAnsi" w:hAnsiTheme="minorHAnsi"/>
      <w:b/>
      <w:caps/>
      <w:sz w:val="20"/>
      <w:szCs w:val="20"/>
    </w:rPr>
  </w:style>
  <w:style w:type="paragraph" w:styleId="Index1">
    <w:name w:val="index 1"/>
    <w:basedOn w:val="Normal"/>
    <w:next w:val="Normal"/>
    <w:autoRedefine/>
    <w:rsid w:val="004157F7"/>
    <w:pPr>
      <w:ind w:left="220" w:hanging="220"/>
    </w:pPr>
  </w:style>
  <w:style w:type="paragraph" w:styleId="Index2">
    <w:name w:val="index 2"/>
    <w:basedOn w:val="Normal"/>
    <w:next w:val="Normal"/>
    <w:autoRedefine/>
    <w:rsid w:val="004157F7"/>
    <w:pPr>
      <w:ind w:left="440" w:hanging="220"/>
    </w:pPr>
  </w:style>
  <w:style w:type="paragraph" w:styleId="Index3">
    <w:name w:val="index 3"/>
    <w:basedOn w:val="Normal"/>
    <w:next w:val="Normal"/>
    <w:autoRedefine/>
    <w:rsid w:val="004157F7"/>
    <w:pPr>
      <w:ind w:left="660" w:hanging="220"/>
    </w:pPr>
  </w:style>
  <w:style w:type="paragraph" w:styleId="Index4">
    <w:name w:val="index 4"/>
    <w:basedOn w:val="Normal"/>
    <w:next w:val="Normal"/>
    <w:autoRedefine/>
    <w:rsid w:val="004157F7"/>
    <w:pPr>
      <w:ind w:left="880" w:hanging="220"/>
    </w:pPr>
  </w:style>
  <w:style w:type="paragraph" w:styleId="Index5">
    <w:name w:val="index 5"/>
    <w:basedOn w:val="Normal"/>
    <w:next w:val="Normal"/>
    <w:autoRedefine/>
    <w:rsid w:val="004157F7"/>
    <w:pPr>
      <w:ind w:left="1100" w:hanging="220"/>
    </w:pPr>
  </w:style>
  <w:style w:type="paragraph" w:styleId="Index6">
    <w:name w:val="index 6"/>
    <w:basedOn w:val="Normal"/>
    <w:next w:val="Normal"/>
    <w:autoRedefine/>
    <w:rsid w:val="004157F7"/>
    <w:pPr>
      <w:ind w:left="1320" w:hanging="220"/>
    </w:pPr>
  </w:style>
  <w:style w:type="paragraph" w:styleId="Index7">
    <w:name w:val="index 7"/>
    <w:basedOn w:val="Normal"/>
    <w:next w:val="Normal"/>
    <w:autoRedefine/>
    <w:rsid w:val="004157F7"/>
    <w:pPr>
      <w:ind w:left="1540" w:hanging="220"/>
    </w:pPr>
  </w:style>
  <w:style w:type="paragraph" w:styleId="Index8">
    <w:name w:val="index 8"/>
    <w:basedOn w:val="Normal"/>
    <w:next w:val="Normal"/>
    <w:autoRedefine/>
    <w:rsid w:val="004157F7"/>
    <w:pPr>
      <w:ind w:left="1760" w:hanging="220"/>
    </w:pPr>
  </w:style>
  <w:style w:type="paragraph" w:styleId="Index9">
    <w:name w:val="index 9"/>
    <w:basedOn w:val="Normal"/>
    <w:next w:val="Normal"/>
    <w:autoRedefine/>
    <w:rsid w:val="004157F7"/>
    <w:pPr>
      <w:ind w:left="1980" w:hanging="220"/>
    </w:pPr>
  </w:style>
  <w:style w:type="paragraph" w:styleId="IndexHeading">
    <w:name w:val="index heading"/>
    <w:basedOn w:val="Normal"/>
    <w:next w:val="Index1"/>
    <w:rsid w:val="004157F7"/>
  </w:style>
  <w:style w:type="paragraph" w:styleId="TOC4">
    <w:name w:val="toc 4"/>
    <w:basedOn w:val="Normal"/>
    <w:next w:val="Normal"/>
    <w:uiPriority w:val="39"/>
    <w:rsid w:val="003936F6"/>
    <w:pPr>
      <w:tabs>
        <w:tab w:val="left" w:pos="993"/>
        <w:tab w:val="right" w:leader="dot" w:pos="9060"/>
      </w:tabs>
      <w:spacing w:after="100"/>
    </w:pPr>
  </w:style>
  <w:style w:type="paragraph" w:customStyle="1" w:styleId="sid2">
    <w:name w:val="sid2"/>
    <w:basedOn w:val="E-LineR1"/>
    <w:rsid w:val="00DF3CAA"/>
  </w:style>
  <w:style w:type="paragraph" w:customStyle="1" w:styleId="Document">
    <w:name w:val="Document"/>
    <w:basedOn w:val="E-LineL1"/>
    <w:rsid w:val="00BC48B0"/>
    <w:rPr>
      <w:b/>
    </w:rPr>
  </w:style>
  <w:style w:type="paragraph" w:styleId="TableofFigures">
    <w:name w:val="table of figures"/>
    <w:basedOn w:val="Normal"/>
    <w:next w:val="Normal"/>
    <w:uiPriority w:val="99"/>
    <w:rsid w:val="006D04A8"/>
    <w:pPr>
      <w:ind w:left="440" w:hanging="440"/>
    </w:pPr>
  </w:style>
  <w:style w:type="paragraph" w:styleId="BalloonText">
    <w:name w:val="Balloon Text"/>
    <w:basedOn w:val="Normal"/>
    <w:link w:val="BalloonTextChar"/>
    <w:uiPriority w:val="99"/>
    <w:rsid w:val="002C6757"/>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2C6757"/>
    <w:rPr>
      <w:rFonts w:ascii="Lucida Grande" w:eastAsia="Times New Roman" w:hAnsi="Lucida Grande" w:cs="Lucida Grande"/>
      <w:sz w:val="18"/>
      <w:szCs w:val="18"/>
      <w:lang w:val="en-GB"/>
    </w:rPr>
  </w:style>
  <w:style w:type="character" w:customStyle="1" w:styleId="BodyTextChar">
    <w:name w:val="Body Text Char"/>
    <w:basedOn w:val="DefaultParagraphFont"/>
    <w:link w:val="BodyText"/>
    <w:rsid w:val="003C5E39"/>
  </w:style>
  <w:style w:type="paragraph" w:styleId="BodyText">
    <w:name w:val="Body Text"/>
    <w:basedOn w:val="Normal"/>
    <w:link w:val="BodyTextChar"/>
    <w:qFormat/>
    <w:rsid w:val="003C5E39"/>
    <w:pPr>
      <w:spacing w:after="120" w:line="288" w:lineRule="auto"/>
      <w:jc w:val="both"/>
    </w:pPr>
    <w:rPr>
      <w:rFonts w:ascii="Cambria" w:eastAsia="Cambria" w:hAnsi="Cambria"/>
      <w:sz w:val="24"/>
      <w:lang w:val="en-US"/>
    </w:rPr>
  </w:style>
  <w:style w:type="character" w:customStyle="1" w:styleId="BodyTextChar1">
    <w:name w:val="Body Text Char1"/>
    <w:basedOn w:val="DefaultParagraphFont"/>
    <w:uiPriority w:val="99"/>
    <w:rsid w:val="003C5E39"/>
    <w:rPr>
      <w:rFonts w:ascii="Tahoma" w:eastAsia="Times New Roman" w:hAnsi="Tahoma"/>
      <w:sz w:val="22"/>
      <w:lang w:val="en-GB"/>
    </w:rPr>
  </w:style>
  <w:style w:type="table" w:customStyle="1" w:styleId="LightShading1">
    <w:name w:val="Light Shading1"/>
    <w:basedOn w:val="TableNormal"/>
    <w:uiPriority w:val="60"/>
    <w:rsid w:val="003C5E39"/>
    <w:rPr>
      <w:rFonts w:ascii="Calibri" w:eastAsia="Times New Roman" w:hAnsi="Calibri"/>
      <w:color w:val="000000" w:themeColor="text1" w:themeShade="BF"/>
      <w:sz w:val="22"/>
      <w:szCs w:val="22"/>
      <w:lang w:val="sl-SI" w:eastAsia="sl-SI"/>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5Char">
    <w:name w:val="Heading 5 Char"/>
    <w:basedOn w:val="DefaultParagraphFont"/>
    <w:link w:val="Heading5"/>
    <w:uiPriority w:val="9"/>
    <w:rsid w:val="003C5E39"/>
    <w:rPr>
      <w:rFonts w:ascii="Arial" w:eastAsia="Times New Roman" w:hAnsi="Arial"/>
      <w:b/>
      <w:color w:val="993300"/>
      <w:sz w:val="20"/>
      <w:lang w:eastAsia="en-US"/>
    </w:rPr>
  </w:style>
  <w:style w:type="character" w:customStyle="1" w:styleId="Heading6Char">
    <w:name w:val="Heading 6 Char"/>
    <w:basedOn w:val="DefaultParagraphFont"/>
    <w:link w:val="Heading6"/>
    <w:uiPriority w:val="9"/>
    <w:rsid w:val="003C5E39"/>
    <w:rPr>
      <w:rFonts w:ascii="Arial" w:eastAsia="Times New Roman" w:hAnsi="Arial"/>
      <w:b/>
      <w:i/>
      <w:color w:val="993300"/>
      <w:sz w:val="20"/>
      <w:lang w:eastAsia="en-US"/>
    </w:rPr>
  </w:style>
  <w:style w:type="character" w:customStyle="1" w:styleId="Heading7Char">
    <w:name w:val="Heading 7 Char"/>
    <w:aliases w:val="Appendix 1 Char,Appendix H1 _Heading 7 Char"/>
    <w:basedOn w:val="DefaultParagraphFont"/>
    <w:link w:val="Heading7"/>
    <w:rsid w:val="003C5E39"/>
    <w:rPr>
      <w:rFonts w:ascii="Arial" w:eastAsia="Times New Roman" w:hAnsi="Arial"/>
      <w:b/>
      <w:sz w:val="36"/>
      <w:szCs w:val="32"/>
      <w:lang w:eastAsia="en-US"/>
    </w:rPr>
  </w:style>
  <w:style w:type="character" w:customStyle="1" w:styleId="Heading8Char">
    <w:name w:val="Heading 8 Char"/>
    <w:aliases w:val="Appendix 2 Char,Appendix H2 _Heading 8 Char"/>
    <w:basedOn w:val="DefaultParagraphFont"/>
    <w:link w:val="Heading8"/>
    <w:rsid w:val="003C5E39"/>
    <w:rPr>
      <w:rFonts w:ascii="Arial" w:eastAsia="Times New Roman" w:hAnsi="Arial"/>
      <w:b/>
      <w:color w:val="993300"/>
      <w:sz w:val="28"/>
      <w:szCs w:val="28"/>
      <w:lang w:eastAsia="en-US"/>
    </w:rPr>
  </w:style>
  <w:style w:type="character" w:customStyle="1" w:styleId="Heading9Char">
    <w:name w:val="Heading 9 Char"/>
    <w:aliases w:val="Appendix 3 Char,Appendix 4 Char,Appendix H3 _Heading 9 Char"/>
    <w:basedOn w:val="DefaultParagraphFont"/>
    <w:link w:val="Heading9"/>
    <w:rsid w:val="003C5E39"/>
    <w:rPr>
      <w:rFonts w:ascii="Arial" w:eastAsia="Times New Roman" w:hAnsi="Arial" w:cs="Arial"/>
      <w:color w:val="993300"/>
      <w:sz w:val="22"/>
      <w:szCs w:val="22"/>
      <w:lang w:eastAsia="en-US"/>
    </w:rPr>
  </w:style>
  <w:style w:type="paragraph" w:customStyle="1" w:styleId="Encabezado3">
    <w:name w:val="Encabezado 3"/>
    <w:basedOn w:val="Header"/>
    <w:rsid w:val="003C5E39"/>
    <w:pPr>
      <w:tabs>
        <w:tab w:val="clear" w:pos="4536"/>
        <w:tab w:val="clear" w:pos="9072"/>
        <w:tab w:val="center" w:pos="4252"/>
        <w:tab w:val="right" w:pos="8504"/>
      </w:tabs>
      <w:spacing w:after="0"/>
      <w:jc w:val="center"/>
    </w:pPr>
    <w:rPr>
      <w:rFonts w:ascii="Garamond" w:hAnsi="Garamond"/>
      <w:sz w:val="16"/>
      <w:lang w:eastAsia="es-ES"/>
    </w:rPr>
  </w:style>
  <w:style w:type="paragraph" w:styleId="ListParagraph">
    <w:name w:val="List Paragraph"/>
    <w:basedOn w:val="Normal"/>
    <w:link w:val="ListParagraphChar"/>
    <w:qFormat/>
    <w:rsid w:val="00886B4C"/>
    <w:pPr>
      <w:spacing w:before="0" w:after="200" w:line="276" w:lineRule="auto"/>
      <w:ind w:left="720"/>
      <w:contextualSpacing/>
      <w:jc w:val="both"/>
    </w:pPr>
    <w:rPr>
      <w:rFonts w:ascii="Arial" w:eastAsiaTheme="minorHAnsi" w:hAnsi="Arial" w:cstheme="minorBidi"/>
      <w:szCs w:val="22"/>
      <w:lang w:val="en-US" w:eastAsia="en-US"/>
    </w:rPr>
  </w:style>
  <w:style w:type="paragraph" w:styleId="Revision">
    <w:name w:val="Revision"/>
    <w:hidden/>
    <w:uiPriority w:val="99"/>
    <w:rsid w:val="003C5E39"/>
    <w:rPr>
      <w:rFonts w:asciiTheme="minorHAnsi" w:eastAsiaTheme="minorHAnsi" w:hAnsiTheme="minorHAnsi" w:cstheme="minorBidi"/>
      <w:sz w:val="22"/>
      <w:szCs w:val="22"/>
      <w:lang w:eastAsia="en-US"/>
    </w:rPr>
  </w:style>
  <w:style w:type="character" w:styleId="CommentReference">
    <w:name w:val="annotation reference"/>
    <w:basedOn w:val="DefaultParagraphFont"/>
    <w:unhideWhenUsed/>
    <w:rsid w:val="003C5E39"/>
    <w:rPr>
      <w:sz w:val="16"/>
      <w:szCs w:val="16"/>
    </w:rPr>
  </w:style>
  <w:style w:type="paragraph" w:styleId="CommentText">
    <w:name w:val="annotation text"/>
    <w:basedOn w:val="Normal"/>
    <w:link w:val="CommentTextChar"/>
    <w:unhideWhenUsed/>
    <w:rsid w:val="003C5E39"/>
    <w:pPr>
      <w:spacing w:before="0" w:after="200"/>
      <w:jc w:val="both"/>
    </w:pPr>
    <w:rPr>
      <w:rFonts w:asciiTheme="minorHAnsi" w:eastAsiaTheme="minorHAnsi" w:hAnsiTheme="minorHAnsi" w:cstheme="minorBidi"/>
      <w:sz w:val="20"/>
      <w:szCs w:val="20"/>
      <w:lang w:val="en-US" w:eastAsia="en-US"/>
    </w:rPr>
  </w:style>
  <w:style w:type="character" w:customStyle="1" w:styleId="CommentTextChar">
    <w:name w:val="Comment Text Char"/>
    <w:basedOn w:val="DefaultParagraphFont"/>
    <w:link w:val="CommentText"/>
    <w:rsid w:val="003C5E39"/>
    <w:rPr>
      <w:rFonts w:asciiTheme="minorHAnsi" w:eastAsiaTheme="minorHAnsi" w:hAnsiTheme="minorHAnsi" w:cstheme="minorBidi"/>
      <w:sz w:val="20"/>
      <w:szCs w:val="20"/>
      <w:lang w:eastAsia="en-US"/>
    </w:rPr>
  </w:style>
  <w:style w:type="paragraph" w:styleId="CommentSubject">
    <w:name w:val="annotation subject"/>
    <w:basedOn w:val="CommentText"/>
    <w:next w:val="CommentText"/>
    <w:link w:val="CommentSubjectChar"/>
    <w:unhideWhenUsed/>
    <w:rsid w:val="003C5E39"/>
    <w:rPr>
      <w:b/>
      <w:bCs/>
    </w:rPr>
  </w:style>
  <w:style w:type="character" w:customStyle="1" w:styleId="CommentSubjectChar">
    <w:name w:val="Comment Subject Char"/>
    <w:basedOn w:val="CommentTextChar"/>
    <w:link w:val="CommentSubject"/>
    <w:rsid w:val="003C5E39"/>
    <w:rPr>
      <w:rFonts w:asciiTheme="minorHAnsi" w:eastAsiaTheme="minorHAnsi" w:hAnsiTheme="minorHAnsi" w:cstheme="minorBidi"/>
      <w:b/>
      <w:bCs/>
      <w:sz w:val="20"/>
      <w:szCs w:val="20"/>
      <w:lang w:eastAsia="en-US"/>
    </w:rPr>
  </w:style>
  <w:style w:type="paragraph" w:customStyle="1" w:styleId="Stand1">
    <w:name w:val="Stand1"/>
    <w:qFormat/>
    <w:rsid w:val="003C5E39"/>
    <w:pPr>
      <w:ind w:left="851"/>
    </w:pPr>
    <w:rPr>
      <w:rFonts w:ascii="Arial" w:eastAsia="Times New Roman" w:hAnsi="Arial"/>
      <w:i/>
      <w:sz w:val="22"/>
      <w:szCs w:val="20"/>
      <w:lang w:eastAsia="en-US"/>
    </w:rPr>
  </w:style>
  <w:style w:type="paragraph" w:styleId="NormalWeb">
    <w:name w:val="Normal (Web)"/>
    <w:basedOn w:val="Normal"/>
    <w:unhideWhenUsed/>
    <w:rsid w:val="003C5E39"/>
    <w:pPr>
      <w:spacing w:before="100" w:beforeAutospacing="1" w:after="100" w:afterAutospacing="1"/>
      <w:jc w:val="both"/>
    </w:pPr>
    <w:rPr>
      <w:rFonts w:ascii="Times New Roman" w:eastAsiaTheme="minorEastAsia" w:hAnsi="Times New Roman"/>
      <w:sz w:val="24"/>
      <w:lang w:eastAsia="en-GB"/>
    </w:rPr>
  </w:style>
  <w:style w:type="paragraph" w:styleId="TOCHeading">
    <w:name w:val="TOC Heading"/>
    <w:basedOn w:val="Heading1"/>
    <w:next w:val="Normal"/>
    <w:uiPriority w:val="39"/>
    <w:unhideWhenUsed/>
    <w:qFormat/>
    <w:rsid w:val="003C5E39"/>
    <w:pPr>
      <w:keepLines/>
      <w:numPr>
        <w:numId w:val="0"/>
      </w:numPr>
      <w:spacing w:after="0" w:line="276" w:lineRule="auto"/>
      <w:jc w:val="both"/>
      <w:outlineLvl w:val="9"/>
    </w:pPr>
    <w:rPr>
      <w:rFonts w:ascii="Arial" w:eastAsiaTheme="majorEastAsia" w:hAnsi="Arial" w:cstheme="majorBidi"/>
      <w:bCs/>
      <w:caps w:val="0"/>
      <w:sz w:val="36"/>
      <w:szCs w:val="28"/>
      <w:lang w:val="en-US"/>
    </w:rPr>
  </w:style>
  <w:style w:type="paragraph" w:styleId="ListNumber">
    <w:name w:val="List Number"/>
    <w:basedOn w:val="Normal"/>
    <w:unhideWhenUsed/>
    <w:rsid w:val="003C5E39"/>
    <w:pPr>
      <w:numPr>
        <w:numId w:val="4"/>
      </w:numPr>
      <w:spacing w:before="0" w:after="200" w:line="276" w:lineRule="auto"/>
      <w:contextualSpacing/>
      <w:jc w:val="both"/>
    </w:pPr>
    <w:rPr>
      <w:rFonts w:asciiTheme="minorHAnsi" w:eastAsiaTheme="minorHAnsi" w:hAnsiTheme="minorHAnsi" w:cstheme="minorBidi"/>
      <w:szCs w:val="22"/>
      <w:lang w:val="en-US" w:eastAsia="en-US"/>
    </w:rPr>
  </w:style>
  <w:style w:type="paragraph" w:styleId="ListNumber2">
    <w:name w:val="List Number 2"/>
    <w:basedOn w:val="Normal"/>
    <w:unhideWhenUsed/>
    <w:rsid w:val="003C5E39"/>
    <w:pPr>
      <w:numPr>
        <w:numId w:val="5"/>
      </w:numPr>
      <w:spacing w:before="0" w:after="200" w:line="276" w:lineRule="auto"/>
      <w:contextualSpacing/>
      <w:jc w:val="both"/>
    </w:pPr>
    <w:rPr>
      <w:rFonts w:asciiTheme="minorHAnsi" w:eastAsiaTheme="minorHAnsi" w:hAnsiTheme="minorHAnsi" w:cstheme="minorBidi"/>
      <w:szCs w:val="22"/>
      <w:lang w:val="en-US" w:eastAsia="en-US"/>
    </w:rPr>
  </w:style>
  <w:style w:type="paragraph" w:customStyle="1" w:styleId="AA-Notes">
    <w:name w:val="AA-Notes"/>
    <w:basedOn w:val="Normal"/>
    <w:qFormat/>
    <w:rsid w:val="003C5E39"/>
    <w:pPr>
      <w:spacing w:before="0" w:after="0" w:line="276" w:lineRule="auto"/>
      <w:jc w:val="both"/>
    </w:pPr>
    <w:rPr>
      <w:rFonts w:asciiTheme="minorHAnsi" w:eastAsiaTheme="minorHAnsi" w:hAnsiTheme="minorHAnsi" w:cstheme="minorBidi"/>
      <w:i/>
      <w:color w:val="4F81BD" w:themeColor="accent1"/>
      <w:sz w:val="20"/>
      <w:szCs w:val="22"/>
      <w:lang w:val="en-US" w:eastAsia="en-US"/>
    </w:rPr>
  </w:style>
  <w:style w:type="paragraph" w:customStyle="1" w:styleId="AA-Questions">
    <w:name w:val="AA-Questions"/>
    <w:basedOn w:val="AA-Notes"/>
    <w:qFormat/>
    <w:rsid w:val="003C5E39"/>
    <w:rPr>
      <w:rFonts w:eastAsiaTheme="minorEastAsia"/>
      <w:color w:val="FF0000"/>
    </w:rPr>
  </w:style>
  <w:style w:type="character" w:customStyle="1" w:styleId="Filename">
    <w:name w:val="Filename"/>
    <w:qFormat/>
    <w:rsid w:val="003C5E39"/>
    <w:rPr>
      <w:rFonts w:ascii="Calibri" w:hAnsi="Calibri" w:cs="Arial"/>
      <w:i w:val="0"/>
      <w:noProof/>
      <w:sz w:val="22"/>
      <w:szCs w:val="20"/>
      <w:u w:val="single"/>
    </w:rPr>
  </w:style>
  <w:style w:type="paragraph" w:styleId="FootnoteText">
    <w:name w:val="footnote text"/>
    <w:basedOn w:val="Normal"/>
    <w:link w:val="FootnoteTextChar"/>
    <w:rsid w:val="003C5E39"/>
    <w:pPr>
      <w:spacing w:before="0" w:after="0"/>
    </w:pPr>
    <w:rPr>
      <w:rFonts w:ascii="Arial" w:hAnsi="Arial"/>
      <w:sz w:val="20"/>
      <w:lang w:val="en-US" w:eastAsia="en-US"/>
    </w:rPr>
  </w:style>
  <w:style w:type="character" w:customStyle="1" w:styleId="FootnoteTextChar">
    <w:name w:val="Footnote Text Char"/>
    <w:basedOn w:val="DefaultParagraphFont"/>
    <w:link w:val="FootnoteText"/>
    <w:rsid w:val="003C5E39"/>
    <w:rPr>
      <w:rFonts w:ascii="Arial" w:eastAsia="Times New Roman" w:hAnsi="Arial"/>
      <w:sz w:val="20"/>
      <w:lang w:eastAsia="en-US"/>
    </w:rPr>
  </w:style>
  <w:style w:type="character" w:customStyle="1" w:styleId="Currency">
    <w:name w:val="Currency"/>
    <w:rsid w:val="003C5E39"/>
    <w:rPr>
      <w:sz w:val="22"/>
    </w:rPr>
  </w:style>
  <w:style w:type="numbering" w:customStyle="1" w:styleId="Bulleted">
    <w:name w:val="Bulleted"/>
    <w:rsid w:val="003C5E39"/>
    <w:pPr>
      <w:numPr>
        <w:numId w:val="6"/>
      </w:numPr>
    </w:pPr>
  </w:style>
  <w:style w:type="table" w:customStyle="1" w:styleId="Table-grid">
    <w:name w:val="Table - grid"/>
    <w:aliases w:val="gray"/>
    <w:basedOn w:val="TableNormal"/>
    <w:rsid w:val="003C5E39"/>
    <w:rPr>
      <w:rFonts w:ascii="Arial" w:eastAsia="Times New Roman" w:hAnsi="Arial"/>
      <w:sz w:val="20"/>
      <w:szCs w:val="22"/>
      <w:lang w:val="sl-SI" w:eastAsia="sl-SI"/>
    </w:rPr>
    <w:tblPr>
      <w:tblInd w:w="0" w:type="dxa"/>
      <w:tblBorders>
        <w:top w:val="single" w:sz="4" w:space="0" w:color="4D4D4D"/>
        <w:left w:val="single" w:sz="4" w:space="0" w:color="4D4D4D"/>
        <w:bottom w:val="single" w:sz="4" w:space="0" w:color="4D4D4D"/>
        <w:right w:val="single" w:sz="4" w:space="0" w:color="4D4D4D"/>
        <w:insideH w:val="single" w:sz="4" w:space="0" w:color="4D4D4D"/>
        <w:insideV w:val="single" w:sz="4" w:space="0" w:color="4D4D4D"/>
      </w:tblBorders>
      <w:tblCellMar>
        <w:top w:w="85" w:type="dxa"/>
        <w:left w:w="85" w:type="dxa"/>
        <w:bottom w:w="85" w:type="dxa"/>
        <w:right w:w="85" w:type="dxa"/>
      </w:tblCellMar>
    </w:tblPr>
  </w:style>
  <w:style w:type="character" w:customStyle="1" w:styleId="2check">
    <w:name w:val="2check"/>
    <w:qFormat/>
    <w:rsid w:val="003C5E39"/>
    <w:rPr>
      <w:bdr w:val="none" w:sz="0" w:space="0" w:color="auto"/>
      <w:shd w:val="clear" w:color="auto" w:fill="FFCC00"/>
    </w:rPr>
  </w:style>
  <w:style w:type="paragraph" w:customStyle="1" w:styleId="SourceCode">
    <w:name w:val="Source Code"/>
    <w:basedOn w:val="BodyText"/>
    <w:link w:val="SourceCodeChar"/>
    <w:qFormat/>
    <w:rsid w:val="00544F81"/>
    <w:pPr>
      <w:widowControl w:val="0"/>
      <w:pBdr>
        <w:top w:val="dashSmallGap" w:sz="4" w:space="8" w:color="auto"/>
        <w:left w:val="dashSmallGap" w:sz="4" w:space="8" w:color="auto"/>
        <w:bottom w:val="dashSmallGap" w:sz="4" w:space="8" w:color="auto"/>
        <w:right w:val="dashSmallGap" w:sz="4" w:space="8" w:color="auto"/>
      </w:pBdr>
      <w:shd w:val="clear" w:color="auto" w:fill="E6E6E6"/>
      <w:autoSpaceDE w:val="0"/>
      <w:autoSpaceDN w:val="0"/>
      <w:adjustRightInd w:val="0"/>
      <w:spacing w:line="240" w:lineRule="auto"/>
      <w:ind w:left="170" w:right="170"/>
      <w:contextualSpacing/>
      <w:jc w:val="left"/>
    </w:pPr>
    <w:rPr>
      <w:rFonts w:ascii="Andale Mono" w:eastAsiaTheme="minorHAnsi" w:hAnsi="Andale Mono" w:cstheme="minorBidi"/>
      <w:noProof/>
      <w:sz w:val="18"/>
      <w:szCs w:val="20"/>
      <w:lang w:eastAsia="en-US"/>
    </w:rPr>
  </w:style>
  <w:style w:type="paragraph" w:styleId="TOC7">
    <w:name w:val="toc 7"/>
    <w:basedOn w:val="Normal"/>
    <w:next w:val="Normal"/>
    <w:uiPriority w:val="39"/>
    <w:rsid w:val="003C5E39"/>
    <w:pPr>
      <w:spacing w:before="0" w:after="0"/>
      <w:ind w:left="1440"/>
    </w:pPr>
    <w:rPr>
      <w:rFonts w:ascii="Arial" w:hAnsi="Arial"/>
      <w:sz w:val="20"/>
      <w:lang w:val="en-US" w:eastAsia="en-US"/>
    </w:rPr>
  </w:style>
  <w:style w:type="paragraph" w:styleId="TOC6">
    <w:name w:val="toc 6"/>
    <w:next w:val="Normal"/>
    <w:uiPriority w:val="39"/>
    <w:rsid w:val="003C5E39"/>
    <w:pPr>
      <w:framePr w:hSpace="180" w:wrap="around" w:vAnchor="page" w:hAnchor="page" w:x="2242" w:y="7565"/>
      <w:tabs>
        <w:tab w:val="left" w:leader="dot" w:pos="1747"/>
        <w:tab w:val="right" w:leader="dot" w:pos="8194"/>
      </w:tabs>
    </w:pPr>
    <w:rPr>
      <w:rFonts w:ascii="Verdana" w:eastAsia="Times New Roman" w:hAnsi="Verdana"/>
      <w:i/>
      <w:noProof/>
      <w:color w:val="993300"/>
      <w:sz w:val="16"/>
      <w:szCs w:val="48"/>
      <w:lang w:eastAsia="en-US"/>
    </w:rPr>
  </w:style>
  <w:style w:type="paragraph" w:styleId="TOC8">
    <w:name w:val="toc 8"/>
    <w:basedOn w:val="Normal"/>
    <w:next w:val="Normal"/>
    <w:uiPriority w:val="39"/>
    <w:rsid w:val="003C5E39"/>
    <w:pPr>
      <w:spacing w:before="0" w:after="0"/>
      <w:ind w:left="1680"/>
    </w:pPr>
    <w:rPr>
      <w:rFonts w:ascii="Arial" w:hAnsi="Arial"/>
      <w:sz w:val="20"/>
      <w:lang w:val="en-US" w:eastAsia="en-US"/>
    </w:rPr>
  </w:style>
  <w:style w:type="paragraph" w:styleId="TOC9">
    <w:name w:val="toc 9"/>
    <w:basedOn w:val="Normal"/>
    <w:next w:val="Normal"/>
    <w:uiPriority w:val="39"/>
    <w:rsid w:val="003C5E39"/>
    <w:pPr>
      <w:spacing w:before="0" w:after="0"/>
      <w:ind w:left="1920"/>
    </w:pPr>
    <w:rPr>
      <w:rFonts w:ascii="Arial" w:hAnsi="Arial"/>
      <w:sz w:val="20"/>
      <w:lang w:val="en-US" w:eastAsia="en-US"/>
    </w:rPr>
  </w:style>
  <w:style w:type="paragraph" w:customStyle="1" w:styleId="BodyText-denser">
    <w:name w:val="Body Text - denser"/>
    <w:basedOn w:val="BodyText"/>
    <w:link w:val="BodyText-denserChar"/>
    <w:qFormat/>
    <w:rsid w:val="003C5E39"/>
    <w:pPr>
      <w:spacing w:before="40" w:after="40" w:line="240" w:lineRule="auto"/>
    </w:pPr>
    <w:rPr>
      <w:rFonts w:asciiTheme="minorHAnsi" w:eastAsiaTheme="minorHAnsi" w:hAnsiTheme="minorHAnsi" w:cstheme="minorBidi"/>
      <w:sz w:val="22"/>
      <w:lang w:eastAsia="en-US"/>
    </w:rPr>
  </w:style>
  <w:style w:type="character" w:customStyle="1" w:styleId="BodyText-denserChar">
    <w:name w:val="Body Text - denser Char"/>
    <w:basedOn w:val="BodyTextChar"/>
    <w:link w:val="BodyText-denser"/>
    <w:rsid w:val="003C5E39"/>
    <w:rPr>
      <w:rFonts w:asciiTheme="minorHAnsi" w:eastAsiaTheme="minorHAnsi" w:hAnsiTheme="minorHAnsi" w:cstheme="minorBidi"/>
      <w:sz w:val="22"/>
      <w:lang w:eastAsia="en-US"/>
    </w:rPr>
  </w:style>
  <w:style w:type="paragraph" w:customStyle="1" w:styleId="Reference">
    <w:name w:val="Reference"/>
    <w:basedOn w:val="Normal"/>
    <w:rsid w:val="003C5E39"/>
    <w:pPr>
      <w:keepLines/>
      <w:numPr>
        <w:numId w:val="9"/>
      </w:numPr>
      <w:tabs>
        <w:tab w:val="left" w:pos="1747"/>
      </w:tabs>
      <w:spacing w:after="120"/>
    </w:pPr>
    <w:rPr>
      <w:rFonts w:asciiTheme="minorHAnsi" w:hAnsiTheme="minorHAnsi"/>
      <w:color w:val="000000"/>
      <w:szCs w:val="22"/>
      <w:lang w:val="en-US" w:eastAsia="sl-SI"/>
    </w:rPr>
  </w:style>
  <w:style w:type="paragraph" w:customStyle="1" w:styleId="Heading0">
    <w:name w:val="Heading 0"/>
    <w:basedOn w:val="Normal"/>
    <w:next w:val="BodyText"/>
    <w:rsid w:val="003C5E39"/>
    <w:pPr>
      <w:keepNext/>
      <w:widowControl w:val="0"/>
      <w:pBdr>
        <w:bottom w:val="single" w:sz="18" w:space="2" w:color="999999"/>
      </w:pBdr>
      <w:autoSpaceDE w:val="0"/>
      <w:autoSpaceDN w:val="0"/>
      <w:adjustRightInd w:val="0"/>
      <w:spacing w:before="240" w:after="360"/>
      <w:jc w:val="both"/>
    </w:pPr>
    <w:rPr>
      <w:rFonts w:ascii="Arial" w:hAnsi="Arial"/>
      <w:b/>
      <w:sz w:val="28"/>
      <w:szCs w:val="39"/>
      <w:lang w:val="en-US" w:eastAsia="en-US"/>
    </w:rPr>
  </w:style>
  <w:style w:type="paragraph" w:customStyle="1" w:styleId="Watermark">
    <w:name w:val="Watermark"/>
    <w:basedOn w:val="Normal"/>
    <w:semiHidden/>
    <w:rsid w:val="003C5E39"/>
    <w:pPr>
      <w:spacing w:before="0" w:after="0"/>
      <w:jc w:val="center"/>
    </w:pPr>
    <w:rPr>
      <w:rFonts w:ascii="Courier" w:hAnsi="Courier"/>
      <w:b/>
      <w:color w:val="F1F1F1"/>
      <w:sz w:val="128"/>
      <w:szCs w:val="96"/>
      <w:lang w:val="en-US" w:eastAsia="en-US"/>
    </w:rPr>
  </w:style>
  <w:style w:type="numbering" w:customStyle="1" w:styleId="CharacterList">
    <w:name w:val="CharacterList"/>
    <w:basedOn w:val="Numbered"/>
    <w:rsid w:val="003C5E39"/>
    <w:pPr>
      <w:numPr>
        <w:numId w:val="8"/>
      </w:numPr>
    </w:pPr>
  </w:style>
  <w:style w:type="numbering" w:customStyle="1" w:styleId="Numbered">
    <w:name w:val="Numbered"/>
    <w:rsid w:val="003C5E39"/>
    <w:pPr>
      <w:numPr>
        <w:numId w:val="7"/>
      </w:numPr>
    </w:pPr>
  </w:style>
  <w:style w:type="character" w:customStyle="1" w:styleId="Keystroke">
    <w:name w:val="Keystroke"/>
    <w:qFormat/>
    <w:rsid w:val="003C5E39"/>
    <w:rPr>
      <w:rFonts w:ascii="Arial" w:hAnsi="Arial"/>
      <w:spacing w:val="20"/>
      <w:sz w:val="20"/>
      <w:szCs w:val="22"/>
      <w:bdr w:val="single" w:sz="4" w:space="0" w:color="000000" w:shadow="1"/>
      <w:shd w:val="clear" w:color="auto" w:fill="C0C0C0"/>
    </w:rPr>
  </w:style>
  <w:style w:type="character" w:customStyle="1" w:styleId="GUIElement">
    <w:name w:val="GUI Element"/>
    <w:qFormat/>
    <w:rsid w:val="003C5E39"/>
    <w:rPr>
      <w:rFonts w:asciiTheme="minorHAnsi" w:hAnsiTheme="minorHAnsi"/>
      <w:sz w:val="22"/>
      <w:szCs w:val="22"/>
      <w:bdr w:val="dotted" w:sz="2" w:space="0" w:color="000000"/>
      <w:shd w:val="clear" w:color="auto" w:fill="C0C0C0"/>
    </w:rPr>
  </w:style>
  <w:style w:type="character" w:styleId="FollowedHyperlink">
    <w:name w:val="FollowedHyperlink"/>
    <w:uiPriority w:val="99"/>
    <w:rsid w:val="003C5E39"/>
    <w:rPr>
      <w:color w:val="800080"/>
      <w:u w:val="single"/>
    </w:rPr>
  </w:style>
  <w:style w:type="character" w:customStyle="1" w:styleId="SourceCodeChar">
    <w:name w:val="Source Code Char"/>
    <w:basedOn w:val="DefaultParagraphFont"/>
    <w:link w:val="SourceCode"/>
    <w:rsid w:val="00544F81"/>
    <w:rPr>
      <w:rFonts w:ascii="Andale Mono" w:eastAsiaTheme="minorHAnsi" w:hAnsi="Andale Mono" w:cstheme="minorBidi"/>
      <w:noProof/>
      <w:sz w:val="18"/>
      <w:szCs w:val="20"/>
      <w:shd w:val="clear" w:color="auto" w:fill="E6E6E6"/>
      <w:lang w:eastAsia="en-US"/>
    </w:rPr>
  </w:style>
  <w:style w:type="paragraph" w:customStyle="1" w:styleId="Figure">
    <w:name w:val="Figure"/>
    <w:basedOn w:val="BodyText-denser"/>
    <w:next w:val="BodyText"/>
    <w:qFormat/>
    <w:rsid w:val="003C5E39"/>
    <w:pPr>
      <w:keepNext/>
      <w:spacing w:before="300" w:after="120"/>
      <w:jc w:val="center"/>
    </w:pPr>
  </w:style>
  <w:style w:type="paragraph" w:customStyle="1" w:styleId="DocumentTitle">
    <w:name w:val="Document Title"/>
    <w:basedOn w:val="Heading0"/>
    <w:rsid w:val="003C5E39"/>
    <w:pPr>
      <w:pBdr>
        <w:bottom w:val="single" w:sz="12" w:space="2" w:color="auto"/>
      </w:pBdr>
      <w:spacing w:before="0" w:after="240"/>
    </w:pPr>
    <w:rPr>
      <w:sz w:val="48"/>
    </w:rPr>
  </w:style>
  <w:style w:type="paragraph" w:customStyle="1" w:styleId="DocumentSubject">
    <w:name w:val="Document Subject"/>
    <w:basedOn w:val="Heading0"/>
    <w:rsid w:val="003C5E39"/>
    <w:pPr>
      <w:pBdr>
        <w:bottom w:val="none" w:sz="0" w:space="0" w:color="auto"/>
      </w:pBdr>
    </w:pPr>
    <w:rPr>
      <w:b w:val="0"/>
      <w:sz w:val="36"/>
      <w:szCs w:val="32"/>
    </w:rPr>
  </w:style>
  <w:style w:type="paragraph" w:styleId="DocumentMap">
    <w:name w:val="Document Map"/>
    <w:basedOn w:val="Normal"/>
    <w:link w:val="DocumentMapChar"/>
    <w:rsid w:val="003C5E39"/>
    <w:pPr>
      <w:shd w:val="clear" w:color="auto" w:fill="000080"/>
      <w:spacing w:before="0" w:after="0"/>
    </w:pPr>
    <w:rPr>
      <w:rFonts w:cs="Tahoma"/>
      <w:sz w:val="20"/>
      <w:szCs w:val="20"/>
      <w:lang w:val="en-US" w:eastAsia="en-US"/>
    </w:rPr>
  </w:style>
  <w:style w:type="character" w:customStyle="1" w:styleId="DocumentMapChar">
    <w:name w:val="Document Map Char"/>
    <w:basedOn w:val="DefaultParagraphFont"/>
    <w:link w:val="DocumentMap"/>
    <w:rsid w:val="003C5E39"/>
    <w:rPr>
      <w:rFonts w:ascii="Tahoma" w:eastAsia="Times New Roman" w:hAnsi="Tahoma" w:cs="Tahoma"/>
      <w:sz w:val="20"/>
      <w:szCs w:val="20"/>
      <w:shd w:val="clear" w:color="auto" w:fill="000080"/>
      <w:lang w:eastAsia="en-US"/>
    </w:rPr>
  </w:style>
  <w:style w:type="table" w:customStyle="1" w:styleId="TableGridBordered">
    <w:name w:val="Table Grid Bordered"/>
    <w:basedOn w:val="TableGrid"/>
    <w:rsid w:val="003C5E39"/>
    <w:pPr>
      <w:keepNext/>
      <w:keepLines/>
      <w:spacing w:line="264" w:lineRule="auto"/>
    </w:pPr>
    <w:rPr>
      <w:rFonts w:ascii="Arial" w:eastAsia="Times New Roman" w:hAnsi="Arial"/>
      <w:sz w:val="20"/>
      <w:szCs w:val="22"/>
      <w:lang w:val="sl-SI" w:eastAsia="sl-SI"/>
    </w:rPr>
    <w:tblPr>
      <w:jc w:val="center"/>
      <w:tblInd w:w="0" w:type="dxa"/>
      <w:tblBorders>
        <w:left w:val="dotted" w:sz="4" w:space="0" w:color="auto"/>
        <w:right w:val="dotted" w:sz="4" w:space="0" w:color="auto"/>
        <w:insideH w:val="single" w:sz="4" w:space="0" w:color="auto"/>
        <w:insideV w:val="dotted" w:sz="4" w:space="0" w:color="auto"/>
      </w:tblBorders>
      <w:tblCellMar>
        <w:top w:w="57" w:type="dxa"/>
        <w:left w:w="85" w:type="dxa"/>
        <w:bottom w:w="57" w:type="dxa"/>
        <w:right w:w="85" w:type="dxa"/>
      </w:tblCellMar>
    </w:tblPr>
    <w:trPr>
      <w:cantSplit/>
      <w:jc w:val="center"/>
    </w:trPr>
    <w:tblStylePr w:type="firstRow">
      <w:pPr>
        <w:jc w:val="left"/>
      </w:pPr>
      <w:rPr>
        <w:rFonts w:ascii="Arial" w:hAnsi="Arial"/>
        <w:b/>
        <w:sz w:val="18"/>
      </w:rPr>
      <w:tblPr>
        <w:tblCellMar>
          <w:top w:w="85" w:type="dxa"/>
          <w:left w:w="85" w:type="dxa"/>
          <w:bottom w:w="85" w:type="dxa"/>
          <w:right w:w="85" w:type="dxa"/>
        </w:tblCellMar>
      </w:tblPr>
      <w:tcPr>
        <w:tcBorders>
          <w:top w:val="single" w:sz="12" w:space="0" w:color="auto"/>
          <w:left w:val="dotted" w:sz="4" w:space="0" w:color="auto"/>
          <w:bottom w:val="single" w:sz="8" w:space="0" w:color="auto"/>
          <w:right w:val="dotted" w:sz="4" w:space="0" w:color="auto"/>
          <w:insideH w:val="nil"/>
          <w:insideV w:val="dotted" w:sz="4" w:space="0" w:color="auto"/>
          <w:tl2br w:val="nil"/>
          <w:tr2bl w:val="nil"/>
        </w:tcBorders>
        <w:shd w:val="clear" w:color="auto" w:fill="C0C0C0"/>
      </w:tcPr>
    </w:tblStylePr>
    <w:tblStylePr w:type="lastRow">
      <w:tblPr/>
      <w:tcPr>
        <w:tcBorders>
          <w:top w:val="single" w:sz="8" w:space="0" w:color="auto"/>
          <w:left w:val="dotted" w:sz="4" w:space="0" w:color="auto"/>
          <w:bottom w:val="single" w:sz="12" w:space="0" w:color="auto"/>
          <w:right w:val="dotted" w:sz="4" w:space="0" w:color="auto"/>
          <w:insideH w:val="nil"/>
          <w:insideV w:val="dotted" w:sz="2" w:space="0" w:color="auto"/>
          <w:tl2br w:val="nil"/>
          <w:tr2bl w:val="nil"/>
        </w:tcBorders>
      </w:tcPr>
    </w:tblStylePr>
  </w:style>
  <w:style w:type="character" w:customStyle="1" w:styleId="Math">
    <w:name w:val="Math"/>
    <w:rsid w:val="003C5E39"/>
    <w:rPr>
      <w:rFonts w:ascii="Times New Roman" w:hAnsi="Times New Roman"/>
      <w:i/>
    </w:rPr>
  </w:style>
  <w:style w:type="table" w:customStyle="1" w:styleId="Table-info">
    <w:name w:val="Table - info"/>
    <w:basedOn w:val="TableNormal"/>
    <w:rsid w:val="003C5E39"/>
    <w:pPr>
      <w:keepLines/>
      <w:spacing w:line="288" w:lineRule="auto"/>
    </w:pPr>
    <w:rPr>
      <w:rFonts w:ascii="Arial" w:eastAsia="Times New Roman" w:hAnsi="Arial"/>
      <w:sz w:val="20"/>
      <w:szCs w:val="22"/>
      <w:lang w:val="sl-SI" w:eastAsia="sl-SI"/>
    </w:rPr>
    <w:tblPr>
      <w:tblInd w:w="0" w:type="dxa"/>
      <w:tblBorders>
        <w:top w:val="single" w:sz="8" w:space="0" w:color="auto"/>
        <w:bottom w:val="single" w:sz="8" w:space="0" w:color="auto"/>
      </w:tblBorders>
      <w:tblCellMar>
        <w:top w:w="113" w:type="dxa"/>
        <w:left w:w="0" w:type="dxa"/>
        <w:bottom w:w="113" w:type="dxa"/>
        <w:right w:w="0" w:type="dxa"/>
      </w:tblCellMar>
    </w:tblPr>
    <w:trPr>
      <w:cantSplit/>
    </w:trPr>
    <w:tcPr>
      <w:shd w:val="clear" w:color="auto" w:fill="F3F3F3"/>
      <w:vAlign w:val="center"/>
    </w:tcPr>
  </w:style>
  <w:style w:type="table" w:customStyle="1" w:styleId="Table-warningnote">
    <w:name w:val="Table - warning note"/>
    <w:basedOn w:val="Table-invisible"/>
    <w:rsid w:val="003C5E39"/>
    <w:pPr>
      <w:jc w:val="center"/>
    </w:pPr>
    <w:rPr>
      <w:b/>
    </w:rPr>
    <w:tblPr>
      <w:tblInd w:w="113" w:type="dxa"/>
      <w:tblBorders>
        <w:top w:val="single" w:sz="18" w:space="0" w:color="FF0000"/>
        <w:bottom w:val="single" w:sz="18" w:space="0" w:color="FF0000"/>
      </w:tblBorders>
      <w:tblCellMar>
        <w:top w:w="113" w:type="dxa"/>
        <w:left w:w="0" w:type="dxa"/>
        <w:bottom w:w="113" w:type="dxa"/>
        <w:right w:w="0" w:type="dxa"/>
      </w:tblCellMar>
    </w:tblPr>
    <w:trPr>
      <w:cantSplit/>
    </w:trPr>
    <w:tcPr>
      <w:shd w:val="clear" w:color="auto" w:fill="F3F3F3"/>
      <w:vAlign w:val="center"/>
    </w:tcPr>
  </w:style>
  <w:style w:type="paragraph" w:styleId="HTMLPreformatted">
    <w:name w:val="HTML Preformatted"/>
    <w:basedOn w:val="Normal"/>
    <w:link w:val="HTMLPreformattedChar"/>
    <w:rsid w:val="003C5E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alibri" w:hAnsi="Calibri" w:cs="Courier New"/>
      <w:sz w:val="20"/>
      <w:szCs w:val="20"/>
      <w:lang w:val="en-US" w:eastAsia="en-US"/>
    </w:rPr>
  </w:style>
  <w:style w:type="character" w:customStyle="1" w:styleId="HTMLPreformattedChar">
    <w:name w:val="HTML Preformatted Char"/>
    <w:basedOn w:val="DefaultParagraphFont"/>
    <w:link w:val="HTMLPreformatted"/>
    <w:rsid w:val="003C5E39"/>
    <w:rPr>
      <w:rFonts w:ascii="Calibri" w:eastAsia="Times New Roman" w:hAnsi="Calibri" w:cs="Courier New"/>
      <w:sz w:val="20"/>
      <w:szCs w:val="20"/>
      <w:lang w:eastAsia="en-US"/>
    </w:rPr>
  </w:style>
  <w:style w:type="table" w:customStyle="1" w:styleId="Table-invisible">
    <w:name w:val="Table - invisible"/>
    <w:basedOn w:val="TableNormal"/>
    <w:rsid w:val="003C5E39"/>
    <w:rPr>
      <w:rFonts w:asciiTheme="minorHAnsi" w:eastAsia="Times New Roman" w:hAnsiTheme="minorHAnsi"/>
      <w:sz w:val="22"/>
      <w:szCs w:val="22"/>
      <w:lang w:val="sl-SI" w:eastAsia="sl-SI"/>
    </w:rPr>
    <w:tblPr>
      <w:tblInd w:w="0" w:type="dxa"/>
      <w:tblCellMar>
        <w:top w:w="0" w:type="dxa"/>
        <w:left w:w="108" w:type="dxa"/>
        <w:bottom w:w="0" w:type="dxa"/>
        <w:right w:w="108" w:type="dxa"/>
      </w:tblCellMar>
    </w:tblPr>
  </w:style>
  <w:style w:type="character" w:customStyle="1" w:styleId="Accent">
    <w:name w:val="Accent"/>
    <w:uiPriority w:val="1"/>
    <w:qFormat/>
    <w:rsid w:val="003C5E39"/>
    <w:rPr>
      <w:b/>
      <w:i/>
    </w:rPr>
  </w:style>
  <w:style w:type="character" w:styleId="PlaceholderText">
    <w:name w:val="Placeholder Text"/>
    <w:basedOn w:val="DefaultParagraphFont"/>
    <w:uiPriority w:val="67"/>
    <w:rsid w:val="003C5E39"/>
    <w:rPr>
      <w:color w:val="808080"/>
    </w:rPr>
  </w:style>
  <w:style w:type="character" w:customStyle="1" w:styleId="Identifier">
    <w:name w:val="Identifier"/>
    <w:qFormat/>
    <w:rsid w:val="003C5E39"/>
    <w:rPr>
      <w:rFonts w:ascii="Lucida Console" w:hAnsi="Lucida Console"/>
      <w:sz w:val="20"/>
    </w:rPr>
  </w:style>
  <w:style w:type="character" w:customStyle="1" w:styleId="SourceCodeCharacter">
    <w:name w:val="Source Code Character"/>
    <w:basedOn w:val="DefaultParagraphFont"/>
    <w:uiPriority w:val="1"/>
    <w:rsid w:val="003C5E39"/>
    <w:rPr>
      <w:rFonts w:ascii="Courier New" w:hAnsi="Courier New"/>
      <w:sz w:val="20"/>
      <w:szCs w:val="22"/>
    </w:rPr>
  </w:style>
  <w:style w:type="table" w:customStyle="1" w:styleId="SourceCodeTable">
    <w:name w:val="Source Code Table"/>
    <w:basedOn w:val="TableNormal"/>
    <w:uiPriority w:val="99"/>
    <w:rsid w:val="003C5E39"/>
    <w:rPr>
      <w:rFonts w:ascii="Courier New" w:eastAsia="Times New Roman" w:hAnsi="Courier New"/>
      <w:sz w:val="20"/>
      <w:szCs w:val="22"/>
      <w:lang w:val="sl-SI" w:eastAsia="sl-SI"/>
    </w:rPr>
    <w:tblPr>
      <w:tblStyleRowBandSize w:val="1"/>
      <w:tblStyleColBandSize w:val="1"/>
      <w:tblInd w:w="0" w:type="dxa"/>
      <w:tblBorders>
        <w:top w:val="dashSmallGap" w:sz="4" w:space="0" w:color="auto"/>
        <w:left w:val="dashSmallGap" w:sz="4" w:space="0" w:color="auto"/>
        <w:bottom w:val="dashSmallGap" w:sz="4" w:space="0" w:color="auto"/>
        <w:right w:val="dashSmallGap" w:sz="4" w:space="0" w:color="auto"/>
      </w:tblBorders>
      <w:tblCellMar>
        <w:top w:w="160" w:type="dxa"/>
        <w:left w:w="160" w:type="dxa"/>
        <w:bottom w:w="160" w:type="dxa"/>
        <w:right w:w="160" w:type="dxa"/>
      </w:tblCellMar>
    </w:tblPr>
    <w:tcPr>
      <w:shd w:val="clear" w:color="E6E6E6" w:fill="E6E6E6"/>
    </w:tcPr>
    <w:tblStylePr w:type="firstRow">
      <w:rPr>
        <w:rFonts w:ascii="Courier New" w:hAnsi="Courier New"/>
      </w:rPr>
    </w:tblStylePr>
    <w:tblStylePr w:type="lastRow">
      <w:rPr>
        <w:rFonts w:ascii="Courier New" w:hAnsi="Courier New"/>
      </w:rPr>
    </w:tblStylePr>
    <w:tblStylePr w:type="firstCol">
      <w:rPr>
        <w:rFonts w:ascii="Courier New" w:hAnsi="Courier New"/>
      </w:rPr>
    </w:tblStylePr>
    <w:tblStylePr w:type="lastCol">
      <w:rPr>
        <w:rFonts w:ascii="Courier New" w:hAnsi="Courier New"/>
      </w:rPr>
    </w:tblStylePr>
  </w:style>
  <w:style w:type="paragraph" w:customStyle="1" w:styleId="SourceCodeParagraph">
    <w:name w:val="Source Code Paragraph"/>
    <w:basedOn w:val="BodyText"/>
    <w:link w:val="SourceCodeParagraphChar"/>
    <w:qFormat/>
    <w:rsid w:val="003C5E39"/>
    <w:pPr>
      <w:spacing w:before="0" w:after="0" w:line="240" w:lineRule="auto"/>
    </w:pPr>
    <w:rPr>
      <w:rFonts w:ascii="Consolas" w:eastAsiaTheme="minorHAnsi" w:hAnsi="Consolas" w:cstheme="minorBidi"/>
      <w:sz w:val="19"/>
      <w:lang w:eastAsia="en-US"/>
    </w:rPr>
  </w:style>
  <w:style w:type="numbering" w:styleId="111111">
    <w:name w:val="Outline List 2"/>
    <w:basedOn w:val="NoList"/>
    <w:rsid w:val="003C5E39"/>
    <w:pPr>
      <w:numPr>
        <w:numId w:val="10"/>
      </w:numPr>
    </w:pPr>
  </w:style>
  <w:style w:type="numbering" w:styleId="1ai">
    <w:name w:val="Outline List 1"/>
    <w:basedOn w:val="NoList"/>
    <w:rsid w:val="003C5E39"/>
    <w:pPr>
      <w:numPr>
        <w:numId w:val="11"/>
      </w:numPr>
    </w:pPr>
  </w:style>
  <w:style w:type="numbering" w:styleId="ArticleSection">
    <w:name w:val="Outline List 3"/>
    <w:basedOn w:val="NoList"/>
    <w:rsid w:val="003C5E39"/>
    <w:pPr>
      <w:numPr>
        <w:numId w:val="12"/>
      </w:numPr>
    </w:pPr>
  </w:style>
  <w:style w:type="paragraph" w:styleId="Bibliography">
    <w:name w:val="Bibliography"/>
    <w:basedOn w:val="Normal"/>
    <w:next w:val="Normal"/>
    <w:uiPriority w:val="37"/>
    <w:unhideWhenUsed/>
    <w:rsid w:val="003C5E39"/>
    <w:pPr>
      <w:spacing w:before="0" w:after="0"/>
    </w:pPr>
    <w:rPr>
      <w:rFonts w:ascii="Arial" w:hAnsi="Arial"/>
      <w:sz w:val="20"/>
      <w:lang w:val="en-US" w:eastAsia="en-US"/>
    </w:rPr>
  </w:style>
  <w:style w:type="paragraph" w:styleId="BlockText">
    <w:name w:val="Block Text"/>
    <w:basedOn w:val="Normal"/>
    <w:rsid w:val="003C5E39"/>
    <w:pPr>
      <w:pBdr>
        <w:top w:val="single" w:sz="2" w:space="10" w:color="4F81BD" w:themeColor="accent1"/>
        <w:left w:val="single" w:sz="2" w:space="10" w:color="4F81BD" w:themeColor="accent1"/>
        <w:bottom w:val="single" w:sz="2" w:space="10" w:color="4F81BD" w:themeColor="accent1"/>
        <w:right w:val="single" w:sz="2" w:space="10" w:color="4F81BD" w:themeColor="accent1"/>
      </w:pBdr>
      <w:spacing w:before="0" w:after="0"/>
      <w:ind w:left="1152" w:right="1152"/>
    </w:pPr>
    <w:rPr>
      <w:rFonts w:asciiTheme="minorHAnsi" w:eastAsiaTheme="minorEastAsia" w:hAnsiTheme="minorHAnsi" w:cstheme="minorBidi"/>
      <w:i/>
      <w:iCs/>
      <w:color w:val="4F81BD" w:themeColor="accent1"/>
      <w:sz w:val="20"/>
      <w:lang w:val="en-US" w:eastAsia="en-US"/>
    </w:rPr>
  </w:style>
  <w:style w:type="paragraph" w:styleId="BodyText2">
    <w:name w:val="Body Text 2"/>
    <w:basedOn w:val="Normal"/>
    <w:link w:val="BodyText2Char"/>
    <w:rsid w:val="003C5E39"/>
    <w:pPr>
      <w:spacing w:before="0" w:after="120" w:line="480" w:lineRule="auto"/>
    </w:pPr>
    <w:rPr>
      <w:rFonts w:ascii="Arial" w:hAnsi="Arial"/>
      <w:sz w:val="20"/>
      <w:lang w:val="en-US" w:eastAsia="en-US"/>
    </w:rPr>
  </w:style>
  <w:style w:type="character" w:customStyle="1" w:styleId="BodyText2Char">
    <w:name w:val="Body Text 2 Char"/>
    <w:basedOn w:val="DefaultParagraphFont"/>
    <w:link w:val="BodyText2"/>
    <w:rsid w:val="003C5E39"/>
    <w:rPr>
      <w:rFonts w:ascii="Arial" w:eastAsia="Times New Roman" w:hAnsi="Arial"/>
      <w:sz w:val="20"/>
      <w:lang w:eastAsia="en-US"/>
    </w:rPr>
  </w:style>
  <w:style w:type="paragraph" w:styleId="BodyText3">
    <w:name w:val="Body Text 3"/>
    <w:basedOn w:val="Normal"/>
    <w:link w:val="BodyText3Char"/>
    <w:rsid w:val="003C5E39"/>
    <w:pPr>
      <w:spacing w:before="0" w:after="120"/>
    </w:pPr>
    <w:rPr>
      <w:rFonts w:ascii="Arial" w:hAnsi="Arial"/>
      <w:sz w:val="16"/>
      <w:szCs w:val="16"/>
      <w:lang w:val="en-US" w:eastAsia="en-US"/>
    </w:rPr>
  </w:style>
  <w:style w:type="character" w:customStyle="1" w:styleId="BodyText3Char">
    <w:name w:val="Body Text 3 Char"/>
    <w:basedOn w:val="DefaultParagraphFont"/>
    <w:link w:val="BodyText3"/>
    <w:rsid w:val="003C5E39"/>
    <w:rPr>
      <w:rFonts w:ascii="Arial" w:eastAsia="Times New Roman" w:hAnsi="Arial"/>
      <w:sz w:val="16"/>
      <w:szCs w:val="16"/>
      <w:lang w:eastAsia="en-US"/>
    </w:rPr>
  </w:style>
  <w:style w:type="paragraph" w:styleId="BodyTextFirstIndent">
    <w:name w:val="Body Text First Indent"/>
    <w:basedOn w:val="BodyText"/>
    <w:link w:val="BodyTextFirstIndentChar"/>
    <w:rsid w:val="003C5E39"/>
    <w:pPr>
      <w:spacing w:before="0" w:after="0" w:line="240" w:lineRule="auto"/>
      <w:ind w:firstLine="360"/>
      <w:jc w:val="left"/>
    </w:pPr>
    <w:rPr>
      <w:rFonts w:ascii="Arial" w:eastAsiaTheme="minorHAnsi" w:hAnsi="Arial" w:cstheme="minorBidi"/>
      <w:sz w:val="20"/>
      <w:lang w:eastAsia="en-US"/>
    </w:rPr>
  </w:style>
  <w:style w:type="character" w:customStyle="1" w:styleId="BodyTextFirstIndentChar">
    <w:name w:val="Body Text First Indent Char"/>
    <w:basedOn w:val="BodyTextChar"/>
    <w:link w:val="BodyTextFirstIndent"/>
    <w:rsid w:val="003C5E39"/>
    <w:rPr>
      <w:rFonts w:ascii="Arial" w:eastAsiaTheme="minorHAnsi" w:hAnsi="Arial" w:cstheme="minorBidi"/>
      <w:sz w:val="20"/>
      <w:lang w:eastAsia="en-US"/>
    </w:rPr>
  </w:style>
  <w:style w:type="paragraph" w:styleId="BodyTextIndent">
    <w:name w:val="Body Text Indent"/>
    <w:basedOn w:val="Normal"/>
    <w:link w:val="BodyTextIndentChar"/>
    <w:rsid w:val="003C5E39"/>
    <w:pPr>
      <w:spacing w:before="0" w:after="120"/>
      <w:ind w:left="283"/>
    </w:pPr>
    <w:rPr>
      <w:rFonts w:ascii="Arial" w:hAnsi="Arial"/>
      <w:sz w:val="20"/>
      <w:lang w:val="en-US" w:eastAsia="en-US"/>
    </w:rPr>
  </w:style>
  <w:style w:type="character" w:customStyle="1" w:styleId="BodyTextIndentChar">
    <w:name w:val="Body Text Indent Char"/>
    <w:basedOn w:val="DefaultParagraphFont"/>
    <w:link w:val="BodyTextIndent"/>
    <w:rsid w:val="003C5E39"/>
    <w:rPr>
      <w:rFonts w:ascii="Arial" w:eastAsia="Times New Roman" w:hAnsi="Arial"/>
      <w:sz w:val="20"/>
      <w:lang w:eastAsia="en-US"/>
    </w:rPr>
  </w:style>
  <w:style w:type="paragraph" w:styleId="BodyTextFirstIndent2">
    <w:name w:val="Body Text First Indent 2"/>
    <w:basedOn w:val="BodyTextIndent"/>
    <w:link w:val="BodyTextFirstIndent2Char"/>
    <w:rsid w:val="003C5E39"/>
    <w:pPr>
      <w:spacing w:after="0"/>
      <w:ind w:left="360" w:firstLine="360"/>
    </w:pPr>
  </w:style>
  <w:style w:type="character" w:customStyle="1" w:styleId="BodyTextFirstIndent2Char">
    <w:name w:val="Body Text First Indent 2 Char"/>
    <w:basedOn w:val="BodyTextIndentChar"/>
    <w:link w:val="BodyTextFirstIndent2"/>
    <w:rsid w:val="003C5E39"/>
    <w:rPr>
      <w:rFonts w:ascii="Arial" w:eastAsia="Times New Roman" w:hAnsi="Arial"/>
      <w:sz w:val="20"/>
      <w:lang w:eastAsia="en-US"/>
    </w:rPr>
  </w:style>
  <w:style w:type="paragraph" w:styleId="BodyTextIndent2">
    <w:name w:val="Body Text Indent 2"/>
    <w:basedOn w:val="Normal"/>
    <w:link w:val="BodyTextIndent2Char"/>
    <w:rsid w:val="003C5E39"/>
    <w:pPr>
      <w:spacing w:before="0" w:after="120" w:line="480" w:lineRule="auto"/>
      <w:ind w:left="283"/>
    </w:pPr>
    <w:rPr>
      <w:rFonts w:ascii="Arial" w:hAnsi="Arial"/>
      <w:sz w:val="20"/>
      <w:lang w:val="en-US" w:eastAsia="en-US"/>
    </w:rPr>
  </w:style>
  <w:style w:type="character" w:customStyle="1" w:styleId="BodyTextIndent2Char">
    <w:name w:val="Body Text Indent 2 Char"/>
    <w:basedOn w:val="DefaultParagraphFont"/>
    <w:link w:val="BodyTextIndent2"/>
    <w:rsid w:val="003C5E39"/>
    <w:rPr>
      <w:rFonts w:ascii="Arial" w:eastAsia="Times New Roman" w:hAnsi="Arial"/>
      <w:sz w:val="20"/>
      <w:lang w:eastAsia="en-US"/>
    </w:rPr>
  </w:style>
  <w:style w:type="paragraph" w:styleId="BodyTextIndent3">
    <w:name w:val="Body Text Indent 3"/>
    <w:basedOn w:val="Normal"/>
    <w:link w:val="BodyTextIndent3Char"/>
    <w:rsid w:val="003C5E39"/>
    <w:pPr>
      <w:spacing w:before="0" w:after="120"/>
      <w:ind w:left="283"/>
    </w:pPr>
    <w:rPr>
      <w:rFonts w:ascii="Arial" w:hAnsi="Arial"/>
      <w:sz w:val="16"/>
      <w:szCs w:val="16"/>
      <w:lang w:val="en-US" w:eastAsia="en-US"/>
    </w:rPr>
  </w:style>
  <w:style w:type="character" w:customStyle="1" w:styleId="BodyTextIndent3Char">
    <w:name w:val="Body Text Indent 3 Char"/>
    <w:basedOn w:val="DefaultParagraphFont"/>
    <w:link w:val="BodyTextIndent3"/>
    <w:rsid w:val="003C5E39"/>
    <w:rPr>
      <w:rFonts w:ascii="Arial" w:eastAsia="Times New Roman" w:hAnsi="Arial"/>
      <w:sz w:val="16"/>
      <w:szCs w:val="16"/>
      <w:lang w:eastAsia="en-US"/>
    </w:rPr>
  </w:style>
  <w:style w:type="character" w:styleId="BookTitle">
    <w:name w:val="Book Title"/>
    <w:basedOn w:val="DefaultParagraphFont"/>
    <w:uiPriority w:val="33"/>
    <w:rsid w:val="003C5E39"/>
    <w:rPr>
      <w:b/>
      <w:bCs/>
      <w:smallCaps/>
      <w:spacing w:val="5"/>
    </w:rPr>
  </w:style>
  <w:style w:type="paragraph" w:styleId="Closing">
    <w:name w:val="Closing"/>
    <w:basedOn w:val="Normal"/>
    <w:link w:val="ClosingChar"/>
    <w:rsid w:val="003C5E39"/>
    <w:pPr>
      <w:spacing w:before="0" w:after="0"/>
      <w:ind w:left="4252"/>
    </w:pPr>
    <w:rPr>
      <w:rFonts w:ascii="Arial" w:hAnsi="Arial"/>
      <w:sz w:val="20"/>
      <w:lang w:val="en-US" w:eastAsia="en-US"/>
    </w:rPr>
  </w:style>
  <w:style w:type="character" w:customStyle="1" w:styleId="ClosingChar">
    <w:name w:val="Closing Char"/>
    <w:basedOn w:val="DefaultParagraphFont"/>
    <w:link w:val="Closing"/>
    <w:rsid w:val="003C5E39"/>
    <w:rPr>
      <w:rFonts w:ascii="Arial" w:eastAsia="Times New Roman" w:hAnsi="Arial"/>
      <w:sz w:val="20"/>
      <w:lang w:eastAsia="en-US"/>
    </w:rPr>
  </w:style>
  <w:style w:type="table" w:customStyle="1" w:styleId="ColorfulGrid1">
    <w:name w:val="Colorful Grid1"/>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3C5E39"/>
    <w:rPr>
      <w:rFonts w:ascii="Calibri" w:eastAsia="Times New Roman" w:hAnsi="Calibri"/>
      <w:color w:val="000000" w:themeColor="text1"/>
      <w:sz w:val="22"/>
      <w:szCs w:val="22"/>
      <w:lang w:val="sl-SI" w:eastAsia="sl-SI"/>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3C5E39"/>
    <w:rPr>
      <w:rFonts w:ascii="Calibri" w:eastAsia="Times New Roman" w:hAnsi="Calibri"/>
      <w:color w:val="000000" w:themeColor="text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3C5E39"/>
    <w:rPr>
      <w:rFonts w:ascii="Calibri" w:eastAsia="Times New Roman" w:hAnsi="Calibri"/>
      <w:color w:val="FFFFFF" w:themeColor="background1"/>
      <w:sz w:val="22"/>
      <w:szCs w:val="22"/>
      <w:lang w:val="sl-SI" w:eastAsia="sl-SI"/>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rsid w:val="003C5E39"/>
    <w:pPr>
      <w:spacing w:before="0" w:after="0"/>
    </w:pPr>
    <w:rPr>
      <w:rFonts w:ascii="Arial" w:hAnsi="Arial"/>
      <w:sz w:val="20"/>
      <w:lang w:val="en-US" w:eastAsia="en-US"/>
    </w:rPr>
  </w:style>
  <w:style w:type="character" w:customStyle="1" w:styleId="DateChar">
    <w:name w:val="Date Char"/>
    <w:basedOn w:val="DefaultParagraphFont"/>
    <w:link w:val="Date"/>
    <w:rsid w:val="003C5E39"/>
    <w:rPr>
      <w:rFonts w:ascii="Arial" w:eastAsia="Times New Roman" w:hAnsi="Arial"/>
      <w:sz w:val="20"/>
      <w:lang w:eastAsia="en-US"/>
    </w:rPr>
  </w:style>
  <w:style w:type="paragraph" w:styleId="E-mailSignature">
    <w:name w:val="E-mail Signature"/>
    <w:basedOn w:val="Normal"/>
    <w:link w:val="E-mailSignatureChar"/>
    <w:rsid w:val="003C5E39"/>
    <w:pPr>
      <w:spacing w:before="0" w:after="0"/>
    </w:pPr>
    <w:rPr>
      <w:rFonts w:ascii="Arial" w:hAnsi="Arial"/>
      <w:sz w:val="20"/>
      <w:lang w:val="en-US" w:eastAsia="en-US"/>
    </w:rPr>
  </w:style>
  <w:style w:type="character" w:customStyle="1" w:styleId="E-mailSignatureChar">
    <w:name w:val="E-mail Signature Char"/>
    <w:basedOn w:val="DefaultParagraphFont"/>
    <w:link w:val="E-mailSignature"/>
    <w:rsid w:val="003C5E39"/>
    <w:rPr>
      <w:rFonts w:ascii="Arial" w:eastAsia="Times New Roman" w:hAnsi="Arial"/>
      <w:sz w:val="20"/>
      <w:lang w:eastAsia="en-US"/>
    </w:rPr>
  </w:style>
  <w:style w:type="character" w:styleId="Emphasis">
    <w:name w:val="Emphasis"/>
    <w:basedOn w:val="DefaultParagraphFont"/>
    <w:rsid w:val="003C5E39"/>
    <w:rPr>
      <w:i/>
      <w:iCs/>
    </w:rPr>
  </w:style>
  <w:style w:type="character" w:styleId="EndnoteReference">
    <w:name w:val="endnote reference"/>
    <w:basedOn w:val="DefaultParagraphFont"/>
    <w:rsid w:val="003C5E39"/>
    <w:rPr>
      <w:vertAlign w:val="superscript"/>
    </w:rPr>
  </w:style>
  <w:style w:type="paragraph" w:styleId="EndnoteText">
    <w:name w:val="endnote text"/>
    <w:basedOn w:val="Normal"/>
    <w:link w:val="EndnoteTextChar"/>
    <w:rsid w:val="003C5E39"/>
    <w:pPr>
      <w:spacing w:before="0" w:after="0"/>
    </w:pPr>
    <w:rPr>
      <w:rFonts w:ascii="Arial" w:hAnsi="Arial"/>
      <w:sz w:val="20"/>
      <w:szCs w:val="20"/>
      <w:lang w:val="en-US" w:eastAsia="en-US"/>
    </w:rPr>
  </w:style>
  <w:style w:type="character" w:customStyle="1" w:styleId="EndnoteTextChar">
    <w:name w:val="Endnote Text Char"/>
    <w:basedOn w:val="DefaultParagraphFont"/>
    <w:link w:val="EndnoteText"/>
    <w:rsid w:val="003C5E39"/>
    <w:rPr>
      <w:rFonts w:ascii="Arial" w:eastAsia="Times New Roman" w:hAnsi="Arial"/>
      <w:sz w:val="20"/>
      <w:szCs w:val="20"/>
      <w:lang w:eastAsia="en-US"/>
    </w:rPr>
  </w:style>
  <w:style w:type="paragraph" w:styleId="EnvelopeAddress">
    <w:name w:val="envelope address"/>
    <w:basedOn w:val="Normal"/>
    <w:rsid w:val="003C5E39"/>
    <w:pPr>
      <w:framePr w:w="7920" w:h="1980" w:hRule="exact" w:hSpace="141" w:wrap="auto" w:hAnchor="page" w:xAlign="center" w:yAlign="bottom"/>
      <w:spacing w:before="0" w:after="0"/>
      <w:ind w:left="2880"/>
    </w:pPr>
    <w:rPr>
      <w:rFonts w:asciiTheme="majorHAnsi" w:eastAsiaTheme="majorEastAsia" w:hAnsiTheme="majorHAnsi" w:cstheme="majorBidi"/>
      <w:sz w:val="24"/>
      <w:lang w:val="en-US" w:eastAsia="en-US"/>
    </w:rPr>
  </w:style>
  <w:style w:type="paragraph" w:styleId="EnvelopeReturn">
    <w:name w:val="envelope return"/>
    <w:basedOn w:val="Normal"/>
    <w:rsid w:val="003C5E39"/>
    <w:pPr>
      <w:spacing w:before="0" w:after="0"/>
    </w:pPr>
    <w:rPr>
      <w:rFonts w:asciiTheme="majorHAnsi" w:eastAsiaTheme="majorEastAsia" w:hAnsiTheme="majorHAnsi" w:cstheme="majorBidi"/>
      <w:sz w:val="20"/>
      <w:szCs w:val="20"/>
      <w:lang w:val="en-US" w:eastAsia="en-US"/>
    </w:rPr>
  </w:style>
  <w:style w:type="character" w:styleId="HTMLAcronym">
    <w:name w:val="HTML Acronym"/>
    <w:basedOn w:val="DefaultParagraphFont"/>
    <w:rsid w:val="003C5E39"/>
  </w:style>
  <w:style w:type="paragraph" w:styleId="HTMLAddress">
    <w:name w:val="HTML Address"/>
    <w:basedOn w:val="Normal"/>
    <w:link w:val="HTMLAddressChar"/>
    <w:rsid w:val="003C5E39"/>
    <w:pPr>
      <w:spacing w:before="0" w:after="0"/>
    </w:pPr>
    <w:rPr>
      <w:rFonts w:ascii="Arial" w:hAnsi="Arial"/>
      <w:i/>
      <w:iCs/>
      <w:sz w:val="20"/>
      <w:lang w:val="en-US" w:eastAsia="en-US"/>
    </w:rPr>
  </w:style>
  <w:style w:type="character" w:customStyle="1" w:styleId="HTMLAddressChar">
    <w:name w:val="HTML Address Char"/>
    <w:basedOn w:val="DefaultParagraphFont"/>
    <w:link w:val="HTMLAddress"/>
    <w:rsid w:val="003C5E39"/>
    <w:rPr>
      <w:rFonts w:ascii="Arial" w:eastAsia="Times New Roman" w:hAnsi="Arial"/>
      <w:i/>
      <w:iCs/>
      <w:sz w:val="20"/>
      <w:lang w:eastAsia="en-US"/>
    </w:rPr>
  </w:style>
  <w:style w:type="character" w:styleId="HTMLCite">
    <w:name w:val="HTML Cite"/>
    <w:basedOn w:val="DefaultParagraphFont"/>
    <w:rsid w:val="003C5E39"/>
    <w:rPr>
      <w:i/>
      <w:iCs/>
    </w:rPr>
  </w:style>
  <w:style w:type="character" w:styleId="HTMLCode">
    <w:name w:val="HTML Code"/>
    <w:basedOn w:val="DefaultParagraphFont"/>
    <w:rsid w:val="003C5E39"/>
    <w:rPr>
      <w:rFonts w:ascii="Consolas" w:hAnsi="Consolas"/>
      <w:sz w:val="20"/>
      <w:szCs w:val="20"/>
    </w:rPr>
  </w:style>
  <w:style w:type="character" w:styleId="HTMLDefinition">
    <w:name w:val="HTML Definition"/>
    <w:basedOn w:val="DefaultParagraphFont"/>
    <w:rsid w:val="003C5E39"/>
    <w:rPr>
      <w:i/>
      <w:iCs/>
    </w:rPr>
  </w:style>
  <w:style w:type="character" w:styleId="HTMLKeyboard">
    <w:name w:val="HTML Keyboard"/>
    <w:basedOn w:val="DefaultParagraphFont"/>
    <w:rsid w:val="003C5E39"/>
    <w:rPr>
      <w:rFonts w:ascii="Consolas" w:hAnsi="Consolas"/>
      <w:sz w:val="20"/>
      <w:szCs w:val="20"/>
    </w:rPr>
  </w:style>
  <w:style w:type="character" w:styleId="HTMLSample">
    <w:name w:val="HTML Sample"/>
    <w:basedOn w:val="DefaultParagraphFont"/>
    <w:rsid w:val="003C5E39"/>
    <w:rPr>
      <w:rFonts w:ascii="Consolas" w:hAnsi="Consolas"/>
      <w:sz w:val="24"/>
      <w:szCs w:val="24"/>
    </w:rPr>
  </w:style>
  <w:style w:type="character" w:styleId="HTMLTypewriter">
    <w:name w:val="HTML Typewriter"/>
    <w:basedOn w:val="DefaultParagraphFont"/>
    <w:rsid w:val="003C5E39"/>
    <w:rPr>
      <w:rFonts w:ascii="Consolas" w:hAnsi="Consolas"/>
      <w:sz w:val="20"/>
      <w:szCs w:val="20"/>
    </w:rPr>
  </w:style>
  <w:style w:type="character" w:styleId="HTMLVariable">
    <w:name w:val="HTML Variable"/>
    <w:basedOn w:val="DefaultParagraphFont"/>
    <w:rsid w:val="003C5E39"/>
    <w:rPr>
      <w:i/>
      <w:iCs/>
    </w:rPr>
  </w:style>
  <w:style w:type="character" w:styleId="IntenseEmphasis">
    <w:name w:val="Intense Emphasis"/>
    <w:basedOn w:val="DefaultParagraphFont"/>
    <w:uiPriority w:val="21"/>
    <w:rsid w:val="003C5E39"/>
    <w:rPr>
      <w:b/>
      <w:bCs/>
      <w:i/>
      <w:iCs/>
      <w:color w:val="4F81BD" w:themeColor="accent1"/>
    </w:rPr>
  </w:style>
  <w:style w:type="paragraph" w:styleId="IntenseQuote">
    <w:name w:val="Intense Quote"/>
    <w:basedOn w:val="Normal"/>
    <w:next w:val="Normal"/>
    <w:link w:val="IntenseQuoteChar"/>
    <w:uiPriority w:val="30"/>
    <w:rsid w:val="003C5E39"/>
    <w:pPr>
      <w:pBdr>
        <w:bottom w:val="single" w:sz="4" w:space="4" w:color="4F81BD" w:themeColor="accent1"/>
      </w:pBdr>
      <w:spacing w:before="200" w:after="280"/>
      <w:ind w:left="936" w:right="936"/>
    </w:pPr>
    <w:rPr>
      <w:rFonts w:ascii="Arial" w:hAnsi="Arial"/>
      <w:b/>
      <w:bCs/>
      <w:i/>
      <w:iCs/>
      <w:color w:val="4F81BD" w:themeColor="accent1"/>
      <w:sz w:val="20"/>
      <w:lang w:val="en-US" w:eastAsia="en-US"/>
    </w:rPr>
  </w:style>
  <w:style w:type="character" w:customStyle="1" w:styleId="IntenseQuoteChar">
    <w:name w:val="Intense Quote Char"/>
    <w:basedOn w:val="DefaultParagraphFont"/>
    <w:link w:val="IntenseQuote"/>
    <w:uiPriority w:val="30"/>
    <w:rsid w:val="003C5E39"/>
    <w:rPr>
      <w:rFonts w:ascii="Arial" w:eastAsia="Times New Roman" w:hAnsi="Arial"/>
      <w:b/>
      <w:bCs/>
      <w:i/>
      <w:iCs/>
      <w:color w:val="4F81BD" w:themeColor="accent1"/>
      <w:sz w:val="20"/>
      <w:lang w:eastAsia="en-US"/>
    </w:rPr>
  </w:style>
  <w:style w:type="character" w:styleId="IntenseReference">
    <w:name w:val="Intense Reference"/>
    <w:basedOn w:val="DefaultParagraphFont"/>
    <w:uiPriority w:val="32"/>
    <w:rsid w:val="003C5E39"/>
    <w:rPr>
      <w:b/>
      <w:bCs/>
      <w:smallCaps/>
      <w:color w:val="C0504D" w:themeColor="accent2"/>
      <w:spacing w:val="5"/>
      <w:u w:val="single"/>
    </w:rPr>
  </w:style>
  <w:style w:type="table" w:customStyle="1" w:styleId="LightGrid1">
    <w:name w:val="Light Grid1"/>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3C5E39"/>
    <w:rPr>
      <w:rFonts w:ascii="Calibri" w:eastAsia="Times New Roman" w:hAnsi="Calibri"/>
      <w:sz w:val="22"/>
      <w:szCs w:val="22"/>
      <w:lang w:val="sl-SI" w:eastAsia="sl-S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3C5E39"/>
    <w:rPr>
      <w:rFonts w:ascii="Calibri" w:eastAsia="Times New Roman" w:hAnsi="Calibri"/>
      <w:sz w:val="22"/>
      <w:szCs w:val="22"/>
      <w:lang w:val="sl-SI" w:eastAsia="sl-S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Accent11">
    <w:name w:val="Light Shading - Accent 11"/>
    <w:basedOn w:val="TableNormal"/>
    <w:uiPriority w:val="60"/>
    <w:rsid w:val="003C5E39"/>
    <w:rPr>
      <w:rFonts w:ascii="Calibri" w:eastAsia="Times New Roman" w:hAnsi="Calibri"/>
      <w:color w:val="365F91" w:themeColor="accent1" w:themeShade="BF"/>
      <w:sz w:val="22"/>
      <w:szCs w:val="22"/>
      <w:lang w:val="sl-SI" w:eastAsia="sl-SI"/>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3C5E39"/>
    <w:rPr>
      <w:rFonts w:ascii="Calibri" w:eastAsia="Times New Roman" w:hAnsi="Calibri"/>
      <w:color w:val="943634" w:themeColor="accent2" w:themeShade="BF"/>
      <w:sz w:val="22"/>
      <w:szCs w:val="22"/>
      <w:lang w:val="sl-SI" w:eastAsia="sl-SI"/>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C5E39"/>
    <w:rPr>
      <w:rFonts w:ascii="Calibri" w:eastAsia="Times New Roman" w:hAnsi="Calibri"/>
      <w:color w:val="76923C" w:themeColor="accent3" w:themeShade="BF"/>
      <w:sz w:val="22"/>
      <w:szCs w:val="22"/>
      <w:lang w:val="sl-SI" w:eastAsia="sl-SI"/>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C5E39"/>
    <w:rPr>
      <w:rFonts w:ascii="Calibri" w:eastAsia="Times New Roman" w:hAnsi="Calibri"/>
      <w:color w:val="5F497A" w:themeColor="accent4" w:themeShade="BF"/>
      <w:sz w:val="22"/>
      <w:szCs w:val="22"/>
      <w:lang w:val="sl-SI" w:eastAsia="sl-SI"/>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C5E39"/>
    <w:rPr>
      <w:rFonts w:ascii="Calibri" w:eastAsia="Times New Roman" w:hAnsi="Calibri"/>
      <w:color w:val="31849B" w:themeColor="accent5" w:themeShade="BF"/>
      <w:sz w:val="22"/>
      <w:szCs w:val="22"/>
      <w:lang w:val="sl-SI" w:eastAsia="sl-SI"/>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3C5E39"/>
    <w:rPr>
      <w:rFonts w:ascii="Calibri" w:eastAsia="Times New Roman" w:hAnsi="Calibri"/>
      <w:color w:val="E36C0A" w:themeColor="accent6" w:themeShade="BF"/>
      <w:sz w:val="22"/>
      <w:szCs w:val="22"/>
      <w:lang w:val="sl-SI" w:eastAsia="sl-SI"/>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rsid w:val="003C5E39"/>
  </w:style>
  <w:style w:type="paragraph" w:styleId="List2">
    <w:name w:val="List 2"/>
    <w:basedOn w:val="Normal"/>
    <w:rsid w:val="003C5E39"/>
    <w:pPr>
      <w:spacing w:before="0" w:after="0"/>
      <w:ind w:left="566" w:hanging="283"/>
      <w:contextualSpacing/>
    </w:pPr>
    <w:rPr>
      <w:rFonts w:ascii="Arial" w:hAnsi="Arial"/>
      <w:sz w:val="20"/>
      <w:lang w:val="en-US" w:eastAsia="en-US"/>
    </w:rPr>
  </w:style>
  <w:style w:type="paragraph" w:styleId="List3">
    <w:name w:val="List 3"/>
    <w:basedOn w:val="Normal"/>
    <w:rsid w:val="003C5E39"/>
    <w:pPr>
      <w:spacing w:before="0" w:after="0"/>
      <w:ind w:left="849" w:hanging="283"/>
      <w:contextualSpacing/>
    </w:pPr>
    <w:rPr>
      <w:rFonts w:ascii="Arial" w:hAnsi="Arial"/>
      <w:sz w:val="20"/>
      <w:lang w:val="en-US" w:eastAsia="en-US"/>
    </w:rPr>
  </w:style>
  <w:style w:type="paragraph" w:styleId="List4">
    <w:name w:val="List 4"/>
    <w:basedOn w:val="Normal"/>
    <w:rsid w:val="003C5E39"/>
    <w:pPr>
      <w:spacing w:before="0" w:after="0"/>
      <w:ind w:left="1132" w:hanging="283"/>
      <w:contextualSpacing/>
    </w:pPr>
    <w:rPr>
      <w:rFonts w:ascii="Arial" w:hAnsi="Arial"/>
      <w:sz w:val="20"/>
      <w:lang w:val="en-US" w:eastAsia="en-US"/>
    </w:rPr>
  </w:style>
  <w:style w:type="paragraph" w:styleId="List5">
    <w:name w:val="List 5"/>
    <w:basedOn w:val="Normal"/>
    <w:rsid w:val="003C5E39"/>
    <w:pPr>
      <w:spacing w:before="0" w:after="0"/>
      <w:ind w:left="1415" w:hanging="283"/>
      <w:contextualSpacing/>
    </w:pPr>
    <w:rPr>
      <w:rFonts w:ascii="Arial" w:hAnsi="Arial"/>
      <w:sz w:val="20"/>
      <w:lang w:val="en-US" w:eastAsia="en-US"/>
    </w:rPr>
  </w:style>
  <w:style w:type="paragraph" w:styleId="ListBullet">
    <w:name w:val="List Bullet"/>
    <w:basedOn w:val="Normal"/>
    <w:rsid w:val="003C5E39"/>
    <w:pPr>
      <w:tabs>
        <w:tab w:val="num" w:pos="360"/>
      </w:tabs>
      <w:spacing w:before="0" w:after="0"/>
      <w:ind w:left="360" w:hanging="360"/>
      <w:contextualSpacing/>
    </w:pPr>
    <w:rPr>
      <w:rFonts w:ascii="Arial" w:hAnsi="Arial"/>
      <w:sz w:val="20"/>
      <w:lang w:val="en-US" w:eastAsia="en-US"/>
    </w:rPr>
  </w:style>
  <w:style w:type="paragraph" w:styleId="ListBullet2">
    <w:name w:val="List Bullet 2"/>
    <w:basedOn w:val="Normal"/>
    <w:rsid w:val="003C5E39"/>
    <w:pPr>
      <w:tabs>
        <w:tab w:val="num" w:pos="643"/>
      </w:tabs>
      <w:spacing w:before="0" w:after="0"/>
      <w:ind w:left="643" w:hanging="360"/>
      <w:contextualSpacing/>
    </w:pPr>
    <w:rPr>
      <w:rFonts w:ascii="Arial" w:hAnsi="Arial"/>
      <w:sz w:val="20"/>
      <w:lang w:val="en-US" w:eastAsia="en-US"/>
    </w:rPr>
  </w:style>
  <w:style w:type="paragraph" w:styleId="ListBullet3">
    <w:name w:val="List Bullet 3"/>
    <w:basedOn w:val="Normal"/>
    <w:rsid w:val="003C5E39"/>
    <w:pPr>
      <w:tabs>
        <w:tab w:val="num" w:pos="926"/>
      </w:tabs>
      <w:spacing w:before="0" w:after="0"/>
      <w:ind w:left="926" w:hanging="360"/>
      <w:contextualSpacing/>
    </w:pPr>
    <w:rPr>
      <w:rFonts w:ascii="Arial" w:hAnsi="Arial"/>
      <w:sz w:val="20"/>
      <w:lang w:val="en-US" w:eastAsia="en-US"/>
    </w:rPr>
  </w:style>
  <w:style w:type="paragraph" w:styleId="ListBullet4">
    <w:name w:val="List Bullet 4"/>
    <w:basedOn w:val="Normal"/>
    <w:rsid w:val="003C5E39"/>
    <w:pPr>
      <w:tabs>
        <w:tab w:val="num" w:pos="1209"/>
      </w:tabs>
      <w:spacing w:before="0" w:after="0"/>
      <w:ind w:left="1209" w:hanging="360"/>
      <w:contextualSpacing/>
    </w:pPr>
    <w:rPr>
      <w:rFonts w:ascii="Arial" w:hAnsi="Arial"/>
      <w:sz w:val="20"/>
      <w:lang w:val="en-US" w:eastAsia="en-US"/>
    </w:rPr>
  </w:style>
  <w:style w:type="paragraph" w:styleId="ListBullet5">
    <w:name w:val="List Bullet 5"/>
    <w:basedOn w:val="Normal"/>
    <w:rsid w:val="003C5E39"/>
    <w:pPr>
      <w:tabs>
        <w:tab w:val="num" w:pos="1492"/>
      </w:tabs>
      <w:spacing w:before="0" w:after="0"/>
      <w:ind w:left="1492" w:hanging="360"/>
      <w:contextualSpacing/>
    </w:pPr>
    <w:rPr>
      <w:rFonts w:ascii="Arial" w:hAnsi="Arial"/>
      <w:sz w:val="20"/>
      <w:lang w:val="en-US" w:eastAsia="en-US"/>
    </w:rPr>
  </w:style>
  <w:style w:type="paragraph" w:styleId="ListContinue">
    <w:name w:val="List Continue"/>
    <w:basedOn w:val="Normal"/>
    <w:rsid w:val="003C5E39"/>
    <w:pPr>
      <w:spacing w:before="0" w:after="120"/>
      <w:ind w:left="283"/>
      <w:contextualSpacing/>
    </w:pPr>
    <w:rPr>
      <w:rFonts w:ascii="Arial" w:hAnsi="Arial"/>
      <w:sz w:val="20"/>
      <w:lang w:val="en-US" w:eastAsia="en-US"/>
    </w:rPr>
  </w:style>
  <w:style w:type="paragraph" w:styleId="ListContinue2">
    <w:name w:val="List Continue 2"/>
    <w:basedOn w:val="Normal"/>
    <w:rsid w:val="003C5E39"/>
    <w:pPr>
      <w:spacing w:before="0" w:after="120"/>
      <w:ind w:left="566"/>
      <w:contextualSpacing/>
    </w:pPr>
    <w:rPr>
      <w:rFonts w:ascii="Arial" w:hAnsi="Arial"/>
      <w:sz w:val="20"/>
      <w:lang w:val="en-US" w:eastAsia="en-US"/>
    </w:rPr>
  </w:style>
  <w:style w:type="paragraph" w:styleId="ListContinue3">
    <w:name w:val="List Continue 3"/>
    <w:basedOn w:val="Normal"/>
    <w:rsid w:val="003C5E39"/>
    <w:pPr>
      <w:spacing w:before="0" w:after="120"/>
      <w:ind w:left="849"/>
      <w:contextualSpacing/>
    </w:pPr>
    <w:rPr>
      <w:rFonts w:ascii="Arial" w:hAnsi="Arial"/>
      <w:sz w:val="20"/>
      <w:lang w:val="en-US" w:eastAsia="en-US"/>
    </w:rPr>
  </w:style>
  <w:style w:type="paragraph" w:styleId="ListContinue4">
    <w:name w:val="List Continue 4"/>
    <w:basedOn w:val="Normal"/>
    <w:rsid w:val="003C5E39"/>
    <w:pPr>
      <w:spacing w:before="0" w:after="120"/>
      <w:ind w:left="1132"/>
      <w:contextualSpacing/>
    </w:pPr>
    <w:rPr>
      <w:rFonts w:ascii="Arial" w:hAnsi="Arial"/>
      <w:sz w:val="20"/>
      <w:lang w:val="en-US" w:eastAsia="en-US"/>
    </w:rPr>
  </w:style>
  <w:style w:type="paragraph" w:styleId="ListContinue5">
    <w:name w:val="List Continue 5"/>
    <w:basedOn w:val="Normal"/>
    <w:rsid w:val="003C5E39"/>
    <w:pPr>
      <w:spacing w:before="0" w:after="120"/>
      <w:ind w:left="1415"/>
      <w:contextualSpacing/>
    </w:pPr>
    <w:rPr>
      <w:rFonts w:ascii="Arial" w:hAnsi="Arial"/>
      <w:sz w:val="20"/>
      <w:lang w:val="en-US" w:eastAsia="en-US"/>
    </w:rPr>
  </w:style>
  <w:style w:type="paragraph" w:styleId="ListNumber3">
    <w:name w:val="List Number 3"/>
    <w:basedOn w:val="Normal"/>
    <w:rsid w:val="003C5E39"/>
    <w:pPr>
      <w:tabs>
        <w:tab w:val="num" w:pos="926"/>
      </w:tabs>
      <w:spacing w:before="0" w:after="0"/>
      <w:ind w:left="926" w:hanging="360"/>
      <w:contextualSpacing/>
    </w:pPr>
    <w:rPr>
      <w:rFonts w:ascii="Arial" w:hAnsi="Arial"/>
      <w:sz w:val="20"/>
      <w:lang w:val="en-US" w:eastAsia="en-US"/>
    </w:rPr>
  </w:style>
  <w:style w:type="paragraph" w:styleId="ListNumber4">
    <w:name w:val="List Number 4"/>
    <w:basedOn w:val="Normal"/>
    <w:rsid w:val="003C5E39"/>
    <w:pPr>
      <w:tabs>
        <w:tab w:val="num" w:pos="1209"/>
      </w:tabs>
      <w:spacing w:before="0" w:after="0"/>
      <w:ind w:left="1209" w:hanging="360"/>
      <w:contextualSpacing/>
    </w:pPr>
    <w:rPr>
      <w:rFonts w:ascii="Arial" w:hAnsi="Arial"/>
      <w:sz w:val="20"/>
      <w:lang w:val="en-US" w:eastAsia="en-US"/>
    </w:rPr>
  </w:style>
  <w:style w:type="paragraph" w:styleId="ListNumber5">
    <w:name w:val="List Number 5"/>
    <w:basedOn w:val="Normal"/>
    <w:rsid w:val="003C5E39"/>
    <w:pPr>
      <w:tabs>
        <w:tab w:val="num" w:pos="1492"/>
      </w:tabs>
      <w:spacing w:before="0" w:after="0"/>
      <w:ind w:left="1492" w:hanging="360"/>
      <w:contextualSpacing/>
    </w:pPr>
    <w:rPr>
      <w:rFonts w:ascii="Arial" w:hAnsi="Arial"/>
      <w:sz w:val="20"/>
      <w:lang w:val="en-US" w:eastAsia="en-US"/>
    </w:rPr>
  </w:style>
  <w:style w:type="paragraph" w:styleId="MacroText">
    <w:name w:val="macro"/>
    <w:link w:val="MacroTextChar"/>
    <w:rsid w:val="003C5E39"/>
    <w:pPr>
      <w:tabs>
        <w:tab w:val="left" w:pos="480"/>
        <w:tab w:val="left" w:pos="960"/>
        <w:tab w:val="left" w:pos="1440"/>
        <w:tab w:val="left" w:pos="1920"/>
        <w:tab w:val="left" w:pos="2400"/>
        <w:tab w:val="left" w:pos="2880"/>
        <w:tab w:val="left" w:pos="3360"/>
        <w:tab w:val="left" w:pos="3840"/>
        <w:tab w:val="left" w:pos="4320"/>
      </w:tabs>
    </w:pPr>
    <w:rPr>
      <w:rFonts w:ascii="Consolas" w:eastAsia="Times New Roman" w:hAnsi="Consolas"/>
      <w:sz w:val="20"/>
      <w:szCs w:val="20"/>
      <w:lang w:eastAsia="en-US"/>
    </w:rPr>
  </w:style>
  <w:style w:type="character" w:customStyle="1" w:styleId="MacroTextChar">
    <w:name w:val="Macro Text Char"/>
    <w:basedOn w:val="DefaultParagraphFont"/>
    <w:link w:val="MacroText"/>
    <w:rsid w:val="003C5E39"/>
    <w:rPr>
      <w:rFonts w:ascii="Consolas" w:eastAsia="Times New Roman" w:hAnsi="Consolas"/>
      <w:sz w:val="20"/>
      <w:szCs w:val="20"/>
      <w:lang w:eastAsia="en-US"/>
    </w:rPr>
  </w:style>
  <w:style w:type="table" w:customStyle="1" w:styleId="MediumGrid11">
    <w:name w:val="Medium Grid 11"/>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3C5E39"/>
    <w:rPr>
      <w:rFonts w:ascii="Calibri" w:eastAsia="Times New Roman" w:hAnsi="Calibri"/>
      <w:sz w:val="22"/>
      <w:szCs w:val="22"/>
      <w:lang w:val="sl-SI" w:eastAsia="sl-SI"/>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3C5E39"/>
    <w:rPr>
      <w:rFonts w:ascii="Calibri" w:eastAsia="Times New Roman" w:hAnsi="Calibri"/>
      <w:sz w:val="22"/>
      <w:szCs w:val="22"/>
      <w:lang w:val="sl-SI" w:eastAsia="sl-SI"/>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3C5E39"/>
    <w:rPr>
      <w:rFonts w:ascii="Calibri" w:eastAsia="Times New Roman" w:hAnsi="Calibri"/>
      <w:color w:val="000000" w:themeColor="text1"/>
      <w:sz w:val="22"/>
      <w:szCs w:val="22"/>
      <w:lang w:val="sl-SI" w:eastAsia="sl-SI"/>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3C5E39"/>
    <w:rPr>
      <w:rFonts w:asciiTheme="majorHAnsi" w:eastAsiaTheme="majorEastAsia" w:hAnsiTheme="majorHAnsi" w:cstheme="majorBidi"/>
      <w:color w:val="000000" w:themeColor="text1"/>
      <w:sz w:val="22"/>
      <w:szCs w:val="22"/>
      <w:lang w:val="sl-SI" w:eastAsia="sl-SI"/>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3C5E39"/>
    <w:rPr>
      <w:rFonts w:ascii="Calibri" w:eastAsia="Times New Roman" w:hAnsi="Calibri"/>
      <w:sz w:val="22"/>
      <w:szCs w:val="22"/>
      <w:lang w:val="sl-SI" w:eastAsia="sl-SI"/>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3C5E39"/>
    <w:rPr>
      <w:rFonts w:ascii="Calibri" w:eastAsia="Times New Roman" w:hAnsi="Calibri"/>
      <w:sz w:val="22"/>
      <w:szCs w:val="22"/>
      <w:lang w:val="sl-SI" w:eastAsia="sl-SI"/>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rsid w:val="003C5E39"/>
    <w:pPr>
      <w:pBdr>
        <w:top w:val="single" w:sz="6" w:space="1" w:color="auto"/>
        <w:left w:val="single" w:sz="6" w:space="1" w:color="auto"/>
        <w:bottom w:val="single" w:sz="6" w:space="1" w:color="auto"/>
        <w:right w:val="single" w:sz="6" w:space="1" w:color="auto"/>
      </w:pBdr>
      <w:shd w:val="pct20" w:color="auto" w:fill="auto"/>
      <w:spacing w:before="0" w:after="0"/>
      <w:ind w:left="1134" w:hanging="1134"/>
    </w:pPr>
    <w:rPr>
      <w:rFonts w:asciiTheme="majorHAnsi" w:eastAsiaTheme="majorEastAsia" w:hAnsiTheme="majorHAnsi" w:cstheme="majorBidi"/>
      <w:sz w:val="24"/>
      <w:lang w:val="en-US" w:eastAsia="en-US"/>
    </w:rPr>
  </w:style>
  <w:style w:type="character" w:customStyle="1" w:styleId="MessageHeaderChar">
    <w:name w:val="Message Header Char"/>
    <w:basedOn w:val="DefaultParagraphFont"/>
    <w:link w:val="MessageHeader"/>
    <w:rsid w:val="003C5E39"/>
    <w:rPr>
      <w:rFonts w:asciiTheme="majorHAnsi" w:eastAsiaTheme="majorEastAsia" w:hAnsiTheme="majorHAnsi" w:cstheme="majorBidi"/>
      <w:shd w:val="pct20" w:color="auto" w:fill="auto"/>
      <w:lang w:eastAsia="en-US"/>
    </w:rPr>
  </w:style>
  <w:style w:type="paragraph" w:styleId="NoSpacing">
    <w:name w:val="No Spacing"/>
    <w:link w:val="NoSpacingChar"/>
    <w:qFormat/>
    <w:rsid w:val="003C5E39"/>
    <w:rPr>
      <w:rFonts w:ascii="Arial" w:eastAsia="Times New Roman" w:hAnsi="Arial"/>
      <w:sz w:val="20"/>
      <w:lang w:eastAsia="en-US"/>
    </w:rPr>
  </w:style>
  <w:style w:type="paragraph" w:styleId="NormalIndent">
    <w:name w:val="Normal Indent"/>
    <w:basedOn w:val="Normal"/>
    <w:rsid w:val="003C5E39"/>
    <w:pPr>
      <w:spacing w:before="0" w:after="0"/>
      <w:ind w:left="708"/>
    </w:pPr>
    <w:rPr>
      <w:rFonts w:ascii="Arial" w:hAnsi="Arial"/>
      <w:sz w:val="20"/>
      <w:lang w:val="en-US" w:eastAsia="en-US"/>
    </w:rPr>
  </w:style>
  <w:style w:type="paragraph" w:styleId="NoteHeading">
    <w:name w:val="Note Heading"/>
    <w:basedOn w:val="Normal"/>
    <w:next w:val="Normal"/>
    <w:link w:val="NoteHeadingChar"/>
    <w:rsid w:val="003C5E39"/>
    <w:pPr>
      <w:spacing w:before="0" w:after="0"/>
    </w:pPr>
    <w:rPr>
      <w:rFonts w:ascii="Arial" w:hAnsi="Arial"/>
      <w:sz w:val="20"/>
      <w:lang w:val="en-US" w:eastAsia="en-US"/>
    </w:rPr>
  </w:style>
  <w:style w:type="character" w:customStyle="1" w:styleId="NoteHeadingChar">
    <w:name w:val="Note Heading Char"/>
    <w:basedOn w:val="DefaultParagraphFont"/>
    <w:link w:val="NoteHeading"/>
    <w:rsid w:val="003C5E39"/>
    <w:rPr>
      <w:rFonts w:ascii="Arial" w:eastAsia="Times New Roman" w:hAnsi="Arial"/>
      <w:sz w:val="20"/>
      <w:lang w:eastAsia="en-US"/>
    </w:rPr>
  </w:style>
  <w:style w:type="paragraph" w:styleId="PlainText">
    <w:name w:val="Plain Text"/>
    <w:basedOn w:val="Normal"/>
    <w:link w:val="PlainTextChar"/>
    <w:rsid w:val="003C5E39"/>
    <w:pPr>
      <w:spacing w:before="0" w:after="0"/>
    </w:pPr>
    <w:rPr>
      <w:rFonts w:ascii="Consolas" w:hAnsi="Consolas"/>
      <w:sz w:val="21"/>
      <w:szCs w:val="21"/>
      <w:lang w:val="en-US" w:eastAsia="en-US"/>
    </w:rPr>
  </w:style>
  <w:style w:type="character" w:customStyle="1" w:styleId="PlainTextChar">
    <w:name w:val="Plain Text Char"/>
    <w:basedOn w:val="DefaultParagraphFont"/>
    <w:link w:val="PlainText"/>
    <w:rsid w:val="003C5E39"/>
    <w:rPr>
      <w:rFonts w:ascii="Consolas" w:eastAsia="Times New Roman" w:hAnsi="Consolas"/>
      <w:sz w:val="21"/>
      <w:szCs w:val="21"/>
      <w:lang w:eastAsia="en-US"/>
    </w:rPr>
  </w:style>
  <w:style w:type="paragraph" w:styleId="Quote">
    <w:name w:val="Quote"/>
    <w:basedOn w:val="Normal"/>
    <w:next w:val="Normal"/>
    <w:link w:val="QuoteChar"/>
    <w:uiPriority w:val="29"/>
    <w:rsid w:val="003C5E39"/>
    <w:pPr>
      <w:spacing w:before="0" w:after="0"/>
    </w:pPr>
    <w:rPr>
      <w:rFonts w:ascii="Arial" w:hAnsi="Arial"/>
      <w:i/>
      <w:iCs/>
      <w:color w:val="000000" w:themeColor="text1"/>
      <w:sz w:val="20"/>
      <w:lang w:val="en-US" w:eastAsia="en-US"/>
    </w:rPr>
  </w:style>
  <w:style w:type="character" w:customStyle="1" w:styleId="QuoteChar">
    <w:name w:val="Quote Char"/>
    <w:basedOn w:val="DefaultParagraphFont"/>
    <w:link w:val="Quote"/>
    <w:uiPriority w:val="29"/>
    <w:rsid w:val="003C5E39"/>
    <w:rPr>
      <w:rFonts w:ascii="Arial" w:eastAsia="Times New Roman" w:hAnsi="Arial"/>
      <w:i/>
      <w:iCs/>
      <w:color w:val="000000" w:themeColor="text1"/>
      <w:sz w:val="20"/>
      <w:lang w:eastAsia="en-US"/>
    </w:rPr>
  </w:style>
  <w:style w:type="paragraph" w:styleId="Salutation">
    <w:name w:val="Salutation"/>
    <w:basedOn w:val="Normal"/>
    <w:next w:val="Normal"/>
    <w:link w:val="SalutationChar"/>
    <w:rsid w:val="003C5E39"/>
    <w:pPr>
      <w:spacing w:before="0" w:after="0"/>
    </w:pPr>
    <w:rPr>
      <w:rFonts w:ascii="Arial" w:hAnsi="Arial"/>
      <w:sz w:val="20"/>
      <w:lang w:val="en-US" w:eastAsia="en-US"/>
    </w:rPr>
  </w:style>
  <w:style w:type="character" w:customStyle="1" w:styleId="SalutationChar">
    <w:name w:val="Salutation Char"/>
    <w:basedOn w:val="DefaultParagraphFont"/>
    <w:link w:val="Salutation"/>
    <w:rsid w:val="003C5E39"/>
    <w:rPr>
      <w:rFonts w:ascii="Arial" w:eastAsia="Times New Roman" w:hAnsi="Arial"/>
      <w:sz w:val="20"/>
      <w:lang w:eastAsia="en-US"/>
    </w:rPr>
  </w:style>
  <w:style w:type="paragraph" w:styleId="Signature">
    <w:name w:val="Signature"/>
    <w:basedOn w:val="Normal"/>
    <w:link w:val="SignatureChar"/>
    <w:rsid w:val="003C5E39"/>
    <w:pPr>
      <w:spacing w:before="0" w:after="0"/>
      <w:ind w:left="4252"/>
    </w:pPr>
    <w:rPr>
      <w:rFonts w:ascii="Arial" w:hAnsi="Arial"/>
      <w:sz w:val="20"/>
      <w:lang w:val="en-US" w:eastAsia="en-US"/>
    </w:rPr>
  </w:style>
  <w:style w:type="character" w:customStyle="1" w:styleId="SignatureChar">
    <w:name w:val="Signature Char"/>
    <w:basedOn w:val="DefaultParagraphFont"/>
    <w:link w:val="Signature"/>
    <w:rsid w:val="003C5E39"/>
    <w:rPr>
      <w:rFonts w:ascii="Arial" w:eastAsia="Times New Roman" w:hAnsi="Arial"/>
      <w:sz w:val="20"/>
      <w:lang w:eastAsia="en-US"/>
    </w:rPr>
  </w:style>
  <w:style w:type="character" w:styleId="Strong">
    <w:name w:val="Strong"/>
    <w:basedOn w:val="DefaultParagraphFont"/>
    <w:rsid w:val="003C5E39"/>
    <w:rPr>
      <w:b/>
      <w:bCs/>
    </w:rPr>
  </w:style>
  <w:style w:type="paragraph" w:styleId="Subtitle">
    <w:name w:val="Subtitle"/>
    <w:basedOn w:val="Normal"/>
    <w:next w:val="Normal"/>
    <w:link w:val="SubtitleChar"/>
    <w:rsid w:val="003C5E39"/>
    <w:pPr>
      <w:numPr>
        <w:ilvl w:val="1"/>
      </w:numPr>
      <w:spacing w:before="0" w:after="0"/>
    </w:pPr>
    <w:rPr>
      <w:rFonts w:asciiTheme="majorHAnsi" w:eastAsiaTheme="majorEastAsia" w:hAnsiTheme="majorHAnsi" w:cstheme="majorBidi"/>
      <w:i/>
      <w:iCs/>
      <w:color w:val="4F81BD" w:themeColor="accent1"/>
      <w:spacing w:val="15"/>
      <w:sz w:val="24"/>
      <w:lang w:val="en-US" w:eastAsia="en-US"/>
    </w:rPr>
  </w:style>
  <w:style w:type="character" w:customStyle="1" w:styleId="SubtitleChar">
    <w:name w:val="Subtitle Char"/>
    <w:basedOn w:val="DefaultParagraphFont"/>
    <w:link w:val="Subtitle"/>
    <w:rsid w:val="003C5E39"/>
    <w:rPr>
      <w:rFonts w:asciiTheme="majorHAnsi" w:eastAsiaTheme="majorEastAsia" w:hAnsiTheme="majorHAnsi" w:cstheme="majorBidi"/>
      <w:i/>
      <w:iCs/>
      <w:color w:val="4F81BD" w:themeColor="accent1"/>
      <w:spacing w:val="15"/>
      <w:lang w:eastAsia="en-US"/>
    </w:rPr>
  </w:style>
  <w:style w:type="character" w:styleId="SubtleEmphasis">
    <w:name w:val="Subtle Emphasis"/>
    <w:basedOn w:val="DefaultParagraphFont"/>
    <w:uiPriority w:val="19"/>
    <w:rsid w:val="003C5E39"/>
    <w:rPr>
      <w:i/>
      <w:iCs/>
      <w:color w:val="808080" w:themeColor="text1" w:themeTint="7F"/>
    </w:rPr>
  </w:style>
  <w:style w:type="character" w:styleId="SubtleReference">
    <w:name w:val="Subtle Reference"/>
    <w:basedOn w:val="DefaultParagraphFont"/>
    <w:uiPriority w:val="31"/>
    <w:rsid w:val="003C5E39"/>
    <w:rPr>
      <w:smallCaps/>
      <w:color w:val="C0504D" w:themeColor="accent2"/>
      <w:u w:val="single"/>
    </w:rPr>
  </w:style>
  <w:style w:type="table" w:styleId="Table3Deffects1">
    <w:name w:val="Table 3D effects 1"/>
    <w:basedOn w:val="TableNormal"/>
    <w:rsid w:val="003C5E39"/>
    <w:rPr>
      <w:rFonts w:ascii="Calibri" w:eastAsia="Times New Roman" w:hAnsi="Calibri"/>
      <w:sz w:val="22"/>
      <w:szCs w:val="22"/>
      <w:lang w:val="sl-SI" w:eastAsia="sl-SI"/>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3C5E39"/>
    <w:rPr>
      <w:rFonts w:ascii="Calibri" w:eastAsia="Times New Roman" w:hAnsi="Calibri"/>
      <w:sz w:val="22"/>
      <w:szCs w:val="22"/>
      <w:lang w:val="sl-SI" w:eastAsia="sl-SI"/>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3C5E39"/>
    <w:rPr>
      <w:rFonts w:ascii="Calibri" w:eastAsia="Times New Roman" w:hAnsi="Calibri"/>
      <w:sz w:val="22"/>
      <w:szCs w:val="22"/>
      <w:lang w:val="sl-SI" w:eastAsia="sl-SI"/>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3C5E39"/>
    <w:rPr>
      <w:rFonts w:ascii="Calibri" w:eastAsia="Times New Roman" w:hAnsi="Calibri"/>
      <w:sz w:val="22"/>
      <w:szCs w:val="22"/>
      <w:lang w:val="sl-SI" w:eastAsia="sl-S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3C5E39"/>
    <w:rPr>
      <w:rFonts w:ascii="Calibri" w:eastAsia="Times New Roman" w:hAnsi="Calibri"/>
      <w:sz w:val="22"/>
      <w:szCs w:val="22"/>
      <w:lang w:val="sl-SI" w:eastAsia="sl-S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3C5E39"/>
    <w:rPr>
      <w:rFonts w:ascii="Calibri" w:eastAsia="Times New Roman" w:hAnsi="Calibri"/>
      <w:color w:val="000080"/>
      <w:sz w:val="22"/>
      <w:szCs w:val="22"/>
      <w:lang w:val="sl-SI" w:eastAsia="sl-SI"/>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3C5E39"/>
    <w:rPr>
      <w:rFonts w:ascii="Calibri" w:eastAsia="Times New Roman" w:hAnsi="Calibri"/>
      <w:sz w:val="22"/>
      <w:szCs w:val="22"/>
      <w:lang w:val="sl-SI" w:eastAsia="sl-SI"/>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3C5E39"/>
    <w:rPr>
      <w:rFonts w:ascii="Calibri" w:eastAsia="Times New Roman" w:hAnsi="Calibri"/>
      <w:color w:val="FFFFFF"/>
      <w:sz w:val="22"/>
      <w:szCs w:val="22"/>
      <w:lang w:val="sl-SI" w:eastAsia="sl-SI"/>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3C5E39"/>
    <w:rPr>
      <w:rFonts w:ascii="Calibri" w:eastAsia="Times New Roman" w:hAnsi="Calibri"/>
      <w:sz w:val="22"/>
      <w:szCs w:val="22"/>
      <w:lang w:val="sl-SI" w:eastAsia="sl-SI"/>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3C5E39"/>
    <w:rPr>
      <w:rFonts w:ascii="Calibri" w:eastAsia="Times New Roman" w:hAnsi="Calibri"/>
      <w:sz w:val="22"/>
      <w:szCs w:val="22"/>
      <w:lang w:val="sl-SI" w:eastAsia="sl-SI"/>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3C5E39"/>
    <w:rPr>
      <w:rFonts w:ascii="Calibri" w:eastAsia="Times New Roman" w:hAnsi="Calibri"/>
      <w:b/>
      <w:bCs/>
      <w:sz w:val="22"/>
      <w:szCs w:val="22"/>
      <w:lang w:val="sl-SI" w:eastAsia="sl-SI"/>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3C5E39"/>
    <w:rPr>
      <w:rFonts w:ascii="Calibri" w:eastAsia="Times New Roman" w:hAnsi="Calibri"/>
      <w:b/>
      <w:bCs/>
      <w:sz w:val="22"/>
      <w:szCs w:val="22"/>
      <w:lang w:val="sl-SI" w:eastAsia="sl-SI"/>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3C5E39"/>
    <w:rPr>
      <w:rFonts w:ascii="Calibri" w:eastAsia="Times New Roman" w:hAnsi="Calibri"/>
      <w:b/>
      <w:bCs/>
      <w:sz w:val="22"/>
      <w:szCs w:val="22"/>
      <w:lang w:val="sl-SI" w:eastAsia="sl-SI"/>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3C5E39"/>
    <w:rPr>
      <w:rFonts w:ascii="Calibri" w:eastAsia="Times New Roman" w:hAnsi="Calibri"/>
      <w:sz w:val="22"/>
      <w:szCs w:val="22"/>
      <w:lang w:val="sl-SI" w:eastAsia="sl-SI"/>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3C5E39"/>
    <w:rPr>
      <w:rFonts w:ascii="Calibri" w:eastAsia="Times New Roman" w:hAnsi="Calibri"/>
      <w:sz w:val="22"/>
      <w:szCs w:val="22"/>
      <w:lang w:val="sl-SI" w:eastAsia="sl-SI"/>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3C5E39"/>
    <w:rPr>
      <w:rFonts w:ascii="Calibri" w:eastAsia="Times New Roman" w:hAnsi="Calibri"/>
      <w:sz w:val="22"/>
      <w:szCs w:val="22"/>
      <w:lang w:val="sl-SI" w:eastAsia="sl-SI"/>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3C5E39"/>
    <w:rPr>
      <w:rFonts w:ascii="Calibri" w:eastAsia="Times New Roman" w:hAnsi="Calibri"/>
      <w:sz w:val="22"/>
      <w:szCs w:val="22"/>
      <w:lang w:val="sl-SI" w:eastAsia="sl-SI"/>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rsid w:val="003C5E39"/>
    <w:rPr>
      <w:rFonts w:ascii="Calibri" w:eastAsia="Times New Roman" w:hAnsi="Calibri"/>
      <w:sz w:val="22"/>
      <w:szCs w:val="22"/>
      <w:lang w:val="sl-SI" w:eastAsia="sl-SI"/>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3C5E39"/>
    <w:rPr>
      <w:rFonts w:ascii="Calibri" w:eastAsia="Times New Roman" w:hAnsi="Calibri"/>
      <w:sz w:val="22"/>
      <w:szCs w:val="22"/>
      <w:lang w:val="sl-SI" w:eastAsia="sl-SI"/>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3C5E39"/>
    <w:rPr>
      <w:rFonts w:ascii="Calibri" w:eastAsia="Times New Roman" w:hAnsi="Calibri"/>
      <w:sz w:val="22"/>
      <w:szCs w:val="22"/>
      <w:lang w:val="sl-SI" w:eastAsia="sl-SI"/>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3C5E39"/>
    <w:rPr>
      <w:rFonts w:ascii="Calibri" w:eastAsia="Times New Roman" w:hAnsi="Calibri"/>
      <w:sz w:val="22"/>
      <w:szCs w:val="22"/>
      <w:lang w:val="sl-SI" w:eastAsia="sl-SI"/>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3C5E39"/>
    <w:rPr>
      <w:rFonts w:ascii="Calibri" w:eastAsia="Times New Roman" w:hAnsi="Calibri"/>
      <w:sz w:val="22"/>
      <w:szCs w:val="22"/>
      <w:lang w:val="sl-SI" w:eastAsia="sl-SI"/>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3C5E39"/>
    <w:rPr>
      <w:rFonts w:ascii="Calibri" w:eastAsia="Times New Roman" w:hAnsi="Calibri"/>
      <w:sz w:val="22"/>
      <w:szCs w:val="22"/>
      <w:lang w:val="sl-SI" w:eastAsia="sl-SI"/>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3C5E39"/>
    <w:rPr>
      <w:rFonts w:ascii="Calibri" w:eastAsia="Times New Roman" w:hAnsi="Calibri"/>
      <w:b/>
      <w:bCs/>
      <w:sz w:val="22"/>
      <w:szCs w:val="22"/>
      <w:lang w:val="sl-SI" w:eastAsia="sl-SI"/>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3C5E39"/>
    <w:rPr>
      <w:rFonts w:ascii="Calibri" w:eastAsia="Times New Roman" w:hAnsi="Calibri"/>
      <w:sz w:val="22"/>
      <w:szCs w:val="22"/>
      <w:lang w:val="sl-SI" w:eastAsia="sl-SI"/>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3C5E39"/>
    <w:rPr>
      <w:rFonts w:ascii="Calibri" w:eastAsia="Times New Roman" w:hAnsi="Calibri"/>
      <w:sz w:val="22"/>
      <w:szCs w:val="22"/>
      <w:lang w:val="sl-SI" w:eastAsia="sl-SI"/>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3C5E39"/>
    <w:rPr>
      <w:rFonts w:ascii="Calibri" w:eastAsia="Times New Roman" w:hAnsi="Calibri"/>
      <w:sz w:val="22"/>
      <w:szCs w:val="22"/>
      <w:lang w:val="sl-SI" w:eastAsia="sl-SI"/>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3C5E39"/>
    <w:rPr>
      <w:rFonts w:ascii="Calibri" w:eastAsia="Times New Roman" w:hAnsi="Calibri"/>
      <w:sz w:val="22"/>
      <w:szCs w:val="22"/>
      <w:lang w:val="sl-SI" w:eastAsia="sl-SI"/>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3C5E39"/>
    <w:rPr>
      <w:rFonts w:ascii="Calibri" w:eastAsia="Times New Roman" w:hAnsi="Calibri"/>
      <w:sz w:val="22"/>
      <w:szCs w:val="22"/>
      <w:lang w:val="sl-SI" w:eastAsia="sl-SI"/>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3C5E39"/>
    <w:rPr>
      <w:rFonts w:ascii="Calibri" w:eastAsia="Times New Roman" w:hAnsi="Calibri"/>
      <w:sz w:val="22"/>
      <w:szCs w:val="22"/>
      <w:lang w:val="sl-SI" w:eastAsia="sl-SI"/>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3C5E39"/>
    <w:rPr>
      <w:rFonts w:ascii="Calibri" w:eastAsia="Times New Roman" w:hAnsi="Calibri"/>
      <w:sz w:val="22"/>
      <w:szCs w:val="22"/>
      <w:lang w:val="sl-SI" w:eastAsia="sl-SI"/>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3C5E39"/>
    <w:rPr>
      <w:rFonts w:ascii="Calibri" w:eastAsia="Times New Roman" w:hAnsi="Calibri"/>
      <w:sz w:val="22"/>
      <w:szCs w:val="22"/>
      <w:lang w:val="sl-SI" w:eastAsia="sl-SI"/>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3C5E39"/>
    <w:rPr>
      <w:rFonts w:ascii="Calibri" w:eastAsia="Times New Roman" w:hAnsi="Calibri"/>
      <w:sz w:val="22"/>
      <w:szCs w:val="22"/>
      <w:lang w:val="sl-SI" w:eastAsia="sl-SI"/>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3C5E39"/>
    <w:rPr>
      <w:rFonts w:ascii="Calibri" w:eastAsia="Times New Roman" w:hAnsi="Calibri"/>
      <w:sz w:val="22"/>
      <w:szCs w:val="22"/>
      <w:lang w:val="sl-SI" w:eastAsia="sl-SI"/>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3C5E39"/>
    <w:rPr>
      <w:rFonts w:ascii="Calibri" w:eastAsia="Times New Roman" w:hAnsi="Calibri"/>
      <w:sz w:val="22"/>
      <w:szCs w:val="22"/>
      <w:lang w:val="sl-SI" w:eastAsia="sl-SI"/>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3C5E39"/>
    <w:rPr>
      <w:rFonts w:ascii="Calibri" w:eastAsia="Times New Roman" w:hAnsi="Calibri"/>
      <w:sz w:val="22"/>
      <w:szCs w:val="22"/>
      <w:lang w:val="sl-SI" w:eastAsia="sl-SI"/>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3C5E39"/>
    <w:rPr>
      <w:rFonts w:ascii="Calibri" w:eastAsia="Times New Roman" w:hAnsi="Calibri"/>
      <w:sz w:val="22"/>
      <w:szCs w:val="22"/>
      <w:lang w:val="sl-SI" w:eastAsia="sl-SI"/>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3C5E39"/>
    <w:rPr>
      <w:rFonts w:ascii="Calibri" w:eastAsia="Times New Roman" w:hAnsi="Calibri"/>
      <w:sz w:val="22"/>
      <w:szCs w:val="22"/>
      <w:lang w:val="sl-SI" w:eastAsia="sl-SI"/>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3C5E39"/>
    <w:rPr>
      <w:rFonts w:ascii="Calibri" w:eastAsia="Times New Roman" w:hAnsi="Calibri"/>
      <w:sz w:val="22"/>
      <w:szCs w:val="22"/>
      <w:lang w:val="sl-SI" w:eastAsia="sl-SI"/>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3C5E39"/>
    <w:rPr>
      <w:rFonts w:ascii="Calibri" w:eastAsia="Times New Roman" w:hAnsi="Calibri"/>
      <w:sz w:val="22"/>
      <w:szCs w:val="22"/>
      <w:lang w:val="sl-SI" w:eastAsia="sl-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3C5E39"/>
    <w:rPr>
      <w:rFonts w:ascii="Calibri" w:eastAsia="Times New Roman" w:hAnsi="Calibri"/>
      <w:sz w:val="22"/>
      <w:szCs w:val="22"/>
      <w:lang w:val="sl-SI" w:eastAsia="sl-SI"/>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3C5E39"/>
    <w:rPr>
      <w:rFonts w:ascii="Calibri" w:eastAsia="Times New Roman" w:hAnsi="Calibri"/>
      <w:sz w:val="22"/>
      <w:szCs w:val="22"/>
      <w:lang w:val="sl-SI" w:eastAsia="sl-SI"/>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3C5E39"/>
    <w:rPr>
      <w:rFonts w:ascii="Calibri" w:eastAsia="Times New Roman" w:hAnsi="Calibri"/>
      <w:sz w:val="22"/>
      <w:szCs w:val="22"/>
      <w:lang w:val="sl-SI" w:eastAsia="sl-SI"/>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rsid w:val="003C5E39"/>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lang w:val="en-US" w:eastAsia="en-US"/>
    </w:rPr>
  </w:style>
  <w:style w:type="character" w:customStyle="1" w:styleId="TitleChar">
    <w:name w:val="Title Char"/>
    <w:basedOn w:val="DefaultParagraphFont"/>
    <w:link w:val="Title"/>
    <w:rsid w:val="003C5E39"/>
    <w:rPr>
      <w:rFonts w:asciiTheme="majorHAnsi" w:eastAsiaTheme="majorEastAsia" w:hAnsiTheme="majorHAnsi" w:cstheme="majorBidi"/>
      <w:color w:val="17365D" w:themeColor="text2" w:themeShade="BF"/>
      <w:spacing w:val="5"/>
      <w:kern w:val="28"/>
      <w:sz w:val="52"/>
      <w:szCs w:val="52"/>
      <w:lang w:eastAsia="en-US"/>
    </w:rPr>
  </w:style>
  <w:style w:type="paragraph" w:customStyle="1" w:styleId="SourceCodeComment">
    <w:name w:val="Source Code Comment"/>
    <w:basedOn w:val="SourceCodeParagraph"/>
    <w:link w:val="SourceCodeCommentChar"/>
    <w:qFormat/>
    <w:rsid w:val="003C5E39"/>
    <w:rPr>
      <w:i/>
      <w:color w:val="008000"/>
    </w:rPr>
  </w:style>
  <w:style w:type="paragraph" w:customStyle="1" w:styleId="SourceCodeKeyword">
    <w:name w:val="Source Code Keyword"/>
    <w:basedOn w:val="SourceCodeParagraph"/>
    <w:link w:val="SourceCodeKeywordChar1"/>
    <w:qFormat/>
    <w:rsid w:val="003C5E39"/>
    <w:rPr>
      <w:b/>
      <w:color w:val="0000FF"/>
    </w:rPr>
  </w:style>
  <w:style w:type="paragraph" w:customStyle="1" w:styleId="SourceCodeLiteral">
    <w:name w:val="Source Code Literal"/>
    <w:basedOn w:val="SourceCodeParagraph"/>
    <w:link w:val="SourceCodeLiteralChar"/>
    <w:qFormat/>
    <w:rsid w:val="003C5E39"/>
    <w:rPr>
      <w:color w:val="A31515"/>
    </w:rPr>
  </w:style>
  <w:style w:type="character" w:customStyle="1" w:styleId="SourceCodeParagraphChar">
    <w:name w:val="Source Code Paragraph Char"/>
    <w:basedOn w:val="BodyTextChar"/>
    <w:link w:val="SourceCodeParagraph"/>
    <w:rsid w:val="003C5E39"/>
    <w:rPr>
      <w:rFonts w:ascii="Consolas" w:eastAsiaTheme="minorHAnsi" w:hAnsi="Consolas" w:cstheme="minorBidi"/>
      <w:sz w:val="19"/>
      <w:lang w:eastAsia="en-US"/>
    </w:rPr>
  </w:style>
  <w:style w:type="character" w:customStyle="1" w:styleId="SourceCodeKeywordChar">
    <w:name w:val="Source Code Keyword Char"/>
    <w:basedOn w:val="SourceCodeParagraphChar"/>
    <w:rsid w:val="003C5E39"/>
    <w:rPr>
      <w:rFonts w:ascii="Consolas" w:eastAsiaTheme="minorHAnsi" w:hAnsi="Consolas" w:cstheme="minorBidi"/>
      <w:sz w:val="19"/>
      <w:lang w:eastAsia="en-US"/>
    </w:rPr>
  </w:style>
  <w:style w:type="character" w:customStyle="1" w:styleId="SourceCodeCommentChar">
    <w:name w:val="Source Code Comment Char"/>
    <w:basedOn w:val="SourceCodeParagraphChar"/>
    <w:link w:val="SourceCodeComment"/>
    <w:rsid w:val="003C5E39"/>
    <w:rPr>
      <w:rFonts w:ascii="Consolas" w:eastAsiaTheme="minorHAnsi" w:hAnsi="Consolas" w:cstheme="minorBidi"/>
      <w:i/>
      <w:color w:val="008000"/>
      <w:sz w:val="19"/>
      <w:lang w:eastAsia="en-US"/>
    </w:rPr>
  </w:style>
  <w:style w:type="character" w:customStyle="1" w:styleId="SourceCodeKeywordChar1">
    <w:name w:val="Source Code Keyword Char1"/>
    <w:basedOn w:val="SourceCodeParagraphChar"/>
    <w:link w:val="SourceCodeKeyword"/>
    <w:rsid w:val="003C5E39"/>
    <w:rPr>
      <w:rFonts w:ascii="Consolas" w:eastAsiaTheme="minorHAnsi" w:hAnsi="Consolas" w:cstheme="minorBidi"/>
      <w:b/>
      <w:color w:val="0000FF"/>
      <w:sz w:val="19"/>
      <w:lang w:eastAsia="en-US"/>
    </w:rPr>
  </w:style>
  <w:style w:type="character" w:customStyle="1" w:styleId="SourceCodeLiteralChar">
    <w:name w:val="Source Code Literal Char"/>
    <w:basedOn w:val="SourceCodeParagraphChar"/>
    <w:link w:val="SourceCodeLiteral"/>
    <w:rsid w:val="003C5E39"/>
    <w:rPr>
      <w:rFonts w:ascii="Consolas" w:eastAsiaTheme="minorHAnsi" w:hAnsi="Consolas" w:cstheme="minorBidi"/>
      <w:color w:val="A31515"/>
      <w:sz w:val="19"/>
      <w:lang w:eastAsia="en-US"/>
    </w:rPr>
  </w:style>
  <w:style w:type="paragraph" w:customStyle="1" w:styleId="ReferencedDocument">
    <w:name w:val="Referenced Document"/>
    <w:basedOn w:val="Normal"/>
    <w:qFormat/>
    <w:rsid w:val="003C5E39"/>
    <w:pPr>
      <w:numPr>
        <w:numId w:val="15"/>
      </w:numPr>
      <w:spacing w:after="120"/>
    </w:pPr>
    <w:rPr>
      <w:rFonts w:ascii="Times New Roman" w:eastAsia="平成明朝" w:hAnsi="Times New Roman"/>
      <w:sz w:val="24"/>
      <w:szCs w:val="20"/>
      <w:lang w:eastAsia="en-US"/>
    </w:rPr>
  </w:style>
  <w:style w:type="character" w:customStyle="1" w:styleId="Discreet">
    <w:name w:val="Discreet"/>
    <w:qFormat/>
    <w:rsid w:val="003C5E39"/>
    <w:rPr>
      <w:i/>
      <w:iCs/>
      <w:color w:val="808080"/>
      <w:sz w:val="17"/>
      <w:szCs w:val="17"/>
    </w:rPr>
  </w:style>
  <w:style w:type="character" w:customStyle="1" w:styleId="GUIelement0">
    <w:name w:val="GUI element"/>
    <w:qFormat/>
    <w:rsid w:val="003C5E39"/>
    <w:rPr>
      <w:rFonts w:ascii="Arial" w:hAnsi="Arial"/>
      <w:sz w:val="20"/>
      <w:bdr w:val="dotted" w:sz="4" w:space="0" w:color="auto"/>
      <w:shd w:val="clear" w:color="auto" w:fill="C0C0C0"/>
    </w:rPr>
  </w:style>
  <w:style w:type="paragraph" w:customStyle="1" w:styleId="DirectoryStructure">
    <w:name w:val="Directory Structure"/>
    <w:basedOn w:val="SourceCode"/>
    <w:autoRedefine/>
    <w:qFormat/>
    <w:rsid w:val="0021317E"/>
    <w:pPr>
      <w:widowControl/>
      <w:tabs>
        <w:tab w:val="left" w:pos="1701"/>
      </w:tabs>
      <w:autoSpaceDE/>
      <w:autoSpaceDN/>
      <w:adjustRightInd/>
      <w:spacing w:before="0" w:after="0"/>
      <w:ind w:left="176" w:right="176"/>
      <w:contextualSpacing w:val="0"/>
    </w:pPr>
    <w:rPr>
      <w:rFonts w:eastAsia="平成明朝" w:cs="Arial"/>
      <w:sz w:val="20"/>
    </w:rPr>
  </w:style>
  <w:style w:type="numbering" w:customStyle="1" w:styleId="NumberedList">
    <w:name w:val="Numbered List"/>
    <w:basedOn w:val="NoList"/>
    <w:uiPriority w:val="99"/>
    <w:rsid w:val="003C5E39"/>
    <w:pPr>
      <w:numPr>
        <w:numId w:val="14"/>
      </w:numPr>
    </w:pPr>
  </w:style>
  <w:style w:type="numbering" w:customStyle="1" w:styleId="BulletedList">
    <w:name w:val="Bulleted List"/>
    <w:basedOn w:val="NoList"/>
    <w:uiPriority w:val="99"/>
    <w:rsid w:val="003C5E39"/>
    <w:pPr>
      <w:numPr>
        <w:numId w:val="13"/>
      </w:numPr>
    </w:pPr>
  </w:style>
  <w:style w:type="table" w:customStyle="1" w:styleId="AcronymsTable">
    <w:name w:val="Acronyms Table"/>
    <w:basedOn w:val="TableGrid1"/>
    <w:uiPriority w:val="99"/>
    <w:rsid w:val="003C5E39"/>
    <w:pPr>
      <w:spacing w:before="120" w:after="120"/>
      <w:jc w:val="both"/>
    </w:pPr>
    <w:rPr>
      <w:rFonts w:ascii="Times New Roman" w:eastAsia="MS Mincho" w:hAnsi="Times New Roman"/>
      <w:sz w:val="20"/>
      <w:szCs w:val="20"/>
    </w:rPr>
    <w:tblPr>
      <w:tblStyleRowBandSize w:val="1"/>
      <w:tblStyleColBandSize w:val="1"/>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vAlign w:val="center"/>
    </w:tcPr>
    <w:tblStylePr w:type="firstRow">
      <w:rPr>
        <w:b w:val="0"/>
        <w:sz w:val="20"/>
      </w:rPr>
    </w:tblStylePr>
    <w:tblStylePr w:type="lastRow">
      <w:rPr>
        <w:i w:val="0"/>
        <w:iCs/>
        <w:sz w:val="20"/>
      </w:rPr>
      <w:tblPr/>
      <w:tcPr>
        <w:tcBorders>
          <w:tl2br w:val="none" w:sz="0" w:space="0" w:color="auto"/>
          <w:tr2bl w:val="none" w:sz="0" w:space="0" w:color="auto"/>
        </w:tcBorders>
      </w:tcPr>
    </w:tblStylePr>
    <w:tblStylePr w:type="firstCol">
      <w:rPr>
        <w:b/>
        <w:sz w:val="20"/>
      </w:rPr>
    </w:tblStylePr>
    <w:tblStylePr w:type="lastCol">
      <w:rPr>
        <w:i w:val="0"/>
        <w:iCs/>
        <w:sz w:val="20"/>
      </w:rPr>
      <w:tblPr/>
      <w:tcPr>
        <w:tcBorders>
          <w:tl2br w:val="none" w:sz="0" w:space="0" w:color="auto"/>
          <w:tr2bl w:val="none" w:sz="0" w:space="0" w:color="auto"/>
        </w:tcBorders>
      </w:tcPr>
    </w:tblStylePr>
    <w:tblStylePr w:type="band1Vert">
      <w:rPr>
        <w:sz w:val="20"/>
      </w:rPr>
    </w:tblStylePr>
    <w:tblStylePr w:type="band2Vert">
      <w:rPr>
        <w:sz w:val="20"/>
      </w:rPr>
    </w:tblStylePr>
    <w:tblStylePr w:type="band1Horz">
      <w:rPr>
        <w:sz w:val="20"/>
      </w:rPr>
    </w:tblStylePr>
    <w:tblStylePr w:type="band2Horz">
      <w:rPr>
        <w:sz w:val="20"/>
      </w:rPr>
    </w:tblStylePr>
    <w:tblStylePr w:type="neCell">
      <w:rPr>
        <w:sz w:val="20"/>
      </w:rPr>
    </w:tblStylePr>
    <w:tblStylePr w:type="nwCell">
      <w:rPr>
        <w:b/>
        <w:sz w:val="20"/>
      </w:rPr>
    </w:tblStylePr>
    <w:tblStylePr w:type="seCell">
      <w:rPr>
        <w:sz w:val="20"/>
      </w:rPr>
    </w:tblStylePr>
    <w:tblStylePr w:type="swCell">
      <w:rPr>
        <w:sz w:val="20"/>
      </w:rPr>
    </w:tblStylePr>
  </w:style>
  <w:style w:type="paragraph" w:customStyle="1" w:styleId="CaptionFigure">
    <w:name w:val="Caption (Figure)"/>
    <w:basedOn w:val="Caption"/>
    <w:next w:val="Normal"/>
    <w:qFormat/>
    <w:rsid w:val="003C5E39"/>
    <w:pPr>
      <w:jc w:val="center"/>
    </w:pPr>
    <w:rPr>
      <w:rFonts w:asciiTheme="minorHAnsi" w:eastAsiaTheme="minorHAnsi" w:hAnsiTheme="minorHAnsi" w:cstheme="minorBidi"/>
      <w:b/>
      <w:color w:val="4F81BD" w:themeColor="accent1"/>
      <w:sz w:val="18"/>
      <w:lang w:val="en-US" w:eastAsia="en-US"/>
    </w:rPr>
  </w:style>
  <w:style w:type="character" w:customStyle="1" w:styleId="ListParagraphChar">
    <w:name w:val="List Paragraph Char"/>
    <w:link w:val="ListParagraph"/>
    <w:rsid w:val="00886B4C"/>
    <w:rPr>
      <w:rFonts w:ascii="Arial" w:eastAsiaTheme="minorHAnsi" w:hAnsi="Arial" w:cstheme="minorBidi"/>
      <w:sz w:val="22"/>
      <w:szCs w:val="22"/>
      <w:lang w:eastAsia="en-US"/>
    </w:rPr>
  </w:style>
  <w:style w:type="paragraph" w:customStyle="1" w:styleId="TestCaseSection">
    <w:name w:val="Test Case Section"/>
    <w:basedOn w:val="Normal"/>
    <w:next w:val="Normal"/>
    <w:qFormat/>
    <w:rsid w:val="003C5E39"/>
    <w:pPr>
      <w:shd w:val="clear" w:color="auto" w:fill="F2DBDB"/>
      <w:spacing w:after="120"/>
      <w:jc w:val="both"/>
    </w:pPr>
    <w:rPr>
      <w:rFonts w:asciiTheme="minorHAnsi" w:eastAsia="平成明朝" w:hAnsiTheme="minorHAnsi"/>
      <w:b/>
      <w:sz w:val="24"/>
      <w:szCs w:val="20"/>
      <w:lang w:val="en-US" w:eastAsia="ja-JP"/>
    </w:rPr>
  </w:style>
  <w:style w:type="table" w:customStyle="1" w:styleId="TableGrid10">
    <w:name w:val="Table Grid1"/>
    <w:basedOn w:val="TableNormal"/>
    <w:rsid w:val="003C5E39"/>
    <w:rPr>
      <w:rFonts w:ascii="Times New Roman" w:eastAsia="Times New Roman" w:hAnsi="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rsid w:val="003C5E39"/>
    <w:rPr>
      <w:rFonts w:ascii="Arial" w:eastAsia="Times New Roman" w:hAnsi="Arial"/>
      <w:sz w:val="20"/>
      <w:lang w:eastAsia="en-US"/>
    </w:rPr>
  </w:style>
  <w:style w:type="paragraph" w:customStyle="1" w:styleId="TestCaseTitle">
    <w:name w:val="Test Case Title"/>
    <w:basedOn w:val="Heading2"/>
    <w:qFormat/>
    <w:rsid w:val="003C5E39"/>
    <w:pPr>
      <w:numPr>
        <w:ilvl w:val="0"/>
        <w:numId w:val="0"/>
      </w:numPr>
      <w:overflowPunct w:val="0"/>
      <w:autoSpaceDE w:val="0"/>
      <w:autoSpaceDN w:val="0"/>
      <w:adjustRightInd w:val="0"/>
      <w:spacing w:before="200" w:after="120" w:line="264" w:lineRule="auto"/>
      <w:textAlignment w:val="baseline"/>
    </w:pPr>
    <w:rPr>
      <w:rFonts w:ascii="Arial" w:eastAsia="Arial" w:hAnsi="Arial"/>
      <w:bCs/>
      <w:iCs/>
      <w:sz w:val="24"/>
      <w:szCs w:val="28"/>
      <w:lang w:val="en-US" w:eastAsia="de-DE"/>
    </w:rPr>
  </w:style>
  <w:style w:type="paragraph" w:customStyle="1" w:styleId="Tablehead">
    <w:name w:val="Table head"/>
    <w:basedOn w:val="Normal"/>
    <w:rsid w:val="003C5E39"/>
    <w:pPr>
      <w:overflowPunct w:val="0"/>
      <w:autoSpaceDE w:val="0"/>
      <w:autoSpaceDN w:val="0"/>
      <w:adjustRightInd w:val="0"/>
      <w:spacing w:before="40" w:after="40" w:line="264" w:lineRule="auto"/>
      <w:textAlignment w:val="baseline"/>
    </w:pPr>
    <w:rPr>
      <w:rFonts w:ascii="Arial" w:eastAsia="Arial Unicode MS" w:hAnsi="Arial"/>
      <w:b/>
      <w:szCs w:val="20"/>
      <w:lang w:val="en-US" w:eastAsia="de-DE"/>
    </w:rPr>
  </w:style>
  <w:style w:type="table" w:styleId="LightShading">
    <w:name w:val="Light Shading"/>
    <w:basedOn w:val="TableNormal"/>
    <w:uiPriority w:val="60"/>
    <w:rsid w:val="003C5E39"/>
    <w:rPr>
      <w:rFonts w:asciiTheme="minorHAnsi" w:eastAsiaTheme="minorHAnsi" w:hAnsiTheme="minorHAnsi" w:cstheme="minorBidi"/>
      <w:color w:val="000000" w:themeColor="text1" w:themeShade="BF"/>
      <w:sz w:val="22"/>
      <w:szCs w:val="22"/>
      <w:lang w:eastAsia="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erminal">
    <w:name w:val="terminal"/>
    <w:basedOn w:val="Normal"/>
    <w:link w:val="terminalChar"/>
    <w:qFormat/>
    <w:rsid w:val="003C5E39"/>
    <w:pPr>
      <w:spacing w:before="0" w:after="200" w:line="276" w:lineRule="auto"/>
      <w:jc w:val="both"/>
    </w:pPr>
    <w:rPr>
      <w:rFonts w:ascii="Courier New" w:eastAsiaTheme="minorHAnsi" w:hAnsi="Courier New" w:cs="Courier New"/>
      <w:sz w:val="20"/>
      <w:szCs w:val="22"/>
      <w:lang w:val="en-US" w:eastAsia="en-US"/>
    </w:rPr>
  </w:style>
  <w:style w:type="character" w:customStyle="1" w:styleId="terminalChar">
    <w:name w:val="terminal Char"/>
    <w:basedOn w:val="DefaultParagraphFont"/>
    <w:link w:val="terminal"/>
    <w:rsid w:val="003C5E39"/>
    <w:rPr>
      <w:rFonts w:ascii="Courier New" w:eastAsiaTheme="minorHAnsi" w:hAnsi="Courier New" w:cs="Courier New"/>
      <w:sz w:val="20"/>
      <w:szCs w:val="22"/>
      <w:lang w:eastAsia="en-US"/>
    </w:rPr>
  </w:style>
  <w:style w:type="paragraph" w:customStyle="1" w:styleId="TextBody">
    <w:name w:val="Text Body"/>
    <w:basedOn w:val="Normal"/>
    <w:uiPriority w:val="99"/>
    <w:rsid w:val="00EC07F8"/>
    <w:pPr>
      <w:autoSpaceDE w:val="0"/>
      <w:autoSpaceDN w:val="0"/>
      <w:adjustRightInd w:val="0"/>
      <w:spacing w:before="0" w:after="120"/>
    </w:pPr>
    <w:rPr>
      <w:rFonts w:ascii="Times New Roman" w:eastAsia="Cambria" w:hAnsi="Times New Roman"/>
      <w:sz w:val="24"/>
      <w:lang w:val="en-US"/>
    </w:rPr>
  </w:style>
  <w:style w:type="paragraph" w:customStyle="1" w:styleId="Code">
    <w:name w:val="Code"/>
    <w:basedOn w:val="TextBody"/>
    <w:uiPriority w:val="99"/>
    <w:rsid w:val="00EC07F8"/>
    <w:rPr>
      <w:rFonts w:asci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hyperlink" Target="http://www.postgresql.org/download/redhat" TargetMode="External"/><Relationship Id="rId12" Type="http://schemas.openxmlformats.org/officeDocument/2006/relationships/hyperlink" Target="https://docs.jboss.org/author/display/WFLY8/Getting+Started+Guide" TargetMode="External"/><Relationship Id="rId13" Type="http://schemas.openxmlformats.org/officeDocument/2006/relationships/hyperlink" Target="https://jdbc.postgresql.org/" TargetMode="External"/><Relationship Id="rId14" Type="http://schemas.openxmlformats.org/officeDocument/2006/relationships/hyperlink" Target="http://jqueryui.com/themeroller/" TargetMode="External"/><Relationship Id="rId15" Type="http://schemas.openxmlformats.org/officeDocument/2006/relationships/hyperlink" Target="http://localhost:8080/names" TargetMode="External"/><Relationship Id="rId16" Type="http://schemas.openxmlformats.org/officeDocument/2006/relationships/hyperlink" Target="https://www.virtualbox.org/wiki/Downloads" TargetMode="External"/><Relationship Id="rId17" Type="http://schemas.openxmlformats.org/officeDocument/2006/relationships/hyperlink" Target="https://www.centos.org/download/" TargetMode="External"/><Relationship Id="rId18" Type="http://schemas.openxmlformats.org/officeDocument/2006/relationships/header" Target="head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hyperlink" Target="http://www.esss.s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Del05</b:Tag>
    <b:SourceType>Misc</b:SourceType>
    <b:Guid>{D43FC3EE-1A66-4ACD-B9F7-48BE3ABDA83C}</b:Guid>
    <b:Title>Pewin32 Pro 2 Software Manual</b:Title>
    <b:Year>2005</b:Year>
    <b:Author>
      <b:Author>
        <b:Corporate>Delta Tau Data Systems, Inc.</b:Corporate>
      </b:Author>
    </b:Author>
    <b:RefOrder>2</b:RefOrder>
  </b:Source>
  <b:Source>
    <b:Tag>ESS</b:Tag>
    <b:SourceType>Misc</b:SourceType>
    <b:Guid>{9269F375-03CA-4A61-A03C-C6B762E9214F}</b:Guid>
    <b:Author>
      <b:Author>
        <b:Corporate>ESS</b:Corporate>
      </b:Author>
    </b:Author>
    <b:Title>EPICS Single Motion Application Technical and User Documentation</b:Title>
    <b:Year>2013</b:Year>
    <b:RefOrder>1</b:RefOrder>
  </b:Source>
  <b:Source>
    <b:Tag>pmacutils</b:Tag>
    <b:SourceType>ElectronicSource</b:SourceType>
    <b:Guid>{C2DF0C20-AC00-4FF9-807E-42052740EA28}</b:Guid>
    <b:Title>coda-core-4.0-pmac-utils Package</b:Title>
    <b:Author>
      <b:Author>
        <b:Corporate>ESS</b:Corporate>
      </b:Author>
    </b:Author>
    <b:RefOrder>3</b:RefOrder>
  </b:Source>
</b:Sources>
</file>

<file path=customXml/itemProps1.xml><?xml version="1.0" encoding="utf-8"?>
<ds:datastoreItem xmlns:ds="http://schemas.openxmlformats.org/officeDocument/2006/customXml" ds:itemID="{ECD62A57-9876-2345-B3B6-138E095BF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1758</TotalTime>
  <Pages>18</Pages>
  <Words>3448</Words>
  <Characters>19658</Characters>
  <Application>Microsoft Macintosh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JPA Lattice Export/Import test plan</vt:lpstr>
    </vt:vector>
  </TitlesOfParts>
  <Company>ESS Secretariat</Company>
  <LinksUpToDate>false</LinksUpToDate>
  <CharactersWithSpaces>23060</CharactersWithSpaces>
  <SharedDoc>false</SharedDoc>
  <HyperlinkBase/>
  <HLinks>
    <vt:vector size="24" baseType="variant">
      <vt:variant>
        <vt:i4>4587606</vt:i4>
      </vt:variant>
      <vt:variant>
        <vt:i4>-1</vt:i4>
      </vt:variant>
      <vt:variant>
        <vt:i4>1029</vt:i4>
      </vt:variant>
      <vt:variant>
        <vt:i4>1</vt:i4>
      </vt:variant>
      <vt:variant>
        <vt:lpwstr>ESSS_site_view</vt:lpwstr>
      </vt:variant>
      <vt:variant>
        <vt:lpwstr/>
      </vt:variant>
      <vt:variant>
        <vt:i4>1441880</vt:i4>
      </vt:variant>
      <vt:variant>
        <vt:i4>-1</vt:i4>
      </vt:variant>
      <vt:variant>
        <vt:i4>2052</vt:i4>
      </vt:variant>
      <vt:variant>
        <vt:i4>1</vt:i4>
      </vt:variant>
      <vt:variant>
        <vt:lpwstr>Logo ESS</vt:lpwstr>
      </vt:variant>
      <vt:variant>
        <vt:lpwstr/>
      </vt:variant>
      <vt:variant>
        <vt:i4>1441880</vt:i4>
      </vt:variant>
      <vt:variant>
        <vt:i4>-1</vt:i4>
      </vt:variant>
      <vt:variant>
        <vt:i4>2053</vt:i4>
      </vt:variant>
      <vt:variant>
        <vt:i4>1</vt:i4>
      </vt:variant>
      <vt:variant>
        <vt:lpwstr>Logo ESS</vt:lpwstr>
      </vt:variant>
      <vt:variant>
        <vt:lpwstr/>
      </vt:variant>
      <vt:variant>
        <vt:i4>1441880</vt:i4>
      </vt:variant>
      <vt:variant>
        <vt:i4>-1</vt:i4>
      </vt:variant>
      <vt:variant>
        <vt:i4>2054</vt:i4>
      </vt:variant>
      <vt:variant>
        <vt:i4>1</vt:i4>
      </vt:variant>
      <vt:variant>
        <vt:lpwstr>Logo ESS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JPA Lattice Export/Import test plan</dc:title>
  <dc:subject/>
  <dc:creator>Andraž Požar; Miha Vitorovič</dc:creator>
  <cp:keywords/>
  <dc:description/>
  <cp:lastModifiedBy>Karin Rathsman</cp:lastModifiedBy>
  <cp:revision>9</cp:revision>
  <cp:lastPrinted>2014-06-23T06:36:00Z</cp:lastPrinted>
  <dcterms:created xsi:type="dcterms:W3CDTF">2013-12-11T09:12:00Z</dcterms:created>
  <dcterms:modified xsi:type="dcterms:W3CDTF">2015-08-17T07:43:00Z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pEDMS">
    <vt:lpwstr>EDMS värde</vt:lpwstr>
  </property>
</Properties>
</file>